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5514" w:rsidRDefault="003D3C3B" w:rsidP="003D3C3B">
      <w:pPr>
        <w:pStyle w:val="divonlyName"/>
        <w:pBdr>
          <w:top w:val="single" w:sz="8" w:space="0" w:color="000000"/>
          <w:bottom w:val="none" w:sz="0" w:space="1" w:color="auto"/>
        </w:pBdr>
        <w:spacing w:after="240" w:line="720" w:lineRule="atLeast"/>
        <w:rPr>
          <w:rStyle w:val="span"/>
          <w:b/>
          <w:bCs/>
          <w:smallCaps/>
          <w:color w:val="000000"/>
          <w:sz w:val="48"/>
          <w:szCs w:val="48"/>
        </w:rPr>
      </w:pPr>
      <w:r>
        <w:rPr>
          <w:b/>
          <w:bCs/>
          <w:smallCaps/>
          <w:noProof/>
          <w:color w:val="000000"/>
          <w:sz w:val="48"/>
          <w:szCs w:val="48"/>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38225" cy="1416685"/>
            <wp:effectExtent l="19050" t="0" r="9525" b="0"/>
            <wp:wrapSquare wrapText="bothSides"/>
            <wp:docPr id="1" name="Picture 0" descr="IMG-20200701-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701-WA0012.jpg"/>
                    <pic:cNvPicPr/>
                  </pic:nvPicPr>
                  <pic:blipFill>
                    <a:blip r:embed="rId7"/>
                    <a:stretch>
                      <a:fillRect/>
                    </a:stretch>
                  </pic:blipFill>
                  <pic:spPr>
                    <a:xfrm>
                      <a:off x="0" y="0"/>
                      <a:ext cx="1038225" cy="1416685"/>
                    </a:xfrm>
                    <a:prstGeom prst="rect">
                      <a:avLst/>
                    </a:prstGeom>
                  </pic:spPr>
                </pic:pic>
              </a:graphicData>
            </a:graphic>
          </wp:anchor>
        </w:drawing>
      </w:r>
      <w:r w:rsidR="00DA04DE">
        <w:rPr>
          <w:rStyle w:val="span"/>
          <w:b/>
          <w:bCs/>
          <w:smallCaps/>
          <w:color w:val="000000"/>
          <w:sz w:val="48"/>
          <w:szCs w:val="48"/>
        </w:rPr>
        <w:t>JIBIN</w:t>
      </w:r>
      <w:r w:rsidR="00DA04DE">
        <w:rPr>
          <w:b/>
          <w:bCs/>
          <w:smallCaps/>
          <w:color w:val="000000"/>
          <w:sz w:val="48"/>
          <w:szCs w:val="48"/>
        </w:rPr>
        <w:t xml:space="preserve"> </w:t>
      </w:r>
      <w:r w:rsidR="00DA04DE">
        <w:rPr>
          <w:rStyle w:val="span"/>
          <w:b/>
          <w:bCs/>
          <w:smallCaps/>
          <w:color w:val="000000"/>
          <w:sz w:val="48"/>
          <w:szCs w:val="48"/>
        </w:rPr>
        <w:t>GEORGE</w:t>
      </w:r>
      <w:r w:rsidR="000B2718">
        <w:rPr>
          <w:rStyle w:val="span"/>
          <w:b/>
          <w:bCs/>
          <w:smallCaps/>
          <w:color w:val="000000"/>
          <w:sz w:val="48"/>
          <w:szCs w:val="48"/>
        </w:rPr>
        <w:t xml:space="preserve">                                          </w:t>
      </w:r>
    </w:p>
    <w:p w:rsidR="003D3C3B" w:rsidRDefault="003D3C3B" w:rsidP="003D3C3B">
      <w:pPr>
        <w:pStyle w:val="divaddress"/>
        <w:spacing w:line="240" w:lineRule="auto"/>
        <w:jc w:val="left"/>
        <w:rPr>
          <w:rStyle w:val="span"/>
          <w:sz w:val="22"/>
          <w:szCs w:val="22"/>
        </w:rPr>
      </w:pPr>
      <w:r>
        <w:rPr>
          <w:rStyle w:val="span"/>
          <w:sz w:val="22"/>
          <w:szCs w:val="22"/>
        </w:rPr>
        <w:t>+91 7034369523</w:t>
      </w:r>
    </w:p>
    <w:p w:rsidR="003D3C3B" w:rsidRDefault="005C0777" w:rsidP="003D3C3B">
      <w:pPr>
        <w:pStyle w:val="divaddress"/>
        <w:spacing w:line="240" w:lineRule="auto"/>
        <w:jc w:val="left"/>
        <w:rPr>
          <w:rStyle w:val="span"/>
          <w:sz w:val="22"/>
          <w:szCs w:val="22"/>
        </w:rPr>
      </w:pPr>
      <w:hyperlink r:id="rId8" w:history="1">
        <w:r w:rsidR="003D3C3B" w:rsidRPr="003F05EF">
          <w:rPr>
            <w:rStyle w:val="Hyperlink"/>
          </w:rPr>
          <w:t>jibinpeniel@gmail.com</w:t>
        </w:r>
      </w:hyperlink>
    </w:p>
    <w:p w:rsidR="003D3C3B" w:rsidRDefault="003D3C3B" w:rsidP="003D3C3B">
      <w:pPr>
        <w:pStyle w:val="divaddress"/>
        <w:spacing w:line="240" w:lineRule="auto"/>
        <w:jc w:val="left"/>
        <w:rPr>
          <w:rStyle w:val="span"/>
          <w:sz w:val="22"/>
          <w:szCs w:val="22"/>
        </w:rPr>
      </w:pPr>
    </w:p>
    <w:p w:rsidR="003D3C3B" w:rsidRDefault="003D3C3B">
      <w:pPr>
        <w:pStyle w:val="divdocumentdivheading"/>
        <w:tabs>
          <w:tab w:val="left" w:pos="2806"/>
          <w:tab w:val="left" w:pos="9160"/>
        </w:tabs>
        <w:spacing w:line="360" w:lineRule="atLeast"/>
        <w:jc w:val="center"/>
        <w:rPr>
          <w:strike/>
          <w:color w:val="000000"/>
          <w:sz w:val="32"/>
        </w:rPr>
      </w:pPr>
    </w:p>
    <w:p w:rsidR="00E15514" w:rsidRPr="00630C9A" w:rsidRDefault="00DA04DE">
      <w:pPr>
        <w:pStyle w:val="divdocumentdivheading"/>
        <w:tabs>
          <w:tab w:val="left" w:pos="2806"/>
          <w:tab w:val="left" w:pos="9160"/>
        </w:tabs>
        <w:spacing w:line="360" w:lineRule="atLeast"/>
        <w:jc w:val="center"/>
        <w:rPr>
          <w:b/>
          <w:bCs/>
          <w:smallCaps/>
        </w:rPr>
      </w:pP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Professional Summary   </w:t>
      </w:r>
      <w:r w:rsidRPr="00630C9A">
        <w:rPr>
          <w:b/>
          <w:bCs/>
          <w:strike/>
          <w:color w:val="000000"/>
          <w:sz w:val="32"/>
        </w:rPr>
        <w:tab/>
      </w:r>
    </w:p>
    <w:p w:rsidR="00E15514" w:rsidRDefault="00DA04DE" w:rsidP="00046347">
      <w:pPr>
        <w:pStyle w:val="p"/>
        <w:spacing w:line="360" w:lineRule="atLeast"/>
        <w:jc w:val="both"/>
      </w:pPr>
      <w:r>
        <w:t xml:space="preserve">Versatile Special Education Teacher with focus on individual student needs across academia and emotional development. Empathetic and accommodating in design and implementation of hands-on lessons, catering to diverse learning abilities. Proficient in employing constant communication, patience and positive reinforcement in team efforts to deliver exceptional educational tools, fostering academic achievement. And familiar with challenges associated with teaching special needs children. Remains positive under times of stress or conflict. Works well with classroom teachers to develop accommodations and special techniques for mainstream classroom inclusion. </w:t>
      </w:r>
    </w:p>
    <w:p w:rsidR="00E15514" w:rsidRPr="00630C9A" w:rsidRDefault="00DA04DE" w:rsidP="000C1CA2">
      <w:pPr>
        <w:pStyle w:val="divdocumentdivheading"/>
        <w:tabs>
          <w:tab w:val="left" w:pos="4018"/>
          <w:tab w:val="left" w:pos="9160"/>
        </w:tabs>
        <w:spacing w:before="240" w:line="360" w:lineRule="atLeast"/>
        <w:rPr>
          <w:b/>
          <w:bCs/>
          <w:smallCaps/>
        </w:rPr>
      </w:pP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Skills   </w:t>
      </w:r>
      <w:r w:rsidRPr="00630C9A">
        <w:rPr>
          <w:b/>
          <w:bCs/>
          <w:strike/>
          <w:color w:val="000000"/>
          <w:sz w:val="32"/>
        </w:rPr>
        <w:tab/>
      </w:r>
    </w:p>
    <w:tbl>
      <w:tblPr>
        <w:tblStyle w:val="divdocumenttable"/>
        <w:tblW w:w="0" w:type="auto"/>
        <w:tblInd w:w="5" w:type="dxa"/>
        <w:tblLayout w:type="fixed"/>
        <w:tblCellMar>
          <w:left w:w="0" w:type="dxa"/>
          <w:right w:w="0" w:type="dxa"/>
        </w:tblCellMar>
        <w:tblLook w:val="05E0"/>
      </w:tblPr>
      <w:tblGrid>
        <w:gridCol w:w="4578"/>
        <w:gridCol w:w="4578"/>
      </w:tblGrid>
      <w:tr w:rsidR="00E15514">
        <w:tc>
          <w:tcPr>
            <w:tcW w:w="4578" w:type="dxa"/>
            <w:noWrap/>
            <w:tcMar>
              <w:top w:w="5" w:type="dxa"/>
              <w:left w:w="5" w:type="dxa"/>
              <w:bottom w:w="5" w:type="dxa"/>
              <w:right w:w="5" w:type="dxa"/>
            </w:tcMar>
            <w:hideMark/>
          </w:tcPr>
          <w:p w:rsidR="00E15514" w:rsidRDefault="00DA04DE">
            <w:pPr>
              <w:pStyle w:val="divdocumentulli"/>
              <w:numPr>
                <w:ilvl w:val="0"/>
                <w:numId w:val="1"/>
              </w:numPr>
              <w:spacing w:line="360" w:lineRule="atLeast"/>
              <w:ind w:left="460" w:hanging="210"/>
            </w:pPr>
            <w:r>
              <w:t xml:space="preserve">Understanding of special education </w:t>
            </w:r>
          </w:p>
          <w:p w:rsidR="00E15514" w:rsidRDefault="00DA04DE">
            <w:pPr>
              <w:pStyle w:val="divdocumentulli"/>
              <w:numPr>
                <w:ilvl w:val="0"/>
                <w:numId w:val="1"/>
              </w:numPr>
              <w:spacing w:line="360" w:lineRule="atLeast"/>
              <w:ind w:left="460" w:hanging="210"/>
            </w:pPr>
            <w:r>
              <w:t xml:space="preserve">Education administration </w:t>
            </w:r>
          </w:p>
          <w:p w:rsidR="00E15514" w:rsidRDefault="00DA04DE">
            <w:pPr>
              <w:pStyle w:val="divdocumentulli"/>
              <w:numPr>
                <w:ilvl w:val="0"/>
                <w:numId w:val="1"/>
              </w:numPr>
              <w:spacing w:line="360" w:lineRule="atLeast"/>
              <w:ind w:left="460" w:hanging="210"/>
            </w:pPr>
            <w:r>
              <w:t xml:space="preserve">Educational programming planning </w:t>
            </w:r>
          </w:p>
          <w:p w:rsidR="00E15514" w:rsidRDefault="00DA04DE">
            <w:pPr>
              <w:pStyle w:val="divdocumentulli"/>
              <w:numPr>
                <w:ilvl w:val="0"/>
                <w:numId w:val="1"/>
              </w:numPr>
              <w:spacing w:line="360" w:lineRule="atLeast"/>
              <w:ind w:left="460" w:hanging="210"/>
            </w:pPr>
            <w:r>
              <w:t xml:space="preserve">Higher education recruiting </w:t>
            </w:r>
          </w:p>
          <w:p w:rsidR="00E15514" w:rsidRDefault="00DA04DE">
            <w:pPr>
              <w:pStyle w:val="divdocumentulli"/>
              <w:numPr>
                <w:ilvl w:val="0"/>
                <w:numId w:val="1"/>
              </w:numPr>
              <w:spacing w:line="360" w:lineRule="atLeast"/>
              <w:ind w:left="460" w:hanging="210"/>
            </w:pPr>
            <w:r>
              <w:t xml:space="preserve">In-service education planning </w:t>
            </w:r>
          </w:p>
          <w:p w:rsidR="00E15514" w:rsidRDefault="00DA04DE">
            <w:pPr>
              <w:pStyle w:val="divdocumentulli"/>
              <w:numPr>
                <w:ilvl w:val="0"/>
                <w:numId w:val="1"/>
              </w:numPr>
              <w:spacing w:line="360" w:lineRule="atLeast"/>
              <w:ind w:left="460" w:hanging="210"/>
            </w:pPr>
            <w:r>
              <w:t xml:space="preserve">Reading and writing specialist </w:t>
            </w:r>
          </w:p>
          <w:p w:rsidR="00E15514" w:rsidRDefault="00DA04DE">
            <w:pPr>
              <w:pStyle w:val="divdocumentulli"/>
              <w:numPr>
                <w:ilvl w:val="0"/>
                <w:numId w:val="1"/>
              </w:numPr>
              <w:spacing w:line="360" w:lineRule="atLeast"/>
              <w:ind w:left="460" w:hanging="210"/>
            </w:pPr>
            <w:r>
              <w:t xml:space="preserve">Student Progress Reporting </w:t>
            </w:r>
          </w:p>
          <w:p w:rsidR="00E15514" w:rsidRDefault="00DA04DE">
            <w:pPr>
              <w:pStyle w:val="divdocumentulli"/>
              <w:numPr>
                <w:ilvl w:val="0"/>
                <w:numId w:val="1"/>
              </w:numPr>
              <w:spacing w:line="360" w:lineRule="atLeast"/>
              <w:ind w:left="460" w:hanging="210"/>
            </w:pPr>
            <w:r>
              <w:t xml:space="preserve">Academic Research </w:t>
            </w:r>
          </w:p>
          <w:p w:rsidR="00E15514" w:rsidRDefault="00DA04DE">
            <w:pPr>
              <w:pStyle w:val="divdocumentulli"/>
              <w:numPr>
                <w:ilvl w:val="0"/>
                <w:numId w:val="1"/>
              </w:numPr>
              <w:spacing w:line="360" w:lineRule="atLeast"/>
              <w:ind w:left="460" w:hanging="210"/>
            </w:pPr>
            <w:r>
              <w:t xml:space="preserve">Classroom Lecturing </w:t>
            </w:r>
          </w:p>
          <w:p w:rsidR="00E15514" w:rsidRDefault="00DA04DE">
            <w:pPr>
              <w:pStyle w:val="divdocumentulli"/>
              <w:numPr>
                <w:ilvl w:val="0"/>
                <w:numId w:val="1"/>
              </w:numPr>
              <w:spacing w:line="360" w:lineRule="atLeast"/>
              <w:ind w:left="460" w:hanging="210"/>
            </w:pPr>
            <w:r>
              <w:t xml:space="preserve">Research and Analysis </w:t>
            </w:r>
          </w:p>
          <w:p w:rsidR="00E15514" w:rsidRDefault="00DA04DE">
            <w:pPr>
              <w:pStyle w:val="divdocumentulli"/>
              <w:numPr>
                <w:ilvl w:val="0"/>
                <w:numId w:val="1"/>
              </w:numPr>
              <w:spacing w:line="360" w:lineRule="atLeast"/>
              <w:ind w:left="460" w:hanging="210"/>
            </w:pPr>
            <w:r>
              <w:t xml:space="preserve">Differentiated instruction </w:t>
            </w:r>
          </w:p>
          <w:p w:rsidR="00E15514" w:rsidRDefault="00DA04DE">
            <w:pPr>
              <w:pStyle w:val="divdocumentulli"/>
              <w:numPr>
                <w:ilvl w:val="0"/>
                <w:numId w:val="1"/>
              </w:numPr>
              <w:spacing w:line="360" w:lineRule="atLeast"/>
              <w:ind w:left="460" w:hanging="210"/>
            </w:pPr>
            <w:r>
              <w:t xml:space="preserve">Student needs assessment </w:t>
            </w:r>
          </w:p>
          <w:p w:rsidR="00E15514" w:rsidRDefault="00DA04DE">
            <w:pPr>
              <w:pStyle w:val="divdocumentulli"/>
              <w:numPr>
                <w:ilvl w:val="0"/>
                <w:numId w:val="1"/>
              </w:numPr>
              <w:spacing w:line="360" w:lineRule="atLeast"/>
              <w:ind w:left="460" w:hanging="210"/>
            </w:pPr>
            <w:r>
              <w:t xml:space="preserve">Student counseling </w:t>
            </w:r>
          </w:p>
          <w:p w:rsidR="00E15514" w:rsidRDefault="00DA04DE">
            <w:pPr>
              <w:pStyle w:val="divdocumentulli"/>
              <w:numPr>
                <w:ilvl w:val="0"/>
                <w:numId w:val="1"/>
              </w:numPr>
              <w:spacing w:line="360" w:lineRule="atLeast"/>
              <w:ind w:left="460" w:hanging="210"/>
            </w:pPr>
            <w:r>
              <w:t xml:space="preserve">Classroom management </w:t>
            </w:r>
          </w:p>
          <w:p w:rsidR="00E15514" w:rsidRDefault="00DA04DE">
            <w:pPr>
              <w:pStyle w:val="divdocumentulli"/>
              <w:numPr>
                <w:ilvl w:val="0"/>
                <w:numId w:val="1"/>
              </w:numPr>
              <w:spacing w:line="360" w:lineRule="atLeast"/>
              <w:ind w:left="460" w:hanging="210"/>
            </w:pPr>
            <w:r>
              <w:t xml:space="preserve">Lesson Planning </w:t>
            </w:r>
          </w:p>
          <w:p w:rsidR="00E15514" w:rsidRDefault="00DA04DE">
            <w:pPr>
              <w:pStyle w:val="divdocumentulli"/>
              <w:numPr>
                <w:ilvl w:val="0"/>
                <w:numId w:val="1"/>
              </w:numPr>
              <w:spacing w:line="360" w:lineRule="atLeast"/>
              <w:ind w:left="460" w:hanging="210"/>
            </w:pPr>
            <w:r>
              <w:t xml:space="preserve">Student records management </w:t>
            </w:r>
          </w:p>
          <w:p w:rsidR="00E15514" w:rsidRDefault="00DA04DE">
            <w:pPr>
              <w:pStyle w:val="divdocumentulli"/>
              <w:numPr>
                <w:ilvl w:val="0"/>
                <w:numId w:val="1"/>
              </w:numPr>
              <w:spacing w:line="360" w:lineRule="atLeast"/>
              <w:ind w:left="460" w:hanging="210"/>
            </w:pPr>
            <w:r>
              <w:t xml:space="preserve">Faculty collaboration </w:t>
            </w:r>
          </w:p>
          <w:p w:rsidR="00E15514" w:rsidRDefault="00DA04DE">
            <w:pPr>
              <w:pStyle w:val="divdocumentulli"/>
              <w:numPr>
                <w:ilvl w:val="0"/>
                <w:numId w:val="1"/>
              </w:numPr>
              <w:spacing w:line="360" w:lineRule="atLeast"/>
              <w:ind w:left="460" w:hanging="210"/>
            </w:pPr>
            <w:r>
              <w:t xml:space="preserve">Motivating Students </w:t>
            </w:r>
          </w:p>
          <w:p w:rsidR="00E15514" w:rsidRDefault="00DA04DE">
            <w:pPr>
              <w:pStyle w:val="divdocumentulli"/>
              <w:numPr>
                <w:ilvl w:val="0"/>
                <w:numId w:val="1"/>
              </w:numPr>
              <w:spacing w:line="360" w:lineRule="atLeast"/>
              <w:ind w:left="460" w:hanging="210"/>
            </w:pPr>
            <w:r>
              <w:t xml:space="preserve">Disability assessment testing </w:t>
            </w:r>
          </w:p>
          <w:p w:rsidR="00E15514" w:rsidRDefault="00DA04DE">
            <w:pPr>
              <w:pStyle w:val="divdocumentulli"/>
              <w:numPr>
                <w:ilvl w:val="0"/>
                <w:numId w:val="1"/>
              </w:numPr>
              <w:spacing w:line="360" w:lineRule="atLeast"/>
              <w:ind w:left="460" w:hanging="210"/>
            </w:pPr>
            <w:r>
              <w:t xml:space="preserve">Flexible &amp; Adaptable </w:t>
            </w:r>
          </w:p>
          <w:p w:rsidR="00E15514" w:rsidRDefault="00DA04DE">
            <w:pPr>
              <w:pStyle w:val="divdocumentulli"/>
              <w:numPr>
                <w:ilvl w:val="0"/>
                <w:numId w:val="1"/>
              </w:numPr>
              <w:spacing w:line="360" w:lineRule="atLeast"/>
              <w:ind w:left="460" w:hanging="210"/>
            </w:pPr>
            <w:r>
              <w:lastRenderedPageBreak/>
              <w:t xml:space="preserve">Supervision </w:t>
            </w:r>
          </w:p>
          <w:p w:rsidR="00E15514" w:rsidRDefault="00DA04DE">
            <w:pPr>
              <w:pStyle w:val="divdocumentulli"/>
              <w:numPr>
                <w:ilvl w:val="0"/>
                <w:numId w:val="1"/>
              </w:numPr>
              <w:spacing w:line="360" w:lineRule="atLeast"/>
              <w:ind w:left="460" w:hanging="210"/>
            </w:pPr>
            <w:r>
              <w:t xml:space="preserve">Good listening skills </w:t>
            </w:r>
          </w:p>
          <w:p w:rsidR="00E15514" w:rsidRDefault="00DA04DE">
            <w:pPr>
              <w:pStyle w:val="divdocumentulli"/>
              <w:numPr>
                <w:ilvl w:val="0"/>
                <w:numId w:val="1"/>
              </w:numPr>
              <w:spacing w:line="360" w:lineRule="atLeast"/>
              <w:ind w:left="460" w:hanging="210"/>
            </w:pPr>
            <w:r>
              <w:t xml:space="preserve">Critical thinking </w:t>
            </w:r>
          </w:p>
        </w:tc>
        <w:tc>
          <w:tcPr>
            <w:tcW w:w="4578" w:type="dxa"/>
            <w:tcBorders>
              <w:left w:val="single" w:sz="8" w:space="0" w:color="FEFDFD"/>
            </w:tcBorders>
            <w:noWrap/>
            <w:tcMar>
              <w:top w:w="5" w:type="dxa"/>
              <w:left w:w="10" w:type="dxa"/>
              <w:bottom w:w="5" w:type="dxa"/>
              <w:right w:w="5" w:type="dxa"/>
            </w:tcMar>
            <w:hideMark/>
          </w:tcPr>
          <w:p w:rsidR="00E15514" w:rsidRDefault="00DA04DE">
            <w:pPr>
              <w:pStyle w:val="divdocumentulli"/>
              <w:numPr>
                <w:ilvl w:val="0"/>
                <w:numId w:val="2"/>
              </w:numPr>
              <w:spacing w:line="360" w:lineRule="atLeast"/>
              <w:ind w:left="460" w:hanging="210"/>
            </w:pPr>
            <w:r>
              <w:lastRenderedPageBreak/>
              <w:t xml:space="preserve">Interdisciplinary team collaboration </w:t>
            </w:r>
          </w:p>
          <w:p w:rsidR="00E15514" w:rsidRDefault="00DA04DE">
            <w:pPr>
              <w:pStyle w:val="divdocumentulli"/>
              <w:numPr>
                <w:ilvl w:val="0"/>
                <w:numId w:val="2"/>
              </w:numPr>
              <w:spacing w:line="360" w:lineRule="atLeast"/>
              <w:ind w:left="460" w:hanging="210"/>
            </w:pPr>
            <w:r>
              <w:t xml:space="preserve">Social development and integration </w:t>
            </w:r>
          </w:p>
          <w:p w:rsidR="00E15514" w:rsidRDefault="00DA04DE">
            <w:pPr>
              <w:pStyle w:val="divdocumentulli"/>
              <w:numPr>
                <w:ilvl w:val="0"/>
                <w:numId w:val="2"/>
              </w:numPr>
              <w:spacing w:line="360" w:lineRule="atLeast"/>
              <w:ind w:left="460" w:hanging="210"/>
            </w:pPr>
            <w:r>
              <w:t xml:space="preserve">Classroom support </w:t>
            </w:r>
          </w:p>
          <w:p w:rsidR="00E15514" w:rsidRDefault="00DA04DE">
            <w:pPr>
              <w:pStyle w:val="divdocumentulli"/>
              <w:numPr>
                <w:ilvl w:val="0"/>
                <w:numId w:val="2"/>
              </w:numPr>
              <w:spacing w:line="360" w:lineRule="atLeast"/>
              <w:ind w:left="460" w:hanging="210"/>
            </w:pPr>
            <w:r>
              <w:t xml:space="preserve">Educational assistance </w:t>
            </w:r>
          </w:p>
          <w:p w:rsidR="00E15514" w:rsidRDefault="00DA04DE">
            <w:pPr>
              <w:pStyle w:val="divdocumentulli"/>
              <w:numPr>
                <w:ilvl w:val="0"/>
                <w:numId w:val="2"/>
              </w:numPr>
              <w:spacing w:line="360" w:lineRule="atLeast"/>
              <w:ind w:left="460" w:hanging="210"/>
            </w:pPr>
            <w:r>
              <w:t xml:space="preserve">Parental Interaction </w:t>
            </w:r>
          </w:p>
          <w:p w:rsidR="00E15514" w:rsidRDefault="00DA04DE">
            <w:pPr>
              <w:pStyle w:val="divdocumentulli"/>
              <w:numPr>
                <w:ilvl w:val="0"/>
                <w:numId w:val="2"/>
              </w:numPr>
              <w:spacing w:line="360" w:lineRule="atLeast"/>
              <w:ind w:left="460" w:hanging="210"/>
            </w:pPr>
            <w:r>
              <w:t xml:space="preserve">Lesson Plan Implementation </w:t>
            </w:r>
          </w:p>
          <w:p w:rsidR="00E15514" w:rsidRDefault="00DA04DE">
            <w:pPr>
              <w:pStyle w:val="divdocumentulli"/>
              <w:numPr>
                <w:ilvl w:val="0"/>
                <w:numId w:val="2"/>
              </w:numPr>
              <w:spacing w:line="360" w:lineRule="atLeast"/>
              <w:ind w:left="460" w:hanging="210"/>
            </w:pPr>
            <w:r>
              <w:t xml:space="preserve">Instructional Support </w:t>
            </w:r>
          </w:p>
          <w:p w:rsidR="00E15514" w:rsidRDefault="00DA04DE">
            <w:pPr>
              <w:pStyle w:val="divdocumentulli"/>
              <w:numPr>
                <w:ilvl w:val="0"/>
                <w:numId w:val="2"/>
              </w:numPr>
              <w:spacing w:line="360" w:lineRule="atLeast"/>
              <w:ind w:left="460" w:hanging="210"/>
            </w:pPr>
            <w:r>
              <w:t xml:space="preserve">Autism and Spectrum Disorders </w:t>
            </w:r>
          </w:p>
          <w:p w:rsidR="00E15514" w:rsidRDefault="00DA04DE">
            <w:pPr>
              <w:pStyle w:val="divdocumentulli"/>
              <w:numPr>
                <w:ilvl w:val="0"/>
                <w:numId w:val="2"/>
              </w:numPr>
              <w:spacing w:line="360" w:lineRule="atLeast"/>
              <w:ind w:left="460" w:hanging="210"/>
            </w:pPr>
            <w:r>
              <w:t xml:space="preserve">Emotional Support </w:t>
            </w:r>
          </w:p>
          <w:p w:rsidR="00E15514" w:rsidRDefault="00DA04DE">
            <w:pPr>
              <w:pStyle w:val="divdocumentulli"/>
              <w:numPr>
                <w:ilvl w:val="0"/>
                <w:numId w:val="2"/>
              </w:numPr>
              <w:spacing w:line="360" w:lineRule="atLeast"/>
              <w:ind w:left="460" w:hanging="210"/>
            </w:pPr>
            <w:r>
              <w:t xml:space="preserve">Teacher Support </w:t>
            </w:r>
          </w:p>
          <w:p w:rsidR="00E15514" w:rsidRDefault="00046347">
            <w:pPr>
              <w:pStyle w:val="divdocumentulli"/>
              <w:numPr>
                <w:ilvl w:val="0"/>
                <w:numId w:val="2"/>
              </w:numPr>
              <w:spacing w:line="360" w:lineRule="atLeast"/>
              <w:ind w:left="460" w:hanging="210"/>
            </w:pPr>
            <w:r>
              <w:t>Behaviour</w:t>
            </w:r>
            <w:r w:rsidR="00DA04DE">
              <w:t xml:space="preserve"> improvements </w:t>
            </w:r>
          </w:p>
          <w:p w:rsidR="00E15514" w:rsidRDefault="00DA04DE">
            <w:pPr>
              <w:pStyle w:val="divdocumentulli"/>
              <w:numPr>
                <w:ilvl w:val="0"/>
                <w:numId w:val="2"/>
              </w:numPr>
              <w:spacing w:line="360" w:lineRule="atLeast"/>
              <w:ind w:left="460" w:hanging="210"/>
            </w:pPr>
            <w:r>
              <w:t xml:space="preserve">IEP compliance </w:t>
            </w:r>
          </w:p>
          <w:p w:rsidR="00E15514" w:rsidRDefault="00DA04DE">
            <w:pPr>
              <w:pStyle w:val="divdocumentulli"/>
              <w:numPr>
                <w:ilvl w:val="0"/>
                <w:numId w:val="2"/>
              </w:numPr>
              <w:spacing w:line="360" w:lineRule="atLeast"/>
              <w:ind w:left="460" w:hanging="210"/>
            </w:pPr>
            <w:r>
              <w:t xml:space="preserve">Child development </w:t>
            </w:r>
          </w:p>
          <w:p w:rsidR="00E15514" w:rsidRDefault="00DA04DE">
            <w:pPr>
              <w:pStyle w:val="divdocumentulli"/>
              <w:numPr>
                <w:ilvl w:val="0"/>
                <w:numId w:val="2"/>
              </w:numPr>
              <w:spacing w:line="360" w:lineRule="atLeast"/>
              <w:ind w:left="460" w:hanging="210"/>
            </w:pPr>
            <w:r>
              <w:t xml:space="preserve">Curriculum coordination </w:t>
            </w:r>
          </w:p>
          <w:p w:rsidR="00E15514" w:rsidRDefault="00DA04DE">
            <w:pPr>
              <w:pStyle w:val="divdocumentulli"/>
              <w:numPr>
                <w:ilvl w:val="0"/>
                <w:numId w:val="2"/>
              </w:numPr>
              <w:spacing w:line="360" w:lineRule="atLeast"/>
              <w:ind w:left="460" w:hanging="210"/>
            </w:pPr>
            <w:r>
              <w:t xml:space="preserve">Program Management </w:t>
            </w:r>
          </w:p>
          <w:p w:rsidR="00E15514" w:rsidRDefault="00DA04DE">
            <w:pPr>
              <w:pStyle w:val="divdocumentulli"/>
              <w:numPr>
                <w:ilvl w:val="0"/>
                <w:numId w:val="2"/>
              </w:numPr>
              <w:spacing w:line="360" w:lineRule="atLeast"/>
              <w:ind w:left="460" w:hanging="210"/>
            </w:pPr>
            <w:r>
              <w:t xml:space="preserve">Teacher training </w:t>
            </w:r>
          </w:p>
          <w:p w:rsidR="00E15514" w:rsidRDefault="00DA04DE">
            <w:pPr>
              <w:pStyle w:val="divdocumentulli"/>
              <w:numPr>
                <w:ilvl w:val="0"/>
                <w:numId w:val="2"/>
              </w:numPr>
              <w:spacing w:line="360" w:lineRule="atLeast"/>
              <w:ind w:left="460" w:hanging="210"/>
            </w:pPr>
            <w:r>
              <w:t xml:space="preserve">Observation reports </w:t>
            </w:r>
          </w:p>
          <w:p w:rsidR="00E15514" w:rsidRDefault="00DA04DE">
            <w:pPr>
              <w:pStyle w:val="divdocumentulli"/>
              <w:numPr>
                <w:ilvl w:val="0"/>
                <w:numId w:val="2"/>
              </w:numPr>
              <w:spacing w:line="360" w:lineRule="atLeast"/>
              <w:ind w:left="460" w:hanging="210"/>
            </w:pPr>
            <w:r>
              <w:t xml:space="preserve">Activity Planning </w:t>
            </w:r>
          </w:p>
          <w:p w:rsidR="00E15514" w:rsidRDefault="00DA04DE">
            <w:pPr>
              <w:pStyle w:val="divdocumentulli"/>
              <w:numPr>
                <w:ilvl w:val="0"/>
                <w:numId w:val="2"/>
              </w:numPr>
              <w:spacing w:line="360" w:lineRule="atLeast"/>
              <w:ind w:left="460" w:hanging="210"/>
            </w:pPr>
            <w:r>
              <w:t xml:space="preserve">Planning and Coordination </w:t>
            </w:r>
          </w:p>
          <w:p w:rsidR="00E15514" w:rsidRDefault="00DA04DE">
            <w:pPr>
              <w:pStyle w:val="divdocumentulli"/>
              <w:numPr>
                <w:ilvl w:val="0"/>
                <w:numId w:val="2"/>
              </w:numPr>
              <w:spacing w:line="360" w:lineRule="atLeast"/>
              <w:ind w:left="460" w:hanging="210"/>
            </w:pPr>
            <w:r>
              <w:t xml:space="preserve">Student Supervision </w:t>
            </w:r>
          </w:p>
          <w:p w:rsidR="00E15514" w:rsidRDefault="00DA04DE">
            <w:pPr>
              <w:pStyle w:val="divdocumentulli"/>
              <w:numPr>
                <w:ilvl w:val="0"/>
                <w:numId w:val="2"/>
              </w:numPr>
              <w:spacing w:line="360" w:lineRule="atLeast"/>
              <w:ind w:left="460" w:hanging="210"/>
            </w:pPr>
            <w:r>
              <w:lastRenderedPageBreak/>
              <w:t xml:space="preserve">Inclusive education </w:t>
            </w:r>
          </w:p>
          <w:p w:rsidR="00E15514" w:rsidRDefault="00DA04DE">
            <w:pPr>
              <w:pStyle w:val="divdocumentulli"/>
              <w:numPr>
                <w:ilvl w:val="0"/>
                <w:numId w:val="2"/>
              </w:numPr>
              <w:spacing w:line="360" w:lineRule="atLeast"/>
              <w:ind w:left="460" w:hanging="210"/>
            </w:pPr>
            <w:r>
              <w:t xml:space="preserve">Learning disabilities </w:t>
            </w:r>
          </w:p>
          <w:p w:rsidR="00E15514" w:rsidRDefault="00DA04DE">
            <w:pPr>
              <w:pStyle w:val="divdocumentulli"/>
              <w:numPr>
                <w:ilvl w:val="0"/>
                <w:numId w:val="2"/>
              </w:numPr>
              <w:spacing w:line="360" w:lineRule="atLeast"/>
              <w:ind w:left="460" w:hanging="210"/>
            </w:pPr>
            <w:r>
              <w:t xml:space="preserve">Intellectual disabilities </w:t>
            </w:r>
          </w:p>
        </w:tc>
      </w:tr>
    </w:tbl>
    <w:p w:rsidR="00E15514" w:rsidRPr="00630C9A" w:rsidRDefault="00DA04DE">
      <w:pPr>
        <w:pStyle w:val="divdocumentdivheading"/>
        <w:tabs>
          <w:tab w:val="left" w:pos="2714"/>
          <w:tab w:val="left" w:pos="9160"/>
        </w:tabs>
        <w:spacing w:before="240" w:line="360" w:lineRule="atLeast"/>
        <w:jc w:val="center"/>
        <w:rPr>
          <w:b/>
          <w:bCs/>
          <w:smallCaps/>
        </w:rPr>
      </w:pPr>
      <w:r>
        <w:rPr>
          <w:smallCaps/>
        </w:rPr>
        <w:lastRenderedPageBreak/>
        <w:t xml:space="preserve"> </w:t>
      </w: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Professional Experience   </w:t>
      </w:r>
      <w:r w:rsidRPr="00630C9A">
        <w:rPr>
          <w:b/>
          <w:bCs/>
          <w:strike/>
          <w:color w:val="000000"/>
          <w:sz w:val="32"/>
        </w:rPr>
        <w:tab/>
      </w:r>
    </w:p>
    <w:p w:rsidR="00E15514" w:rsidRDefault="00DA04DE">
      <w:pPr>
        <w:pStyle w:val="divdocumentsinglecolumn"/>
        <w:spacing w:line="360" w:lineRule="atLeast"/>
      </w:pPr>
      <w:r>
        <w:rPr>
          <w:rStyle w:val="spanjobtitle"/>
        </w:rPr>
        <w:t>Lecturer (Part-time)</w:t>
      </w:r>
      <w:r>
        <w:rPr>
          <w:rStyle w:val="span"/>
        </w:rPr>
        <w:t>, 03/2014 to Current</w:t>
      </w:r>
      <w:r>
        <w:rPr>
          <w:rStyle w:val="spanpaddedline"/>
        </w:rPr>
        <w:t xml:space="preserve"> </w:t>
      </w:r>
    </w:p>
    <w:p w:rsidR="00E15514" w:rsidRDefault="00DA04DE">
      <w:pPr>
        <w:pStyle w:val="spanpaddedlineParagraph"/>
        <w:spacing w:line="360" w:lineRule="atLeast"/>
      </w:pPr>
      <w:r>
        <w:rPr>
          <w:rStyle w:val="spancompanyname"/>
        </w:rPr>
        <w:t xml:space="preserve">Department </w:t>
      </w:r>
      <w:r w:rsidR="008313DC">
        <w:rPr>
          <w:rStyle w:val="spancompanyname"/>
        </w:rPr>
        <w:t>of</w:t>
      </w:r>
      <w:r>
        <w:rPr>
          <w:rStyle w:val="spancompanyname"/>
        </w:rPr>
        <w:t xml:space="preserve"> Lifelong Learning </w:t>
      </w:r>
      <w:r w:rsidR="008313DC">
        <w:rPr>
          <w:rStyle w:val="spancompanyname"/>
        </w:rPr>
        <w:t>and</w:t>
      </w:r>
      <w:r>
        <w:rPr>
          <w:rStyle w:val="spancompanyname"/>
        </w:rPr>
        <w:t xml:space="preserve"> </w:t>
      </w:r>
      <w:r w:rsidR="000C1CA2">
        <w:rPr>
          <w:rStyle w:val="spancompanyname"/>
        </w:rPr>
        <w:t>Extension, Mahatma</w:t>
      </w:r>
      <w:r>
        <w:rPr>
          <w:rStyle w:val="spancompanyname"/>
        </w:rPr>
        <w:t xml:space="preserve"> Gandhi University</w:t>
      </w:r>
      <w:r w:rsidR="00630C9A">
        <w:rPr>
          <w:rStyle w:val="span"/>
        </w:rPr>
        <w:t xml:space="preserve">, </w:t>
      </w:r>
      <w:r>
        <w:rPr>
          <w:rStyle w:val="span"/>
        </w:rPr>
        <w:t>Kottayam, Kerala</w:t>
      </w:r>
      <w:r>
        <w:t xml:space="preserve"> </w:t>
      </w:r>
    </w:p>
    <w:p w:rsidR="00E15514" w:rsidRPr="003635D8" w:rsidRDefault="00DA04DE">
      <w:pPr>
        <w:pStyle w:val="divdocumentulli"/>
        <w:numPr>
          <w:ilvl w:val="0"/>
          <w:numId w:val="3"/>
        </w:numPr>
        <w:spacing w:line="360" w:lineRule="atLeast"/>
        <w:ind w:left="460" w:hanging="210"/>
        <w:rPr>
          <w:rStyle w:val="strong"/>
        </w:rPr>
      </w:pPr>
      <w:r>
        <w:rPr>
          <w:rStyle w:val="strong"/>
          <w:b/>
          <w:bCs/>
        </w:rPr>
        <w:t xml:space="preserve">Lecturer in Management of Learning disabilities </w:t>
      </w:r>
    </w:p>
    <w:p w:rsidR="003635D8" w:rsidRDefault="004E2B14" w:rsidP="004E2B14">
      <w:pPr>
        <w:jc w:val="both"/>
        <w:rPr>
          <w:rStyle w:val="span"/>
        </w:rPr>
      </w:pPr>
      <w:r>
        <w:t xml:space="preserve">         </w:t>
      </w:r>
      <w:hyperlink r:id="rId9" w:history="1">
        <w:r w:rsidR="003635D8" w:rsidRPr="00410056">
          <w:rPr>
            <w:rStyle w:val="Hyperlink"/>
          </w:rPr>
          <w:t>http://dllemgu.in/faculties</w:t>
        </w:r>
      </w:hyperlink>
    </w:p>
    <w:p w:rsidR="00E15514" w:rsidRPr="004E2B14" w:rsidRDefault="004E2B14" w:rsidP="003635D8">
      <w:pPr>
        <w:pStyle w:val="p"/>
        <w:spacing w:line="360" w:lineRule="atLeast"/>
        <w:ind w:left="426"/>
        <w:jc w:val="both"/>
        <w:rPr>
          <w:rStyle w:val="span"/>
          <w:b/>
          <w:bCs/>
        </w:rPr>
      </w:pPr>
      <w:r>
        <w:rPr>
          <w:rStyle w:val="strong"/>
          <w:b/>
          <w:bCs/>
        </w:rPr>
        <w:t>Certificate course in Management of L</w:t>
      </w:r>
      <w:r w:rsidRPr="004E2B14">
        <w:rPr>
          <w:rStyle w:val="strong"/>
          <w:b/>
          <w:bCs/>
        </w:rPr>
        <w:t>earning d</w:t>
      </w:r>
      <w:r w:rsidR="00630C9A">
        <w:rPr>
          <w:rStyle w:val="strong"/>
          <w:b/>
          <w:bCs/>
        </w:rPr>
        <w:t>isabilities</w:t>
      </w:r>
      <w:r w:rsidRPr="004E2B14">
        <w:rPr>
          <w:rStyle w:val="strong"/>
          <w:b/>
          <w:bCs/>
        </w:rPr>
        <w:t xml:space="preserve">. </w:t>
      </w:r>
    </w:p>
    <w:p w:rsidR="000C1CA2" w:rsidRDefault="005C0777" w:rsidP="003635D8">
      <w:pPr>
        <w:ind w:left="426"/>
        <w:jc w:val="both"/>
      </w:pPr>
      <w:hyperlink r:id="rId10" w:history="1">
        <w:r w:rsidR="000C1CA2" w:rsidRPr="00410056">
          <w:rPr>
            <w:rStyle w:val="Hyperlink"/>
          </w:rPr>
          <w:t>http://dllemgu.in/courses/29</w:t>
        </w:r>
      </w:hyperlink>
    </w:p>
    <w:p w:rsidR="00E15514" w:rsidRPr="00630C9A" w:rsidRDefault="00DA04DE" w:rsidP="004E2B14">
      <w:pPr>
        <w:pStyle w:val="p"/>
        <w:spacing w:line="360" w:lineRule="atLeast"/>
        <w:ind w:left="709"/>
        <w:jc w:val="both"/>
        <w:rPr>
          <w:rStyle w:val="span"/>
          <w:b/>
          <w:bCs/>
        </w:rPr>
      </w:pPr>
      <w:r w:rsidRPr="00630C9A">
        <w:rPr>
          <w:rStyle w:val="span"/>
          <w:b/>
          <w:bCs/>
        </w:rPr>
        <w:t xml:space="preserve">Areas of </w:t>
      </w:r>
      <w:r w:rsidR="00046347" w:rsidRPr="00630C9A">
        <w:rPr>
          <w:rStyle w:val="span"/>
          <w:b/>
          <w:bCs/>
        </w:rPr>
        <w:t>teaching:</w:t>
      </w:r>
      <w:r w:rsidRPr="00630C9A">
        <w:rPr>
          <w:rStyle w:val="span"/>
          <w:b/>
          <w:bCs/>
        </w:rPr>
        <w:t xml:space="preserve"> </w:t>
      </w:r>
    </w:p>
    <w:p w:rsidR="003635D8" w:rsidRDefault="00DA04DE" w:rsidP="004E2B14">
      <w:pPr>
        <w:pStyle w:val="p"/>
        <w:numPr>
          <w:ilvl w:val="0"/>
          <w:numId w:val="21"/>
        </w:numPr>
        <w:spacing w:line="360" w:lineRule="atLeast"/>
        <w:ind w:left="709"/>
        <w:jc w:val="both"/>
        <w:rPr>
          <w:rStyle w:val="span"/>
        </w:rPr>
      </w:pPr>
      <w:r>
        <w:rPr>
          <w:rStyle w:val="span"/>
        </w:rPr>
        <w:t xml:space="preserve">Fundamental of learning </w:t>
      </w:r>
      <w:r w:rsidR="00046347">
        <w:rPr>
          <w:rStyle w:val="span"/>
        </w:rPr>
        <w:t xml:space="preserve">Disabilities, </w:t>
      </w:r>
    </w:p>
    <w:p w:rsidR="00E15514" w:rsidRDefault="00046347" w:rsidP="004E2B14">
      <w:pPr>
        <w:pStyle w:val="p"/>
        <w:numPr>
          <w:ilvl w:val="0"/>
          <w:numId w:val="21"/>
        </w:numPr>
        <w:spacing w:line="360" w:lineRule="atLeast"/>
        <w:ind w:left="709"/>
        <w:jc w:val="both"/>
        <w:rPr>
          <w:rStyle w:val="span"/>
        </w:rPr>
      </w:pPr>
      <w:r>
        <w:rPr>
          <w:rStyle w:val="span"/>
        </w:rPr>
        <w:t>Concept</w:t>
      </w:r>
      <w:r w:rsidR="00DA04DE">
        <w:rPr>
          <w:rStyle w:val="span"/>
        </w:rPr>
        <w:t xml:space="preserve">-definition-nature-types-characteristics, </w:t>
      </w:r>
    </w:p>
    <w:p w:rsidR="003635D8" w:rsidRDefault="00DA04DE" w:rsidP="004E2B14">
      <w:pPr>
        <w:pStyle w:val="p"/>
        <w:numPr>
          <w:ilvl w:val="0"/>
          <w:numId w:val="21"/>
        </w:numPr>
        <w:spacing w:line="360" w:lineRule="atLeast"/>
        <w:ind w:left="709"/>
        <w:jc w:val="both"/>
        <w:rPr>
          <w:rStyle w:val="span"/>
        </w:rPr>
      </w:pPr>
      <w:r>
        <w:rPr>
          <w:rStyle w:val="span"/>
        </w:rPr>
        <w:t xml:space="preserve">Identification and assessment of learning disability. </w:t>
      </w:r>
    </w:p>
    <w:p w:rsidR="00E15514" w:rsidRDefault="00DA04DE" w:rsidP="004E2B14">
      <w:pPr>
        <w:pStyle w:val="p"/>
        <w:numPr>
          <w:ilvl w:val="0"/>
          <w:numId w:val="21"/>
        </w:numPr>
        <w:spacing w:line="360" w:lineRule="atLeast"/>
        <w:ind w:left="709"/>
        <w:jc w:val="both"/>
        <w:rPr>
          <w:rStyle w:val="span"/>
        </w:rPr>
      </w:pPr>
      <w:r>
        <w:rPr>
          <w:rStyle w:val="span"/>
        </w:rPr>
        <w:t xml:space="preserve">Need of identification Types Formal-Informal, traits and techniques </w:t>
      </w:r>
    </w:p>
    <w:p w:rsidR="00E15514" w:rsidRDefault="00DA04DE" w:rsidP="004E2B14">
      <w:pPr>
        <w:pStyle w:val="p"/>
        <w:numPr>
          <w:ilvl w:val="0"/>
          <w:numId w:val="21"/>
        </w:numPr>
        <w:spacing w:line="360" w:lineRule="atLeast"/>
        <w:ind w:left="709"/>
        <w:jc w:val="both"/>
        <w:rPr>
          <w:rStyle w:val="span"/>
        </w:rPr>
      </w:pPr>
      <w:r>
        <w:rPr>
          <w:rStyle w:val="span"/>
        </w:rPr>
        <w:t xml:space="preserve">Remedial Instruction and Management of LD Remedial instruction for disorders in reading, writing and arithmetic IEP. </w:t>
      </w:r>
    </w:p>
    <w:p w:rsidR="000C1CA2" w:rsidRDefault="003635D8" w:rsidP="004E2B14">
      <w:pPr>
        <w:ind w:left="709"/>
        <w:jc w:val="both"/>
      </w:pPr>
      <w:r>
        <w:t xml:space="preserve">            </w:t>
      </w:r>
    </w:p>
    <w:p w:rsidR="00E15514" w:rsidRDefault="00DA04DE">
      <w:pPr>
        <w:pStyle w:val="divdocumentsinglecolumn"/>
        <w:spacing w:before="240" w:line="360" w:lineRule="atLeast"/>
      </w:pPr>
      <w:r>
        <w:rPr>
          <w:rStyle w:val="spanjobtitle"/>
        </w:rPr>
        <w:t>Learning Disabilities Consultant</w:t>
      </w:r>
      <w:r>
        <w:rPr>
          <w:rStyle w:val="span"/>
        </w:rPr>
        <w:t>, 03/2012 to 05/2021</w:t>
      </w:r>
      <w:r>
        <w:rPr>
          <w:rStyle w:val="spanpaddedline"/>
        </w:rPr>
        <w:t xml:space="preserve"> </w:t>
      </w:r>
    </w:p>
    <w:p w:rsidR="00E15514" w:rsidRDefault="00DA04DE">
      <w:pPr>
        <w:pStyle w:val="spanpaddedlineParagraph"/>
        <w:spacing w:line="360" w:lineRule="atLeast"/>
      </w:pPr>
      <w:r>
        <w:rPr>
          <w:rStyle w:val="spancompanyname"/>
        </w:rPr>
        <w:t xml:space="preserve">Vigyan Valley learning </w:t>
      </w:r>
      <w:r w:rsidR="000C1CA2">
        <w:rPr>
          <w:rStyle w:val="spancompanyname"/>
        </w:rPr>
        <w:t>Centre</w:t>
      </w:r>
      <w:r>
        <w:rPr>
          <w:rStyle w:val="span"/>
        </w:rPr>
        <w:t xml:space="preserve"> – </w:t>
      </w:r>
      <w:r w:rsidR="000C1CA2">
        <w:rPr>
          <w:rStyle w:val="span"/>
        </w:rPr>
        <w:t>Ernakulum,</w:t>
      </w:r>
      <w:r>
        <w:rPr>
          <w:rStyle w:val="span"/>
        </w:rPr>
        <w:t xml:space="preserve"> Kerala</w:t>
      </w:r>
      <w:r>
        <w:t xml:space="preserve">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Delivered effective and differentiated classroom instruction to range of neurodiverse students.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Led activities that developed students' physical, emotional and social growth.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Communicated nonverbally with children to provide comfort, encouragement and positive reinforcement.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Redirected students using Positive </w:t>
      </w:r>
      <w:r w:rsidR="00046347">
        <w:rPr>
          <w:rStyle w:val="span"/>
        </w:rPr>
        <w:t>Behaviour</w:t>
      </w:r>
      <w:r>
        <w:rPr>
          <w:rStyle w:val="span"/>
        </w:rPr>
        <w:t xml:space="preserve"> Support (PBS).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Cultivated connections and strong student rapport to foster classroom engagement, in addition to recording student progress to inform parents and school administration.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Created and managed IEPs to define student learning objectives and educational strategies, in addition to applying instructional knowledge and methods to support goals.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Physically and verbally interacted with students throughout day.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Developed and managed instructional materials and reports. </w:t>
      </w:r>
    </w:p>
    <w:p w:rsidR="00E15514" w:rsidRDefault="00DA04DE" w:rsidP="00046347">
      <w:pPr>
        <w:pStyle w:val="divdocumentulli"/>
        <w:numPr>
          <w:ilvl w:val="0"/>
          <w:numId w:val="4"/>
        </w:numPr>
        <w:spacing w:line="360" w:lineRule="atLeast"/>
        <w:ind w:left="460" w:hanging="210"/>
        <w:jc w:val="both"/>
        <w:rPr>
          <w:rStyle w:val="span"/>
        </w:rPr>
      </w:pPr>
      <w:r>
        <w:rPr>
          <w:rStyle w:val="span"/>
        </w:rPr>
        <w:t xml:space="preserve">Worked in self-contained and resource environments to teach students variety of skills. </w:t>
      </w:r>
    </w:p>
    <w:p w:rsidR="00630C9A" w:rsidRDefault="00630C9A">
      <w:pPr>
        <w:pStyle w:val="divdocumentsinglecolumn"/>
        <w:spacing w:before="240" w:line="360" w:lineRule="atLeast"/>
        <w:rPr>
          <w:rStyle w:val="spanjobtitle"/>
        </w:rPr>
      </w:pPr>
    </w:p>
    <w:p w:rsidR="00630C9A" w:rsidRDefault="00630C9A">
      <w:pPr>
        <w:pStyle w:val="divdocumentsinglecolumn"/>
        <w:spacing w:before="240" w:line="360" w:lineRule="atLeast"/>
        <w:rPr>
          <w:rStyle w:val="spanjobtitle"/>
        </w:rPr>
      </w:pPr>
    </w:p>
    <w:p w:rsidR="00E15514" w:rsidRDefault="00DA04DE">
      <w:pPr>
        <w:pStyle w:val="divdocumentsinglecolumn"/>
        <w:spacing w:before="240" w:line="360" w:lineRule="atLeast"/>
      </w:pPr>
      <w:r>
        <w:rPr>
          <w:rStyle w:val="spanjobtitle"/>
        </w:rPr>
        <w:t>Special Education Teacher</w:t>
      </w:r>
      <w:r>
        <w:rPr>
          <w:rStyle w:val="span"/>
        </w:rPr>
        <w:t>, 09/2011 to 12/2011</w:t>
      </w:r>
      <w:r>
        <w:rPr>
          <w:rStyle w:val="spanpaddedline"/>
        </w:rPr>
        <w:t xml:space="preserve"> </w:t>
      </w:r>
    </w:p>
    <w:p w:rsidR="00E15514" w:rsidRDefault="00630C9A">
      <w:pPr>
        <w:pStyle w:val="spanpaddedlineParagraph"/>
        <w:spacing w:line="360" w:lineRule="atLeast"/>
      </w:pPr>
      <w:r>
        <w:rPr>
          <w:rStyle w:val="spancompanyname"/>
        </w:rPr>
        <w:t>Nireekshe- Open</w:t>
      </w:r>
      <w:r w:rsidR="00DA04DE">
        <w:rPr>
          <w:rStyle w:val="spancompanyname"/>
        </w:rPr>
        <w:t xml:space="preserve"> </w:t>
      </w:r>
      <w:r w:rsidR="00046347">
        <w:rPr>
          <w:rStyle w:val="spancompanyname"/>
        </w:rPr>
        <w:t>School</w:t>
      </w:r>
      <w:r w:rsidR="00DA04DE">
        <w:rPr>
          <w:rStyle w:val="spancompanyname"/>
        </w:rPr>
        <w:t xml:space="preserve"> for </w:t>
      </w:r>
      <w:r>
        <w:rPr>
          <w:rStyle w:val="spancompanyname"/>
        </w:rPr>
        <w:t xml:space="preserve">differently abled </w:t>
      </w:r>
      <w:r w:rsidR="00DA04DE">
        <w:rPr>
          <w:rStyle w:val="spancompanyname"/>
        </w:rPr>
        <w:t>children</w:t>
      </w:r>
      <w:r w:rsidR="00DA04DE">
        <w:rPr>
          <w:rStyle w:val="span"/>
        </w:rPr>
        <w:t>– Mysore, Karnataka</w:t>
      </w:r>
      <w:r w:rsidR="00DA04DE">
        <w:t xml:space="preserve">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Led activities that developed students' physical, emotional and social growth.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Cultivated connections and strong student rapport to foster classroom engagement, in addition to recording student progress to inform parents and school administration.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Coordinated special education students and teacher assistant schedules with master schedule.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Created and managed IEPs to define student learning objectives and educational strategies, in addition to applying instructional knowledge and methods to support goals.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Delivered effective and differentiated classroom instruction to range of neurodiverse students.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Gave one-on-one attention to students, while maintaining overall focus on entire group. </w:t>
      </w:r>
    </w:p>
    <w:p w:rsidR="00E15514" w:rsidRDefault="00DA04DE" w:rsidP="00046347">
      <w:pPr>
        <w:pStyle w:val="divdocumentulli"/>
        <w:numPr>
          <w:ilvl w:val="0"/>
          <w:numId w:val="5"/>
        </w:numPr>
        <w:spacing w:line="360" w:lineRule="atLeast"/>
        <w:ind w:left="460" w:hanging="210"/>
        <w:jc w:val="both"/>
        <w:rPr>
          <w:rStyle w:val="span"/>
        </w:rPr>
      </w:pPr>
      <w:r>
        <w:rPr>
          <w:rStyle w:val="span"/>
        </w:rPr>
        <w:t xml:space="preserve">Modified general education curriculum for special-needs students using various instructional techniques and technologies. </w:t>
      </w:r>
    </w:p>
    <w:p w:rsidR="00E15514" w:rsidRPr="00630C9A" w:rsidRDefault="00DA04DE">
      <w:pPr>
        <w:pStyle w:val="divdocumentdivheading"/>
        <w:tabs>
          <w:tab w:val="left" w:pos="3680"/>
          <w:tab w:val="left" w:pos="9160"/>
        </w:tabs>
        <w:spacing w:before="240" w:line="360" w:lineRule="atLeast"/>
        <w:jc w:val="center"/>
        <w:rPr>
          <w:b/>
          <w:bCs/>
          <w:smallCaps/>
        </w:rPr>
      </w:pPr>
      <w:r>
        <w:rPr>
          <w:smallCaps/>
        </w:rPr>
        <w:t xml:space="preserve"> </w:t>
      </w:r>
      <w:r>
        <w:rPr>
          <w:strike/>
          <w:color w:val="000000"/>
          <w:sz w:val="32"/>
        </w:rPr>
        <w:tab/>
      </w:r>
      <w:r w:rsidRPr="00630C9A">
        <w:rPr>
          <w:rStyle w:val="divdocumentdivsectiontitle"/>
          <w:b/>
          <w:bCs/>
          <w:smallCaps/>
          <w:shd w:val="clear" w:color="auto" w:fill="FFFFFF"/>
        </w:rPr>
        <w:t xml:space="preserve">   Education   </w:t>
      </w:r>
      <w:r w:rsidRPr="00630C9A">
        <w:rPr>
          <w:b/>
          <w:bCs/>
          <w:strike/>
          <w:color w:val="000000"/>
          <w:sz w:val="32"/>
        </w:rPr>
        <w:tab/>
      </w:r>
    </w:p>
    <w:p w:rsidR="00E15514" w:rsidRDefault="00DA04DE">
      <w:pPr>
        <w:pStyle w:val="divdocumentsinglecolumn"/>
        <w:spacing w:line="360" w:lineRule="atLeast"/>
      </w:pPr>
      <w:r>
        <w:rPr>
          <w:rStyle w:val="spandegree"/>
        </w:rPr>
        <w:t>Ph.D.</w:t>
      </w:r>
      <w:r>
        <w:rPr>
          <w:rStyle w:val="span"/>
        </w:rPr>
        <w:t xml:space="preserve">: Special </w:t>
      </w:r>
      <w:r w:rsidR="00046347">
        <w:rPr>
          <w:rStyle w:val="span"/>
        </w:rPr>
        <w:t xml:space="preserve">Education </w:t>
      </w:r>
      <w:r w:rsidR="000C1CA2">
        <w:rPr>
          <w:rStyle w:val="span"/>
        </w:rPr>
        <w:t>(Pursuing</w:t>
      </w:r>
      <w:r>
        <w:rPr>
          <w:rStyle w:val="span"/>
        </w:rPr>
        <w:t>)</w:t>
      </w:r>
      <w:r>
        <w:rPr>
          <w:rStyle w:val="singlecolumnspanpaddedlinenth-child1"/>
        </w:rPr>
        <w:t xml:space="preserve"> </w:t>
      </w:r>
    </w:p>
    <w:p w:rsidR="00E15514" w:rsidRDefault="00DA04DE">
      <w:pPr>
        <w:pStyle w:val="spanpaddedlineParagraph"/>
        <w:spacing w:line="360" w:lineRule="atLeast"/>
      </w:pPr>
      <w:r>
        <w:rPr>
          <w:rStyle w:val="spancompanyname"/>
        </w:rPr>
        <w:t xml:space="preserve">School </w:t>
      </w:r>
      <w:r w:rsidR="00046347">
        <w:rPr>
          <w:rStyle w:val="spancompanyname"/>
        </w:rPr>
        <w:t>of</w:t>
      </w:r>
      <w:r>
        <w:rPr>
          <w:rStyle w:val="spancompanyname"/>
        </w:rPr>
        <w:t xml:space="preserve"> Behavioural Sciences</w:t>
      </w:r>
      <w:r>
        <w:rPr>
          <w:rStyle w:val="span"/>
        </w:rPr>
        <w:t xml:space="preserve"> - Kottayam</w:t>
      </w:r>
      <w:r>
        <w:t xml:space="preserve"> </w:t>
      </w:r>
    </w:p>
    <w:p w:rsidR="00E15514" w:rsidRDefault="00DA04DE">
      <w:pPr>
        <w:pStyle w:val="divdocumentulli"/>
        <w:numPr>
          <w:ilvl w:val="0"/>
          <w:numId w:val="6"/>
        </w:numPr>
        <w:spacing w:line="360" w:lineRule="atLeast"/>
        <w:ind w:left="460" w:hanging="210"/>
        <w:rPr>
          <w:rStyle w:val="span"/>
        </w:rPr>
      </w:pPr>
      <w:r>
        <w:rPr>
          <w:rStyle w:val="strong"/>
          <w:b/>
          <w:bCs/>
        </w:rPr>
        <w:t xml:space="preserve">Mahatma Gandhi University </w:t>
      </w:r>
    </w:p>
    <w:p w:rsidR="00E15514" w:rsidRDefault="00DA04DE">
      <w:pPr>
        <w:pStyle w:val="divdocumentulli"/>
        <w:numPr>
          <w:ilvl w:val="0"/>
          <w:numId w:val="6"/>
        </w:numPr>
        <w:spacing w:line="360" w:lineRule="atLeast"/>
        <w:ind w:left="460" w:hanging="210"/>
        <w:rPr>
          <w:rStyle w:val="span"/>
        </w:rPr>
      </w:pPr>
      <w:r>
        <w:rPr>
          <w:rStyle w:val="strong"/>
          <w:b/>
          <w:bCs/>
        </w:rPr>
        <w:t xml:space="preserve">Majored in Reading </w:t>
      </w:r>
    </w:p>
    <w:p w:rsidR="00E15514" w:rsidRDefault="00DA04DE">
      <w:pPr>
        <w:pStyle w:val="divdocumentulli"/>
        <w:numPr>
          <w:ilvl w:val="0"/>
          <w:numId w:val="6"/>
        </w:numPr>
        <w:spacing w:line="360" w:lineRule="atLeast"/>
        <w:ind w:left="460" w:hanging="210"/>
        <w:rPr>
          <w:rStyle w:val="span"/>
        </w:rPr>
      </w:pPr>
      <w:r>
        <w:rPr>
          <w:rStyle w:val="strong"/>
          <w:b/>
          <w:bCs/>
        </w:rPr>
        <w:t xml:space="preserve">Topic : Rapid Automatized Naming, Phonological Awareness and Orthographic Knowledge in Malayalam among Primary Children </w:t>
      </w:r>
    </w:p>
    <w:p w:rsidR="00E15514" w:rsidRDefault="00DA04DE">
      <w:pPr>
        <w:pStyle w:val="divdocumentulli"/>
        <w:numPr>
          <w:ilvl w:val="0"/>
          <w:numId w:val="6"/>
        </w:numPr>
        <w:spacing w:line="360" w:lineRule="atLeast"/>
        <w:ind w:left="460" w:hanging="210"/>
        <w:rPr>
          <w:rStyle w:val="span"/>
        </w:rPr>
      </w:pPr>
      <w:r>
        <w:rPr>
          <w:rStyle w:val="span"/>
        </w:rPr>
        <w:t xml:space="preserve">Coursework in Research Methodology and Statistics </w:t>
      </w:r>
    </w:p>
    <w:p w:rsidR="00E15514" w:rsidRDefault="00DA04DE">
      <w:pPr>
        <w:pStyle w:val="divdocumentsinglecolumn"/>
        <w:spacing w:before="240" w:line="360" w:lineRule="atLeast"/>
      </w:pPr>
      <w:r>
        <w:rPr>
          <w:rStyle w:val="spandegree"/>
        </w:rPr>
        <w:t>M Phil</w:t>
      </w:r>
      <w:r>
        <w:rPr>
          <w:rStyle w:val="span"/>
        </w:rPr>
        <w:t>: Learning Disabilities,</w:t>
      </w:r>
      <w:r w:rsidR="00DE7436">
        <w:rPr>
          <w:rStyle w:val="span"/>
        </w:rPr>
        <w:t xml:space="preserve"> under the supervision of  Prof (Dr) Prakash Padakannaya</w:t>
      </w:r>
      <w:r>
        <w:rPr>
          <w:rStyle w:val="span"/>
        </w:rPr>
        <w:t xml:space="preserve"> 09/2012</w:t>
      </w:r>
      <w:r>
        <w:rPr>
          <w:rStyle w:val="singlecolumnspanpaddedlinenth-child1"/>
        </w:rPr>
        <w:t xml:space="preserve"> </w:t>
      </w:r>
    </w:p>
    <w:p w:rsidR="00E15514" w:rsidRDefault="00DA04DE">
      <w:pPr>
        <w:pStyle w:val="spanpaddedlineParagraph"/>
        <w:spacing w:line="360" w:lineRule="atLeast"/>
      </w:pPr>
      <w:r>
        <w:rPr>
          <w:rStyle w:val="spancompanyname"/>
        </w:rPr>
        <w:t xml:space="preserve">Department Of Studies </w:t>
      </w:r>
      <w:r w:rsidR="00046347">
        <w:rPr>
          <w:rStyle w:val="spancompanyname"/>
        </w:rPr>
        <w:t>in</w:t>
      </w:r>
      <w:r>
        <w:rPr>
          <w:rStyle w:val="spancompanyname"/>
        </w:rPr>
        <w:t xml:space="preserve"> Psychology</w:t>
      </w:r>
      <w:r>
        <w:rPr>
          <w:rStyle w:val="span"/>
        </w:rPr>
        <w:t xml:space="preserve"> - Mysore</w:t>
      </w:r>
      <w:r>
        <w:t xml:space="preserve"> </w:t>
      </w:r>
    </w:p>
    <w:p w:rsidR="00E15514" w:rsidRDefault="00DA04DE">
      <w:pPr>
        <w:pStyle w:val="divdocumentulli"/>
        <w:numPr>
          <w:ilvl w:val="0"/>
          <w:numId w:val="7"/>
        </w:numPr>
        <w:spacing w:line="360" w:lineRule="atLeast"/>
        <w:ind w:left="460" w:hanging="210"/>
        <w:rPr>
          <w:rStyle w:val="span"/>
        </w:rPr>
      </w:pPr>
      <w:r>
        <w:rPr>
          <w:rStyle w:val="strong"/>
          <w:b/>
          <w:bCs/>
        </w:rPr>
        <w:t xml:space="preserve">University of Mysore </w:t>
      </w:r>
    </w:p>
    <w:p w:rsidR="00E15514" w:rsidRDefault="00DA04DE">
      <w:pPr>
        <w:pStyle w:val="divdocumentulli"/>
        <w:numPr>
          <w:ilvl w:val="0"/>
          <w:numId w:val="7"/>
        </w:numPr>
        <w:spacing w:line="360" w:lineRule="atLeast"/>
        <w:ind w:left="460" w:hanging="210"/>
        <w:rPr>
          <w:rStyle w:val="span"/>
        </w:rPr>
      </w:pPr>
      <w:r>
        <w:rPr>
          <w:rStyle w:val="span"/>
        </w:rPr>
        <w:t xml:space="preserve">Majored in Reading </w:t>
      </w:r>
    </w:p>
    <w:p w:rsidR="00E15514" w:rsidRDefault="00630C9A">
      <w:pPr>
        <w:pStyle w:val="divdocumentulli"/>
        <w:numPr>
          <w:ilvl w:val="0"/>
          <w:numId w:val="7"/>
        </w:numPr>
        <w:spacing w:line="360" w:lineRule="atLeast"/>
        <w:ind w:left="460" w:hanging="210"/>
        <w:rPr>
          <w:rStyle w:val="span"/>
        </w:rPr>
      </w:pPr>
      <w:r>
        <w:rPr>
          <w:rStyle w:val="span"/>
        </w:rPr>
        <w:t>Graduated with First class</w:t>
      </w:r>
      <w:r w:rsidR="00DA04DE">
        <w:rPr>
          <w:rStyle w:val="span"/>
        </w:rPr>
        <w:t xml:space="preserve"> </w:t>
      </w:r>
    </w:p>
    <w:p w:rsidR="00E15514" w:rsidRDefault="00DA04DE" w:rsidP="00046347">
      <w:pPr>
        <w:pStyle w:val="divdocumentulli"/>
        <w:numPr>
          <w:ilvl w:val="0"/>
          <w:numId w:val="7"/>
        </w:numPr>
        <w:spacing w:line="360" w:lineRule="atLeast"/>
        <w:ind w:left="460" w:hanging="210"/>
        <w:jc w:val="both"/>
        <w:rPr>
          <w:rStyle w:val="span"/>
        </w:rPr>
      </w:pPr>
      <w:r>
        <w:rPr>
          <w:rStyle w:val="span"/>
        </w:rPr>
        <w:t xml:space="preserve">Thesis: Relationship between phonological awareness and reading efficiency among Malayalam high school children </w:t>
      </w:r>
    </w:p>
    <w:p w:rsidR="00E15514" w:rsidRDefault="00DA04DE" w:rsidP="00046347">
      <w:pPr>
        <w:pStyle w:val="divdocumentulli"/>
        <w:numPr>
          <w:ilvl w:val="0"/>
          <w:numId w:val="7"/>
        </w:numPr>
        <w:spacing w:line="360" w:lineRule="atLeast"/>
        <w:ind w:left="460" w:hanging="210"/>
        <w:jc w:val="both"/>
        <w:rPr>
          <w:rStyle w:val="span"/>
        </w:rPr>
      </w:pPr>
      <w:r>
        <w:rPr>
          <w:rStyle w:val="span"/>
        </w:rPr>
        <w:t xml:space="preserve">Coursework in Learning Disabilities, Dyslexia, Reading and Brain, Language and Learning Disabilities, Skill Development for Corrective Measures and Practical </w:t>
      </w:r>
    </w:p>
    <w:p w:rsidR="00630C9A" w:rsidRDefault="00630C9A">
      <w:pPr>
        <w:pStyle w:val="divdocumentsinglecolumn"/>
        <w:spacing w:before="240" w:line="360" w:lineRule="atLeast"/>
        <w:rPr>
          <w:rStyle w:val="spandegree"/>
        </w:rPr>
      </w:pPr>
    </w:p>
    <w:p w:rsidR="00630C9A" w:rsidRDefault="00630C9A">
      <w:pPr>
        <w:pStyle w:val="divdocumentsinglecolumn"/>
        <w:spacing w:before="240" w:line="360" w:lineRule="atLeast"/>
        <w:rPr>
          <w:rStyle w:val="spandegree"/>
        </w:rPr>
      </w:pPr>
    </w:p>
    <w:p w:rsidR="00E15514" w:rsidRDefault="00DA04DE">
      <w:pPr>
        <w:pStyle w:val="divdocumentsinglecolumn"/>
        <w:spacing w:before="240" w:line="360" w:lineRule="atLeast"/>
      </w:pPr>
      <w:r>
        <w:rPr>
          <w:rStyle w:val="spandegree"/>
        </w:rPr>
        <w:t>Master of Science</w:t>
      </w:r>
      <w:r>
        <w:rPr>
          <w:rStyle w:val="span"/>
        </w:rPr>
        <w:t xml:space="preserve">: Health </w:t>
      </w:r>
      <w:r w:rsidR="000C1CA2">
        <w:rPr>
          <w:rStyle w:val="span"/>
        </w:rPr>
        <w:t>and</w:t>
      </w:r>
      <w:r>
        <w:rPr>
          <w:rStyle w:val="span"/>
        </w:rPr>
        <w:t xml:space="preserve"> Behavioral Science</w:t>
      </w:r>
      <w:r w:rsidR="00630C9A">
        <w:rPr>
          <w:rStyle w:val="span"/>
        </w:rPr>
        <w:t>s</w:t>
      </w:r>
      <w:r>
        <w:rPr>
          <w:rStyle w:val="span"/>
        </w:rPr>
        <w:t>, 04/2011</w:t>
      </w:r>
      <w:r>
        <w:rPr>
          <w:rStyle w:val="singlecolumnspanpaddedlinenth-child1"/>
        </w:rPr>
        <w:t xml:space="preserve"> </w:t>
      </w:r>
    </w:p>
    <w:p w:rsidR="00E15514" w:rsidRDefault="00DA04DE">
      <w:pPr>
        <w:pStyle w:val="spanpaddedlineParagraph"/>
        <w:spacing w:line="360" w:lineRule="atLeast"/>
      </w:pPr>
      <w:r>
        <w:rPr>
          <w:rStyle w:val="spancompanyname"/>
        </w:rPr>
        <w:t xml:space="preserve">School </w:t>
      </w:r>
      <w:r w:rsidR="00630C9A">
        <w:rPr>
          <w:rStyle w:val="spancompanyname"/>
        </w:rPr>
        <w:t>of</w:t>
      </w:r>
      <w:r>
        <w:rPr>
          <w:rStyle w:val="spancompanyname"/>
        </w:rPr>
        <w:t xml:space="preserve"> Behavioural Sciences</w:t>
      </w:r>
      <w:r>
        <w:rPr>
          <w:rStyle w:val="span"/>
        </w:rPr>
        <w:t xml:space="preserve"> - Kottayam</w:t>
      </w:r>
      <w:r>
        <w:t xml:space="preserve"> </w:t>
      </w:r>
    </w:p>
    <w:p w:rsidR="00E15514" w:rsidRDefault="00DA04DE">
      <w:pPr>
        <w:pStyle w:val="divdocumentulli"/>
        <w:numPr>
          <w:ilvl w:val="0"/>
          <w:numId w:val="8"/>
        </w:numPr>
        <w:spacing w:line="360" w:lineRule="atLeast"/>
        <w:ind w:left="460" w:hanging="210"/>
        <w:rPr>
          <w:rStyle w:val="span"/>
        </w:rPr>
      </w:pPr>
      <w:r>
        <w:rPr>
          <w:rStyle w:val="strong"/>
          <w:b/>
          <w:bCs/>
        </w:rPr>
        <w:t xml:space="preserve">Mahatma Gandhi University </w:t>
      </w:r>
    </w:p>
    <w:p w:rsidR="00046347" w:rsidRPr="00630C9A" w:rsidRDefault="00DA04DE" w:rsidP="00630C9A">
      <w:pPr>
        <w:pStyle w:val="divdocumentulli"/>
        <w:numPr>
          <w:ilvl w:val="0"/>
          <w:numId w:val="8"/>
        </w:numPr>
        <w:spacing w:line="360" w:lineRule="atLeast"/>
        <w:ind w:left="460" w:hanging="210"/>
        <w:rPr>
          <w:rStyle w:val="strong"/>
        </w:rPr>
      </w:pPr>
      <w:r>
        <w:rPr>
          <w:rStyle w:val="span"/>
        </w:rPr>
        <w:t xml:space="preserve">Graduated with 6.7 GPA </w:t>
      </w:r>
    </w:p>
    <w:p w:rsidR="00E15514" w:rsidRDefault="00DA04DE">
      <w:pPr>
        <w:pStyle w:val="p"/>
        <w:spacing w:line="360" w:lineRule="atLeast"/>
        <w:rPr>
          <w:rStyle w:val="span"/>
        </w:rPr>
      </w:pPr>
      <w:r>
        <w:rPr>
          <w:rStyle w:val="strong"/>
          <w:b/>
          <w:bCs/>
        </w:rPr>
        <w:t xml:space="preserve">Subjects </w:t>
      </w:r>
      <w:r w:rsidR="000C1CA2">
        <w:rPr>
          <w:rStyle w:val="strong"/>
          <w:b/>
          <w:bCs/>
        </w:rPr>
        <w:t>Studied:</w:t>
      </w:r>
      <w:r>
        <w:rPr>
          <w:rStyle w:val="strong"/>
          <w:b/>
          <w:bCs/>
        </w:rPr>
        <w:t xml:space="preserve"> </w:t>
      </w:r>
    </w:p>
    <w:p w:rsidR="00E15514" w:rsidRDefault="00DA04DE" w:rsidP="00046347">
      <w:pPr>
        <w:pStyle w:val="p"/>
        <w:spacing w:line="360" w:lineRule="atLeast"/>
        <w:jc w:val="both"/>
        <w:rPr>
          <w:rStyle w:val="span"/>
        </w:rPr>
      </w:pPr>
      <w:r>
        <w:rPr>
          <w:rStyle w:val="span"/>
        </w:rPr>
        <w:t xml:space="preserve">Psychology, Social Work, Public Health, Educational Principles, Research methodology &amp; Statistics, Intellectual Disabilities, Autism, Hearing Impairment, Visual Impairment, Emotional and Behavioural Disorders and Project Management. </w:t>
      </w:r>
    </w:p>
    <w:p w:rsidR="00E15514" w:rsidRDefault="00DA04DE" w:rsidP="00046347">
      <w:pPr>
        <w:pStyle w:val="p"/>
        <w:spacing w:line="360" w:lineRule="atLeast"/>
        <w:jc w:val="both"/>
        <w:rPr>
          <w:rStyle w:val="span"/>
        </w:rPr>
      </w:pPr>
      <w:r>
        <w:rPr>
          <w:rStyle w:val="strong"/>
          <w:b/>
          <w:bCs/>
        </w:rPr>
        <w:t xml:space="preserve">Topics studied in Learning Disabilities (Specialization) </w:t>
      </w:r>
    </w:p>
    <w:p w:rsidR="00E15514" w:rsidRDefault="00DA04DE" w:rsidP="00046347">
      <w:pPr>
        <w:pStyle w:val="p"/>
        <w:spacing w:line="360" w:lineRule="atLeast"/>
        <w:jc w:val="both"/>
        <w:rPr>
          <w:rStyle w:val="span"/>
        </w:rPr>
      </w:pPr>
      <w:r>
        <w:rPr>
          <w:rStyle w:val="span"/>
        </w:rPr>
        <w:t xml:space="preserve">Identification and Assessment, Therapeutics, Principles of Rehabilitation and Special education and Management (learning disabilities). </w:t>
      </w:r>
    </w:p>
    <w:p w:rsidR="00E15514" w:rsidRDefault="00DA04DE">
      <w:pPr>
        <w:pStyle w:val="divdocumentsinglecolumn"/>
        <w:spacing w:before="240" w:line="360" w:lineRule="atLeast"/>
      </w:pPr>
      <w:r>
        <w:rPr>
          <w:rStyle w:val="spandegree"/>
        </w:rPr>
        <w:t>Bachelor of Arts</w:t>
      </w:r>
      <w:r>
        <w:rPr>
          <w:rStyle w:val="span"/>
        </w:rPr>
        <w:t>: History, 03/2009</w:t>
      </w:r>
      <w:r>
        <w:rPr>
          <w:rStyle w:val="singlecolumnspanpaddedlinenth-child1"/>
        </w:rPr>
        <w:t xml:space="preserve"> </w:t>
      </w:r>
    </w:p>
    <w:p w:rsidR="00E15514" w:rsidRDefault="00DA04DE">
      <w:pPr>
        <w:pStyle w:val="spanpaddedlineParagraph"/>
        <w:spacing w:line="360" w:lineRule="atLeast"/>
      </w:pPr>
      <w:r>
        <w:rPr>
          <w:rStyle w:val="spancompanyname"/>
        </w:rPr>
        <w:t>Bishop Abraham Memorial College</w:t>
      </w:r>
      <w:r>
        <w:rPr>
          <w:rStyle w:val="span"/>
        </w:rPr>
        <w:t xml:space="preserve"> - Mallappally </w:t>
      </w:r>
    </w:p>
    <w:p w:rsidR="00E15514" w:rsidRDefault="000C1CA2">
      <w:pPr>
        <w:pStyle w:val="p"/>
        <w:spacing w:line="360" w:lineRule="atLeast"/>
        <w:rPr>
          <w:rStyle w:val="span"/>
        </w:rPr>
      </w:pPr>
      <w:r>
        <w:rPr>
          <w:rStyle w:val="span"/>
        </w:rPr>
        <w:t>(Affiliated</w:t>
      </w:r>
      <w:r w:rsidR="00DA04DE">
        <w:rPr>
          <w:rStyle w:val="span"/>
        </w:rPr>
        <w:t xml:space="preserve"> by Mahatma Gandhi University) </w:t>
      </w:r>
    </w:p>
    <w:p w:rsidR="00E15514" w:rsidRDefault="00DA04DE">
      <w:pPr>
        <w:pStyle w:val="divdocumentulli"/>
        <w:numPr>
          <w:ilvl w:val="0"/>
          <w:numId w:val="9"/>
        </w:numPr>
        <w:spacing w:line="360" w:lineRule="atLeast"/>
        <w:ind w:left="460" w:hanging="210"/>
        <w:rPr>
          <w:rStyle w:val="span"/>
        </w:rPr>
      </w:pPr>
      <w:r>
        <w:rPr>
          <w:rStyle w:val="span"/>
        </w:rPr>
        <w:t xml:space="preserve">Graduated with 55% Score </w:t>
      </w:r>
    </w:p>
    <w:p w:rsidR="00E15514" w:rsidRDefault="00DA04DE">
      <w:pPr>
        <w:pStyle w:val="divdocumentsinglecolumn"/>
        <w:spacing w:before="240" w:line="360" w:lineRule="atLeast"/>
      </w:pPr>
      <w:r>
        <w:rPr>
          <w:rStyle w:val="spandegree"/>
        </w:rPr>
        <w:t>Higher Secondary Education</w:t>
      </w:r>
      <w:r>
        <w:rPr>
          <w:rStyle w:val="span"/>
        </w:rPr>
        <w:t>: Humanities, 03/2005</w:t>
      </w:r>
      <w:r>
        <w:rPr>
          <w:rStyle w:val="singlecolumnspanpaddedlinenth-child1"/>
        </w:rPr>
        <w:t xml:space="preserve"> </w:t>
      </w:r>
    </w:p>
    <w:p w:rsidR="00E15514" w:rsidRDefault="00DA04DE">
      <w:pPr>
        <w:pStyle w:val="spanpaddedlineParagraph"/>
        <w:spacing w:line="360" w:lineRule="atLeast"/>
      </w:pPr>
      <w:r>
        <w:rPr>
          <w:rStyle w:val="spancompanyname"/>
        </w:rPr>
        <w:t>Govt. Higher Secondary School</w:t>
      </w:r>
      <w:r>
        <w:rPr>
          <w:rStyle w:val="span"/>
        </w:rPr>
        <w:t xml:space="preserve"> - Kottarakkara</w:t>
      </w:r>
      <w:r>
        <w:t xml:space="preserve"> </w:t>
      </w:r>
    </w:p>
    <w:p w:rsidR="00E15514" w:rsidRDefault="00DA04DE">
      <w:pPr>
        <w:pStyle w:val="p"/>
        <w:spacing w:line="360" w:lineRule="atLeast"/>
        <w:rPr>
          <w:rStyle w:val="span"/>
        </w:rPr>
      </w:pPr>
      <w:r>
        <w:rPr>
          <w:rStyle w:val="strong"/>
          <w:b/>
          <w:bCs/>
        </w:rPr>
        <w:t xml:space="preserve">Kerala Board of Public Examinations </w:t>
      </w:r>
    </w:p>
    <w:p w:rsidR="00E15514" w:rsidRDefault="00DA04DE">
      <w:pPr>
        <w:pStyle w:val="divdocumentsinglecolumn"/>
        <w:spacing w:before="240" w:line="360" w:lineRule="atLeast"/>
      </w:pPr>
      <w:r>
        <w:rPr>
          <w:rStyle w:val="spandegree"/>
        </w:rPr>
        <w:t>Secondary School Leaving Certificate</w:t>
      </w:r>
      <w:r>
        <w:rPr>
          <w:rStyle w:val="span"/>
        </w:rPr>
        <w:t>: 03/2003</w:t>
      </w:r>
      <w:r>
        <w:rPr>
          <w:rStyle w:val="singlecolumnspanpaddedlinenth-child1"/>
        </w:rPr>
        <w:t xml:space="preserve"> </w:t>
      </w:r>
    </w:p>
    <w:p w:rsidR="00E15514" w:rsidRDefault="00DA04DE">
      <w:pPr>
        <w:pStyle w:val="spanpaddedlineParagraph"/>
        <w:spacing w:line="360" w:lineRule="atLeast"/>
      </w:pPr>
      <w:r>
        <w:rPr>
          <w:rStyle w:val="spancompanyname"/>
        </w:rPr>
        <w:t xml:space="preserve">St. Marys Higher Secondary School </w:t>
      </w:r>
      <w:r>
        <w:rPr>
          <w:rStyle w:val="span"/>
        </w:rPr>
        <w:t>- Kizhakkekkara</w:t>
      </w:r>
      <w:r>
        <w:t xml:space="preserve"> </w:t>
      </w:r>
    </w:p>
    <w:p w:rsidR="00E15514" w:rsidRDefault="00DA04DE">
      <w:pPr>
        <w:pStyle w:val="p"/>
        <w:spacing w:line="360" w:lineRule="atLeast"/>
        <w:rPr>
          <w:rStyle w:val="span"/>
        </w:rPr>
      </w:pPr>
      <w:r>
        <w:rPr>
          <w:rStyle w:val="strong"/>
          <w:b/>
          <w:bCs/>
        </w:rPr>
        <w:t xml:space="preserve">Kerala Board of Public Examinations </w:t>
      </w:r>
    </w:p>
    <w:p w:rsidR="00E15514" w:rsidRPr="00630C9A" w:rsidRDefault="00DA04DE">
      <w:pPr>
        <w:pStyle w:val="divdocumentdivheading"/>
        <w:tabs>
          <w:tab w:val="left" w:pos="2925"/>
          <w:tab w:val="left" w:pos="9160"/>
        </w:tabs>
        <w:spacing w:before="240" w:line="360" w:lineRule="atLeast"/>
        <w:jc w:val="center"/>
        <w:rPr>
          <w:b/>
          <w:bCs/>
          <w:smallCaps/>
        </w:rPr>
      </w:pPr>
      <w:r>
        <w:rPr>
          <w:smallCaps/>
        </w:rPr>
        <w:t xml:space="preserve"> </w:t>
      </w: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Research Experience   </w:t>
      </w:r>
      <w:r w:rsidRPr="00630C9A">
        <w:rPr>
          <w:b/>
          <w:bCs/>
          <w:strike/>
          <w:color w:val="000000"/>
          <w:sz w:val="32"/>
        </w:rPr>
        <w:tab/>
      </w:r>
    </w:p>
    <w:p w:rsidR="004269B2" w:rsidRPr="004269B2" w:rsidRDefault="004269B2" w:rsidP="004269B2">
      <w:pPr>
        <w:pStyle w:val="divdocumentulli"/>
        <w:numPr>
          <w:ilvl w:val="0"/>
          <w:numId w:val="22"/>
        </w:numPr>
        <w:spacing w:line="360" w:lineRule="atLeast"/>
        <w:ind w:left="426"/>
        <w:jc w:val="both"/>
        <w:rPr>
          <w:rStyle w:val="strong"/>
        </w:rPr>
      </w:pPr>
      <w:r>
        <w:t xml:space="preserve">Participated as </w:t>
      </w:r>
      <w:r w:rsidRPr="00012EDB">
        <w:rPr>
          <w:b/>
          <w:bCs/>
        </w:rPr>
        <w:t>Research associate</w:t>
      </w:r>
      <w:r>
        <w:t xml:space="preserve"> in the research study </w:t>
      </w:r>
      <w:r>
        <w:rPr>
          <w:rStyle w:val="strong"/>
          <w:b/>
          <w:bCs/>
        </w:rPr>
        <w:t xml:space="preserve">Exclusive Tendency in Inclusive Education(2015-2016) </w:t>
      </w:r>
      <w:r w:rsidRPr="00012EDB">
        <w:rPr>
          <w:rStyle w:val="strong"/>
        </w:rPr>
        <w:t>sponsored by</w:t>
      </w:r>
      <w:r w:rsidRPr="00012EDB">
        <w:rPr>
          <w:rStyle w:val="strong"/>
          <w:b/>
          <w:bCs/>
        </w:rPr>
        <w:t xml:space="preserve"> Sarva Siksha Abhiyan , Govt.of Kerala </w:t>
      </w:r>
      <w:r w:rsidRPr="00012EDB">
        <w:rPr>
          <w:rStyle w:val="strong"/>
        </w:rPr>
        <w:t>conducted by</w:t>
      </w:r>
      <w:r>
        <w:rPr>
          <w:rStyle w:val="strong"/>
          <w:b/>
          <w:bCs/>
        </w:rPr>
        <w:t xml:space="preserve"> School of Behavioural Sciences, Mahatma Gandhi University, </w:t>
      </w:r>
      <w:r w:rsidRPr="00012EDB">
        <w:rPr>
          <w:rStyle w:val="strong"/>
        </w:rPr>
        <w:t>Kottayam, Kerala</w:t>
      </w:r>
      <w:r>
        <w:rPr>
          <w:rStyle w:val="strong"/>
          <w:b/>
          <w:bCs/>
        </w:rPr>
        <w:t xml:space="preserve"> </w:t>
      </w:r>
    </w:p>
    <w:p w:rsidR="00E15514" w:rsidRDefault="00DA04DE" w:rsidP="00046347">
      <w:pPr>
        <w:pStyle w:val="divdocumentulli"/>
        <w:numPr>
          <w:ilvl w:val="0"/>
          <w:numId w:val="10"/>
        </w:numPr>
        <w:spacing w:line="360" w:lineRule="atLeast"/>
        <w:ind w:left="460" w:hanging="210"/>
        <w:jc w:val="both"/>
      </w:pPr>
      <w:r>
        <w:rPr>
          <w:rStyle w:val="strong"/>
          <w:b/>
          <w:bCs/>
        </w:rPr>
        <w:t xml:space="preserve">M Phil Thesis </w:t>
      </w:r>
      <w:r>
        <w:t xml:space="preserve">: </w:t>
      </w:r>
    </w:p>
    <w:p w:rsidR="00E15514" w:rsidRDefault="000C1CA2" w:rsidP="00630C9A">
      <w:pPr>
        <w:pStyle w:val="p"/>
        <w:spacing w:line="360" w:lineRule="atLeast"/>
        <w:ind w:left="284"/>
        <w:jc w:val="both"/>
      </w:pPr>
      <w:r>
        <w:rPr>
          <w:rStyle w:val="strong"/>
          <w:b/>
          <w:bCs/>
        </w:rPr>
        <w:t>Objectives:</w:t>
      </w:r>
      <w:r w:rsidR="00DA04DE">
        <w:rPr>
          <w:rStyle w:val="strong"/>
          <w:b/>
          <w:bCs/>
        </w:rPr>
        <w:t xml:space="preserve"> </w:t>
      </w:r>
      <w:r w:rsidR="00DA04DE">
        <w:t xml:space="preserve">To find out the relationship between phonological awareness and reading efficiency among high school Malayalam children. </w:t>
      </w:r>
    </w:p>
    <w:p w:rsidR="00E15514" w:rsidRDefault="000C1CA2" w:rsidP="00630C9A">
      <w:pPr>
        <w:pStyle w:val="p"/>
        <w:spacing w:line="360" w:lineRule="atLeast"/>
        <w:ind w:left="284"/>
        <w:jc w:val="both"/>
      </w:pPr>
      <w:r>
        <w:rPr>
          <w:rStyle w:val="strong"/>
          <w:b/>
          <w:bCs/>
        </w:rPr>
        <w:t>Method:</w:t>
      </w:r>
      <w:r w:rsidR="00DA04DE">
        <w:rPr>
          <w:rStyle w:val="strong"/>
          <w:b/>
          <w:bCs/>
        </w:rPr>
        <w:t xml:space="preserve"> </w:t>
      </w:r>
      <w:r w:rsidR="00DA04DE">
        <w:t xml:space="preserve">Measures of phonological awareness and reading efficiency, (measures of phonological awareness, phonetic decoding (i.e., nonword reading), and word reading) were </w:t>
      </w:r>
      <w:r w:rsidR="00DA04DE">
        <w:lastRenderedPageBreak/>
        <w:t xml:space="preserve">administered in Malayalam 8th, 9th and 10th grade to a sample of 120 children participating in this study. </w:t>
      </w:r>
    </w:p>
    <w:p w:rsidR="00E15514" w:rsidRDefault="000C1CA2" w:rsidP="00630C9A">
      <w:pPr>
        <w:pStyle w:val="p"/>
        <w:spacing w:line="360" w:lineRule="atLeast"/>
        <w:ind w:left="284"/>
        <w:jc w:val="both"/>
      </w:pPr>
      <w:r>
        <w:rPr>
          <w:rStyle w:val="strong"/>
          <w:b/>
          <w:bCs/>
        </w:rPr>
        <w:t>Results:</w:t>
      </w:r>
      <w:r w:rsidR="00DA04DE">
        <w:t xml:space="preserve"> There is a moderate positive relationship between phonological awareness and reading efficiency. </w:t>
      </w:r>
    </w:p>
    <w:p w:rsidR="00630C9A" w:rsidRPr="00630C9A" w:rsidRDefault="00630C9A" w:rsidP="00630C9A">
      <w:pPr>
        <w:pStyle w:val="divdocumentulli"/>
        <w:spacing w:line="360" w:lineRule="atLeast"/>
        <w:ind w:left="460"/>
        <w:jc w:val="both"/>
        <w:rPr>
          <w:rStyle w:val="strong"/>
        </w:rPr>
      </w:pPr>
    </w:p>
    <w:p w:rsidR="00E15514" w:rsidRDefault="00DA04DE" w:rsidP="00046347">
      <w:pPr>
        <w:pStyle w:val="divdocumentulli"/>
        <w:numPr>
          <w:ilvl w:val="0"/>
          <w:numId w:val="11"/>
        </w:numPr>
        <w:spacing w:line="360" w:lineRule="atLeast"/>
        <w:ind w:left="460" w:hanging="210"/>
        <w:jc w:val="both"/>
      </w:pPr>
      <w:r>
        <w:rPr>
          <w:rStyle w:val="strong"/>
          <w:b/>
          <w:bCs/>
        </w:rPr>
        <w:t xml:space="preserve">M Sc Dissertation </w:t>
      </w:r>
      <w:r>
        <w:t xml:space="preserve">: </w:t>
      </w:r>
    </w:p>
    <w:p w:rsidR="00E15514" w:rsidRDefault="00DA04DE" w:rsidP="00630C9A">
      <w:pPr>
        <w:pStyle w:val="p"/>
        <w:spacing w:line="360" w:lineRule="atLeast"/>
        <w:ind w:left="284"/>
        <w:jc w:val="both"/>
      </w:pPr>
      <w:r>
        <w:t xml:space="preserve">A Study on attitude of psychiatrists, Clinical Psychologists and Special Educators towards learning disabilities and procedures followed by the in the assessment of students with learning disabilities. </w:t>
      </w:r>
    </w:p>
    <w:p w:rsidR="00E15514" w:rsidRDefault="000C1CA2" w:rsidP="00630C9A">
      <w:pPr>
        <w:pStyle w:val="p"/>
        <w:spacing w:line="360" w:lineRule="atLeast"/>
        <w:ind w:left="284"/>
        <w:jc w:val="both"/>
      </w:pPr>
      <w:r>
        <w:rPr>
          <w:rStyle w:val="strong"/>
          <w:b/>
          <w:bCs/>
        </w:rPr>
        <w:t>Methodology:</w:t>
      </w:r>
      <w:r w:rsidR="00DA04DE">
        <w:rPr>
          <w:rStyle w:val="strong"/>
          <w:b/>
          <w:bCs/>
        </w:rPr>
        <w:t xml:space="preserve"> </w:t>
      </w:r>
      <w:r w:rsidR="00DA04DE">
        <w:t xml:space="preserve">Survey method </w:t>
      </w:r>
    </w:p>
    <w:p w:rsidR="00E15514" w:rsidRDefault="00DA04DE" w:rsidP="00630C9A">
      <w:pPr>
        <w:pStyle w:val="p"/>
        <w:spacing w:line="360" w:lineRule="atLeast"/>
        <w:ind w:left="284"/>
        <w:jc w:val="both"/>
      </w:pPr>
      <w:r>
        <w:rPr>
          <w:rStyle w:val="strong"/>
          <w:b/>
          <w:bCs/>
        </w:rPr>
        <w:t xml:space="preserve">Findings and </w:t>
      </w:r>
      <w:r w:rsidR="000C1CA2">
        <w:rPr>
          <w:rStyle w:val="strong"/>
          <w:b/>
          <w:bCs/>
        </w:rPr>
        <w:t>Implication:</w:t>
      </w:r>
      <w:r>
        <w:rPr>
          <w:rStyle w:val="strong"/>
          <w:b/>
          <w:bCs/>
        </w:rPr>
        <w:t xml:space="preserve"> </w:t>
      </w:r>
      <w:r w:rsidR="00691301">
        <w:t>T</w:t>
      </w:r>
      <w:r>
        <w:t xml:space="preserve">here is no significant attitudinal difference between Psychiatrists, Clinical Psychologists and special educators towards Learning Disabilities and no unified procedures for the assessment of Learning Disabilities. The study suggests that the Multidisciplinary approach should be rearranged exclusively for students with learning disabilities. Clinical psychologists (assessment), Psychiatrists (certification) and Special educators (remedial teaching) should be included in multidisciplinary team. </w:t>
      </w:r>
    </w:p>
    <w:p w:rsidR="00046347" w:rsidRDefault="00046347" w:rsidP="00046347">
      <w:pPr>
        <w:pStyle w:val="p"/>
        <w:spacing w:line="360" w:lineRule="atLeast"/>
        <w:jc w:val="both"/>
      </w:pPr>
    </w:p>
    <w:p w:rsidR="00E15514" w:rsidRPr="00630C9A" w:rsidRDefault="00DA04DE">
      <w:pPr>
        <w:pStyle w:val="divdocumentdivheading"/>
        <w:tabs>
          <w:tab w:val="left" w:pos="3299"/>
          <w:tab w:val="left" w:pos="9160"/>
        </w:tabs>
        <w:spacing w:before="240" w:line="360" w:lineRule="atLeast"/>
        <w:jc w:val="center"/>
        <w:rPr>
          <w:b/>
          <w:bCs/>
          <w:smallCaps/>
        </w:rPr>
      </w:pP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Book Published   </w:t>
      </w:r>
      <w:r w:rsidRPr="00630C9A">
        <w:rPr>
          <w:b/>
          <w:bCs/>
          <w:strike/>
          <w:color w:val="000000"/>
          <w:sz w:val="32"/>
        </w:rPr>
        <w:tab/>
      </w:r>
    </w:p>
    <w:p w:rsidR="00E15514" w:rsidRDefault="00691301" w:rsidP="00046347">
      <w:pPr>
        <w:pStyle w:val="p"/>
        <w:spacing w:line="360" w:lineRule="atLeast"/>
        <w:jc w:val="both"/>
      </w:pPr>
      <w:r>
        <w:t>Mustaf</w:t>
      </w:r>
      <w:r w:rsidR="00DA04DE">
        <w:t xml:space="preserve">a, K.M., &amp; Jibin George (2016). Inclusive Education – Thought and Practice. IPH Publication, New Delhi. ISBN: 978-93-313-2808-3. </w:t>
      </w:r>
    </w:p>
    <w:p w:rsidR="00E15514" w:rsidRPr="00630C9A" w:rsidRDefault="00DA04DE" w:rsidP="00046347">
      <w:pPr>
        <w:pStyle w:val="divdocumentdivheading"/>
        <w:tabs>
          <w:tab w:val="left" w:pos="3597"/>
          <w:tab w:val="left" w:pos="9160"/>
        </w:tabs>
        <w:spacing w:before="240" w:line="360" w:lineRule="atLeast"/>
        <w:jc w:val="both"/>
        <w:rPr>
          <w:b/>
          <w:bCs/>
          <w:smallCaps/>
        </w:rPr>
      </w:pPr>
      <w:r>
        <w:rPr>
          <w:smallCaps/>
        </w:rPr>
        <w:t xml:space="preserve"> </w:t>
      </w: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Publication   </w:t>
      </w:r>
      <w:r w:rsidRPr="00630C9A">
        <w:rPr>
          <w:b/>
          <w:bCs/>
          <w:strike/>
          <w:color w:val="000000"/>
          <w:sz w:val="32"/>
        </w:rPr>
        <w:tab/>
      </w:r>
    </w:p>
    <w:p w:rsidR="00AE7B7C" w:rsidRDefault="00AE7B7C" w:rsidP="00046347">
      <w:pPr>
        <w:pStyle w:val="p"/>
        <w:spacing w:line="360" w:lineRule="atLeast"/>
        <w:jc w:val="both"/>
      </w:pPr>
      <w:r>
        <w:t>Jibin g</w:t>
      </w:r>
      <w:r w:rsidR="00EC4FA8">
        <w:t xml:space="preserve">eorge, &amp; Dr K Muhammad Mustafa </w:t>
      </w:r>
      <w:r>
        <w:t xml:space="preserve">(2021). A study on Attitude of Psychiatrists, Clinical Psychologists and Special Educators towards specific learning disability. </w:t>
      </w:r>
      <w:r>
        <w:rPr>
          <w:i/>
          <w:iCs/>
        </w:rPr>
        <w:t>International Journal Of Advance Research And Innovative Ideas In Education</w:t>
      </w:r>
      <w:r>
        <w:t>, 7(1), 319-323.</w:t>
      </w:r>
    </w:p>
    <w:p w:rsidR="00AE7B7C" w:rsidRDefault="00AE7B7C" w:rsidP="00046347">
      <w:pPr>
        <w:pStyle w:val="p"/>
        <w:spacing w:line="360" w:lineRule="atLeast"/>
        <w:jc w:val="both"/>
      </w:pPr>
    </w:p>
    <w:p w:rsidR="00AE7B7C" w:rsidRDefault="00EC4FA8" w:rsidP="00046347">
      <w:pPr>
        <w:pStyle w:val="p"/>
        <w:spacing w:line="360" w:lineRule="atLeast"/>
        <w:jc w:val="both"/>
      </w:pPr>
      <w:r>
        <w:t xml:space="preserve">Jibin George,Mustafa K.M., P.Padakannaya </w:t>
      </w:r>
      <w:r w:rsidR="00DA04DE">
        <w:t xml:space="preserve">(2019) Can phonological awareness and rapid </w:t>
      </w:r>
      <w:r w:rsidR="00AE7B7C">
        <w:t>automat zed</w:t>
      </w:r>
      <w:r w:rsidR="00DA04DE">
        <w:t xml:space="preserve"> naming predict reading efficiency in </w:t>
      </w:r>
      <w:r w:rsidR="00AE7B7C">
        <w:t>English</w:t>
      </w:r>
      <w:r w:rsidR="00DA04DE">
        <w:t xml:space="preserve"> in high school?, IJRAR - International Journal of Research and Analytical Reviews (IJRAR), E-ISSN 2348-1269, P- ISSN 2349-5138, Volume.6, Issue 2, Page No pp.453-462 </w:t>
      </w:r>
    </w:p>
    <w:p w:rsidR="004F613B" w:rsidRPr="00630C9A" w:rsidRDefault="004F613B" w:rsidP="004F613B">
      <w:pPr>
        <w:pStyle w:val="divdocumentdivheading"/>
        <w:tabs>
          <w:tab w:val="left" w:pos="3053"/>
          <w:tab w:val="left" w:pos="9160"/>
        </w:tabs>
        <w:spacing w:before="240" w:line="360" w:lineRule="atLeast"/>
        <w:jc w:val="center"/>
        <w:rPr>
          <w:b/>
          <w:bCs/>
          <w:smallCaps/>
        </w:rPr>
      </w:pP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Paper Presentation   </w:t>
      </w:r>
      <w:r w:rsidRPr="00630C9A">
        <w:rPr>
          <w:b/>
          <w:bCs/>
          <w:strike/>
          <w:color w:val="000000"/>
          <w:sz w:val="32"/>
        </w:rPr>
        <w:tab/>
      </w:r>
    </w:p>
    <w:p w:rsidR="004F613B" w:rsidRDefault="004F613B" w:rsidP="00AE7B7C">
      <w:pPr>
        <w:pStyle w:val="divdocumentulli"/>
        <w:numPr>
          <w:ilvl w:val="0"/>
          <w:numId w:val="13"/>
        </w:numPr>
        <w:spacing w:line="360" w:lineRule="atLeast"/>
        <w:ind w:left="460" w:hanging="210"/>
        <w:jc w:val="both"/>
      </w:pPr>
      <w:r w:rsidRPr="007D00BD">
        <w:rPr>
          <w:b/>
          <w:bCs/>
        </w:rPr>
        <w:t xml:space="preserve">"Can rapid </w:t>
      </w:r>
      <w:r w:rsidR="00AE7B7C">
        <w:rPr>
          <w:b/>
          <w:bCs/>
        </w:rPr>
        <w:t>automati</w:t>
      </w:r>
      <w:r w:rsidR="00AE7B7C" w:rsidRPr="007D00BD">
        <w:rPr>
          <w:b/>
          <w:bCs/>
        </w:rPr>
        <w:t>zed</w:t>
      </w:r>
      <w:r w:rsidRPr="007D00BD">
        <w:rPr>
          <w:b/>
          <w:bCs/>
        </w:rPr>
        <w:t xml:space="preserve"> naming, phonological awareness and orthographic knowledge influence reading fluency in </w:t>
      </w:r>
      <w:r w:rsidR="00AE7B7C" w:rsidRPr="007D00BD">
        <w:rPr>
          <w:b/>
          <w:bCs/>
        </w:rPr>
        <w:t>English?</w:t>
      </w:r>
      <w:r w:rsidR="00AE7B7C">
        <w:t>”</w:t>
      </w:r>
      <w:r>
        <w:t xml:space="preserve"> International conference on </w:t>
      </w:r>
      <w:r>
        <w:rPr>
          <w:rStyle w:val="strong"/>
          <w:b/>
          <w:bCs/>
        </w:rPr>
        <w:t xml:space="preserve">Inclusion Beyond Boarders </w:t>
      </w:r>
      <w:r>
        <w:t xml:space="preserve">(23rd,24th&amp;25th February 2017) organized by School of Behavioural Sciences, Mahatma Gandhi University, Kerala in association with </w:t>
      </w:r>
      <w:r>
        <w:lastRenderedPageBreak/>
        <w:t>Rehabilitation Council of India, Institute of Research in Learning Disability and Teacher Training Colleges in Special Education Under Faculty of Behavioural Sciences</w:t>
      </w:r>
    </w:p>
    <w:p w:rsidR="004F613B" w:rsidRDefault="004F613B" w:rsidP="00AE7B7C">
      <w:pPr>
        <w:pStyle w:val="divdocumentulli"/>
        <w:numPr>
          <w:ilvl w:val="0"/>
          <w:numId w:val="13"/>
        </w:numPr>
        <w:spacing w:line="360" w:lineRule="atLeast"/>
        <w:ind w:left="460" w:hanging="210"/>
        <w:jc w:val="both"/>
      </w:pPr>
      <w:r w:rsidRPr="007D00BD">
        <w:rPr>
          <w:b/>
          <w:bCs/>
        </w:rPr>
        <w:t>"A study on attitudes of psychiatrists, clinical psychologists and special educators towards specific learning disabilities."</w:t>
      </w:r>
      <w:r>
        <w:t xml:space="preserve"> National conference on </w:t>
      </w:r>
      <w:r>
        <w:rPr>
          <w:rStyle w:val="strong"/>
          <w:b/>
          <w:bCs/>
        </w:rPr>
        <w:t xml:space="preserve">Models Of Best Practice In Empowerment Of Persons With Disabilities </w:t>
      </w:r>
      <w:r>
        <w:t>(16th&amp;17th October 2015) organized by National Institute for Empowerment of Persons With Multiple Disabilities (NIEPMD), DEPwD, MSJ&amp;E, Govt. of India, Chennai, Tamil</w:t>
      </w:r>
      <w:r w:rsidR="00980BAA">
        <w:t xml:space="preserve"> </w:t>
      </w:r>
      <w:r>
        <w:t>nadu</w:t>
      </w:r>
      <w:r w:rsidR="00980BAA">
        <w:t xml:space="preserve"> </w:t>
      </w:r>
      <w:r>
        <w:t xml:space="preserve">&amp; Inter University </w:t>
      </w:r>
      <w:r w:rsidR="00980BAA">
        <w:t>Centre</w:t>
      </w:r>
      <w:r>
        <w:t xml:space="preserve"> Fo</w:t>
      </w:r>
      <w:r w:rsidR="00980BAA">
        <w:t xml:space="preserve">r Disability Studies (IUCDS), Mahatma </w:t>
      </w:r>
      <w:r>
        <w:t>G</w:t>
      </w:r>
      <w:r w:rsidR="00980BAA">
        <w:t xml:space="preserve">andhi </w:t>
      </w:r>
      <w:r>
        <w:t>University, Kottayam, Kerala.</w:t>
      </w:r>
    </w:p>
    <w:p w:rsidR="004F613B" w:rsidRPr="007D00BD" w:rsidRDefault="004F613B" w:rsidP="00AE7B7C">
      <w:pPr>
        <w:pStyle w:val="divdocumentulli"/>
        <w:numPr>
          <w:ilvl w:val="0"/>
          <w:numId w:val="13"/>
        </w:numPr>
        <w:spacing w:line="360" w:lineRule="atLeast"/>
        <w:ind w:left="460" w:hanging="210"/>
        <w:jc w:val="both"/>
        <w:rPr>
          <w:b/>
          <w:bCs/>
        </w:rPr>
      </w:pPr>
      <w:r w:rsidRPr="007D00BD">
        <w:rPr>
          <w:rStyle w:val="strong"/>
          <w:b/>
          <w:bCs/>
        </w:rPr>
        <w:t>“</w:t>
      </w:r>
      <w:r w:rsidRPr="007D00BD">
        <w:rPr>
          <w:b/>
          <w:bCs/>
        </w:rPr>
        <w:t>Relationship between Phonological Awareness and Reading Efficiency in English among Malayalam High School Children”</w:t>
      </w:r>
    </w:p>
    <w:p w:rsidR="00C058EB" w:rsidRPr="00630C9A" w:rsidRDefault="004F613B" w:rsidP="00AE7B7C">
      <w:pPr>
        <w:pStyle w:val="p"/>
        <w:spacing w:line="360" w:lineRule="atLeast"/>
        <w:ind w:left="426"/>
        <w:jc w:val="both"/>
      </w:pPr>
      <w:r>
        <w:t xml:space="preserve">UGC Sponsored National Seminar on </w:t>
      </w:r>
      <w:r w:rsidRPr="007D00BD">
        <w:rPr>
          <w:b/>
          <w:bCs/>
        </w:rPr>
        <w:t>Learning Disability: No Child Left Behind</w:t>
      </w:r>
      <w:r>
        <w:t xml:space="preserve"> 27-28, June 2013. St. Thomas college of Teacher Education, Pala, Kottayam, Kerala.</w:t>
      </w:r>
    </w:p>
    <w:p w:rsidR="003635D8" w:rsidRPr="00630C9A" w:rsidRDefault="003635D8" w:rsidP="003635D8">
      <w:pPr>
        <w:pStyle w:val="divdocumentdivheading"/>
        <w:tabs>
          <w:tab w:val="left" w:pos="3053"/>
          <w:tab w:val="left" w:pos="9160"/>
        </w:tabs>
        <w:spacing w:before="240" w:line="360" w:lineRule="auto"/>
        <w:jc w:val="center"/>
        <w:rPr>
          <w:b/>
          <w:bCs/>
          <w:smallCaps/>
        </w:rPr>
      </w:pPr>
      <w:r>
        <w:rPr>
          <w:smallCaps/>
        </w:rPr>
        <w:t xml:space="preserve"> </w:t>
      </w:r>
      <w:r>
        <w:rPr>
          <w:strike/>
          <w:color w:val="000000"/>
          <w:sz w:val="32"/>
        </w:rPr>
        <w:t xml:space="preserve">                        </w:t>
      </w:r>
      <w:r w:rsidRPr="00630C9A">
        <w:rPr>
          <w:rStyle w:val="divdocumentdivsectiontitle"/>
          <w:b/>
          <w:bCs/>
          <w:smallCaps/>
          <w:shd w:val="clear" w:color="auto" w:fill="FFFFFF"/>
        </w:rPr>
        <w:t xml:space="preserve">seminar participation as Resource Person </w:t>
      </w:r>
      <w:r w:rsidRPr="00630C9A">
        <w:rPr>
          <w:b/>
          <w:bCs/>
          <w:strike/>
          <w:color w:val="000000"/>
          <w:sz w:val="32"/>
        </w:rPr>
        <w:tab/>
      </w:r>
    </w:p>
    <w:p w:rsidR="003635D8" w:rsidRPr="003635D8" w:rsidRDefault="003635D8" w:rsidP="003635D8">
      <w:pPr>
        <w:pStyle w:val="ListParagraph"/>
        <w:numPr>
          <w:ilvl w:val="0"/>
          <w:numId w:val="20"/>
        </w:numPr>
        <w:spacing w:line="360" w:lineRule="auto"/>
        <w:jc w:val="both"/>
      </w:pPr>
      <w:r>
        <w:t xml:space="preserve">Rehabilitation council of India approved </w:t>
      </w:r>
      <w:r w:rsidRPr="00716981">
        <w:t>Continuing Rehabilitation Education (CRE) Programme</w:t>
      </w:r>
      <w:r>
        <w:t xml:space="preserve"> and Workshop on “Study skills of Learning Disability” at CAPS Special School for differently abled, Kannur, Kerala on 3</w:t>
      </w:r>
      <w:r w:rsidRPr="003635D8">
        <w:rPr>
          <w:vertAlign w:val="superscript"/>
        </w:rPr>
        <w:t>rd</w:t>
      </w:r>
      <w:r>
        <w:t xml:space="preserve"> to 7</w:t>
      </w:r>
      <w:r w:rsidRPr="003635D8">
        <w:rPr>
          <w:vertAlign w:val="superscript"/>
        </w:rPr>
        <w:t>th</w:t>
      </w:r>
      <w:r>
        <w:t xml:space="preserve"> April 2018.</w:t>
      </w:r>
    </w:p>
    <w:p w:rsidR="00C058EB" w:rsidRPr="00630C9A" w:rsidRDefault="00DA04DE" w:rsidP="00AD1793">
      <w:pPr>
        <w:pStyle w:val="divdocumentdivheading"/>
        <w:tabs>
          <w:tab w:val="left" w:pos="3053"/>
          <w:tab w:val="left" w:pos="9160"/>
        </w:tabs>
        <w:spacing w:before="240" w:line="360" w:lineRule="auto"/>
        <w:jc w:val="center"/>
        <w:rPr>
          <w:b/>
          <w:bCs/>
          <w:smallCaps/>
        </w:rPr>
      </w:pPr>
      <w:r>
        <w:rPr>
          <w:smallCaps/>
        </w:rPr>
        <w:t xml:space="preserve"> </w:t>
      </w:r>
      <w:r w:rsidR="00C058EB">
        <w:rPr>
          <w:strike/>
          <w:color w:val="000000"/>
          <w:sz w:val="32"/>
        </w:rPr>
        <w:t xml:space="preserve">                          </w:t>
      </w:r>
      <w:r w:rsidR="00C058EB" w:rsidRPr="00630C9A">
        <w:rPr>
          <w:rStyle w:val="divdocumentdivsectiontitle"/>
          <w:b/>
          <w:bCs/>
          <w:smallCaps/>
          <w:shd w:val="clear" w:color="auto" w:fill="FFFFFF"/>
        </w:rPr>
        <w:t xml:space="preserve">seminar participation as organizer   </w:t>
      </w:r>
      <w:r w:rsidR="00C058EB" w:rsidRPr="00630C9A">
        <w:rPr>
          <w:b/>
          <w:bCs/>
          <w:strike/>
          <w:color w:val="000000"/>
          <w:sz w:val="32"/>
        </w:rPr>
        <w:tab/>
      </w:r>
    </w:p>
    <w:p w:rsidR="00C058EB" w:rsidRDefault="00C058EB" w:rsidP="00AD1793">
      <w:pPr>
        <w:pStyle w:val="ListParagraph"/>
        <w:numPr>
          <w:ilvl w:val="0"/>
          <w:numId w:val="19"/>
        </w:numPr>
        <w:spacing w:line="360" w:lineRule="auto"/>
        <w:jc w:val="both"/>
      </w:pPr>
      <w:r>
        <w:t xml:space="preserve">National seminar on </w:t>
      </w:r>
      <w:r w:rsidRPr="00AD1793">
        <w:rPr>
          <w:b/>
          <w:bCs/>
        </w:rPr>
        <w:t xml:space="preserve">“Developmental </w:t>
      </w:r>
      <w:r w:rsidR="00AD1793" w:rsidRPr="00AD1793">
        <w:rPr>
          <w:b/>
          <w:bCs/>
        </w:rPr>
        <w:t>Disabilities: Inclusion</w:t>
      </w:r>
      <w:r w:rsidRPr="00AD1793">
        <w:rPr>
          <w:b/>
          <w:bCs/>
        </w:rPr>
        <w:t xml:space="preserve"> from the early years”</w:t>
      </w:r>
      <w:r>
        <w:t xml:space="preserve"> conducted by School of Behavioural Sciences, Mahatma Gandhi University, Kottayam, Kerala on 2</w:t>
      </w:r>
      <w:r w:rsidRPr="00C058EB">
        <w:rPr>
          <w:vertAlign w:val="superscript"/>
        </w:rPr>
        <w:t>nd</w:t>
      </w:r>
      <w:r>
        <w:t xml:space="preserve"> December </w:t>
      </w:r>
      <w:r w:rsidR="00AD1793">
        <w:t>2016.</w:t>
      </w:r>
    </w:p>
    <w:p w:rsidR="00AD1793" w:rsidRDefault="00AD1793" w:rsidP="00AD1793">
      <w:pPr>
        <w:pStyle w:val="ListParagraph"/>
        <w:numPr>
          <w:ilvl w:val="0"/>
          <w:numId w:val="19"/>
        </w:numPr>
        <w:spacing w:line="360" w:lineRule="auto"/>
        <w:jc w:val="both"/>
      </w:pPr>
      <w:r>
        <w:t xml:space="preserve">Participated as General Convener in the </w:t>
      </w:r>
      <w:r w:rsidRPr="00B90BC5">
        <w:rPr>
          <w:b/>
          <w:bCs/>
        </w:rPr>
        <w:t>“Na</w:t>
      </w:r>
      <w:r w:rsidR="00D06346">
        <w:rPr>
          <w:b/>
          <w:bCs/>
        </w:rPr>
        <w:t>tional conference on Inclusive E</w:t>
      </w:r>
      <w:r w:rsidRPr="00B90BC5">
        <w:rPr>
          <w:b/>
          <w:bCs/>
        </w:rPr>
        <w:t>ducation”</w:t>
      </w:r>
      <w:r>
        <w:t xml:space="preserve"> conducted by Janey college of Allied Health, Ernakulum, Kerala in collaboration with Rehabilitation Council of India, New Delhi.</w:t>
      </w:r>
    </w:p>
    <w:p w:rsidR="00AD1793" w:rsidRPr="00C058EB" w:rsidRDefault="00B90BC5" w:rsidP="00B90BC5">
      <w:pPr>
        <w:pStyle w:val="ListParagraph"/>
        <w:numPr>
          <w:ilvl w:val="0"/>
          <w:numId w:val="19"/>
        </w:numPr>
        <w:spacing w:line="360" w:lineRule="auto"/>
        <w:jc w:val="both"/>
      </w:pPr>
      <w:r>
        <w:t>Participated as Convener (</w:t>
      </w:r>
      <w:r w:rsidRPr="00B90BC5">
        <w:t>Programme Committee)</w:t>
      </w:r>
      <w:r>
        <w:t xml:space="preserve"> in the Webinar on “</w:t>
      </w:r>
      <w:r w:rsidRPr="00B90BC5">
        <w:rPr>
          <w:b/>
          <w:bCs/>
        </w:rPr>
        <w:t>NEP -2020 and education of differently abled”.</w:t>
      </w:r>
      <w:r w:rsidRPr="00B90BC5">
        <w:t xml:space="preserve"> </w:t>
      </w:r>
      <w:r w:rsidRPr="00200561">
        <w:t>Jointly or</w:t>
      </w:r>
      <w:r>
        <w:t>ganized by State Resource Centre (SRC) T</w:t>
      </w:r>
      <w:r w:rsidRPr="00200561">
        <w:t>hiruvanthapuram,</w:t>
      </w:r>
      <w:r>
        <w:t xml:space="preserve"> </w:t>
      </w:r>
      <w:r w:rsidRPr="00200561">
        <w:t xml:space="preserve">Department of </w:t>
      </w:r>
      <w:r>
        <w:t>L</w:t>
      </w:r>
      <w:r w:rsidRPr="00200561">
        <w:t>ifelong learning and</w:t>
      </w:r>
      <w:r>
        <w:t xml:space="preserve"> Extension, Institute of Research in Learning Disabilities, Mahatma Gandhi  University and  Chair for Gandhi</w:t>
      </w:r>
      <w:r w:rsidRPr="00200561">
        <w:t>an</w:t>
      </w:r>
      <w:r>
        <w:t xml:space="preserve"> Studies and Researches, University of C</w:t>
      </w:r>
      <w:r w:rsidRPr="00200561">
        <w:t>alicut</w:t>
      </w:r>
    </w:p>
    <w:p w:rsidR="0021704F" w:rsidRDefault="0021704F" w:rsidP="00046347">
      <w:pPr>
        <w:pStyle w:val="divdocumentdivheading"/>
        <w:tabs>
          <w:tab w:val="left" w:pos="2842"/>
          <w:tab w:val="left" w:pos="9160"/>
        </w:tabs>
        <w:spacing w:before="240" w:line="360" w:lineRule="atLeast"/>
        <w:jc w:val="both"/>
        <w:rPr>
          <w:strike/>
          <w:color w:val="000000"/>
          <w:sz w:val="32"/>
        </w:rPr>
      </w:pPr>
    </w:p>
    <w:p w:rsidR="0021704F" w:rsidRDefault="0021704F" w:rsidP="00046347">
      <w:pPr>
        <w:pStyle w:val="divdocumentdivheading"/>
        <w:tabs>
          <w:tab w:val="left" w:pos="2842"/>
          <w:tab w:val="left" w:pos="9160"/>
        </w:tabs>
        <w:spacing w:before="240" w:line="360" w:lineRule="atLeast"/>
        <w:jc w:val="both"/>
        <w:rPr>
          <w:strike/>
          <w:color w:val="000000"/>
          <w:sz w:val="32"/>
        </w:rPr>
      </w:pPr>
    </w:p>
    <w:p w:rsidR="00E15514" w:rsidRPr="00630C9A" w:rsidRDefault="00DA04DE" w:rsidP="00046347">
      <w:pPr>
        <w:pStyle w:val="divdocumentdivheading"/>
        <w:tabs>
          <w:tab w:val="left" w:pos="2842"/>
          <w:tab w:val="left" w:pos="9160"/>
        </w:tabs>
        <w:spacing w:before="240" w:line="360" w:lineRule="atLeast"/>
        <w:jc w:val="both"/>
        <w:rPr>
          <w:b/>
          <w:bCs/>
          <w:smallCaps/>
        </w:rPr>
      </w:pPr>
      <w:r>
        <w:rPr>
          <w:strike/>
          <w:color w:val="000000"/>
          <w:sz w:val="32"/>
        </w:rPr>
        <w:lastRenderedPageBreak/>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Seminar Participation   </w:t>
      </w:r>
      <w:r w:rsidRPr="00630C9A">
        <w:rPr>
          <w:b/>
          <w:bCs/>
          <w:strike/>
          <w:color w:val="000000"/>
          <w:sz w:val="32"/>
        </w:rPr>
        <w:tab/>
      </w:r>
    </w:p>
    <w:p w:rsidR="00AF592B" w:rsidRDefault="003635D8" w:rsidP="00046347">
      <w:pPr>
        <w:pStyle w:val="divdocumentulli"/>
        <w:numPr>
          <w:ilvl w:val="0"/>
          <w:numId w:val="13"/>
        </w:numPr>
        <w:spacing w:line="360" w:lineRule="atLeast"/>
        <w:ind w:left="460" w:hanging="210"/>
        <w:jc w:val="both"/>
      </w:pPr>
      <w:r>
        <w:t>International workshop on Understanding and supporting children with Autism organized by School of behavioural Sciences, Kottayam, Kerala and University of Northampton , UK on 28</w:t>
      </w:r>
      <w:r w:rsidRPr="003635D8">
        <w:rPr>
          <w:vertAlign w:val="superscript"/>
        </w:rPr>
        <w:t>th</w:t>
      </w:r>
      <w:r>
        <w:t xml:space="preserve"> September 2017</w:t>
      </w:r>
    </w:p>
    <w:p w:rsidR="00AF592B" w:rsidRDefault="00AF592B" w:rsidP="00046347">
      <w:pPr>
        <w:pStyle w:val="divdocumentulli"/>
        <w:numPr>
          <w:ilvl w:val="0"/>
          <w:numId w:val="13"/>
        </w:numPr>
        <w:spacing w:line="360" w:lineRule="atLeast"/>
        <w:ind w:left="460" w:hanging="210"/>
        <w:jc w:val="both"/>
      </w:pPr>
      <w:r>
        <w:t xml:space="preserve">One day seminar on </w:t>
      </w:r>
      <w:r w:rsidRPr="00AF592B">
        <w:rPr>
          <w:b/>
          <w:bCs/>
        </w:rPr>
        <w:t>Down Syndrome : Intervention and Management</w:t>
      </w:r>
      <w:r>
        <w:t xml:space="preserve"> organized by School of Behavioural Sciences, Mahatma Gandhi University, Kottayam ,Kerala in association with Research Forum, and IAP Neurology Chapter, Kerala on 21</w:t>
      </w:r>
      <w:r w:rsidRPr="00AF592B">
        <w:rPr>
          <w:vertAlign w:val="superscript"/>
        </w:rPr>
        <w:t>st</w:t>
      </w:r>
      <w:r>
        <w:t xml:space="preserve"> March 2017.</w:t>
      </w:r>
    </w:p>
    <w:p w:rsidR="005D32CE" w:rsidRDefault="00DA04DE" w:rsidP="00046347">
      <w:pPr>
        <w:pStyle w:val="divdocumentulli"/>
        <w:numPr>
          <w:ilvl w:val="0"/>
          <w:numId w:val="13"/>
        </w:numPr>
        <w:spacing w:line="360" w:lineRule="atLeast"/>
        <w:ind w:left="460" w:hanging="210"/>
        <w:jc w:val="both"/>
      </w:pPr>
      <w:r>
        <w:t xml:space="preserve">International conference on </w:t>
      </w:r>
      <w:r>
        <w:rPr>
          <w:rStyle w:val="strong"/>
          <w:b/>
          <w:bCs/>
        </w:rPr>
        <w:t xml:space="preserve">Inclusion Beyond Boarders </w:t>
      </w:r>
      <w:r>
        <w:t>(23rd,24th&amp;25th February 2017) organized by School of Behavioural Sciences, Mahatma Gandhi University,</w:t>
      </w:r>
      <w:r w:rsidR="00AF592B">
        <w:t xml:space="preserve"> Kottayam, </w:t>
      </w:r>
      <w:r>
        <w:t xml:space="preserve"> Kerala in association with Rehabilitation Council of India, Institute of Research in Learning Disability and Teacher Training Colleges in Special Education Under Faculty of Behavioural Sciences</w:t>
      </w:r>
      <w:r w:rsidR="005D32CE">
        <w:t>.</w:t>
      </w:r>
    </w:p>
    <w:p w:rsidR="00B6223E" w:rsidRDefault="00AF592B" w:rsidP="00046347">
      <w:pPr>
        <w:pStyle w:val="divdocumentulli"/>
        <w:numPr>
          <w:ilvl w:val="0"/>
          <w:numId w:val="13"/>
        </w:numPr>
        <w:spacing w:line="360" w:lineRule="atLeast"/>
        <w:ind w:left="460" w:hanging="210"/>
        <w:jc w:val="both"/>
      </w:pPr>
      <w:r>
        <w:t xml:space="preserve">Workshop on </w:t>
      </w:r>
      <w:r w:rsidRPr="00AF592B">
        <w:rPr>
          <w:b/>
          <w:bCs/>
        </w:rPr>
        <w:t>Research methodology and statistics</w:t>
      </w:r>
      <w:r>
        <w:t xml:space="preserve"> organized by School of Behavioural sciences, Mahatma Gandhi University, Kottayam, Kerala on 16</w:t>
      </w:r>
      <w:r w:rsidRPr="00AF592B">
        <w:rPr>
          <w:vertAlign w:val="superscript"/>
        </w:rPr>
        <w:t>th</w:t>
      </w:r>
      <w:r>
        <w:t xml:space="preserve"> and 17</w:t>
      </w:r>
      <w:r w:rsidRPr="00AF592B">
        <w:rPr>
          <w:vertAlign w:val="superscript"/>
        </w:rPr>
        <w:t>th</w:t>
      </w:r>
      <w:r>
        <w:t xml:space="preserve"> January 2017. </w:t>
      </w:r>
    </w:p>
    <w:p w:rsidR="00E15514" w:rsidRDefault="005D32CE" w:rsidP="00046347">
      <w:pPr>
        <w:pStyle w:val="divdocumentulli"/>
        <w:numPr>
          <w:ilvl w:val="0"/>
          <w:numId w:val="13"/>
        </w:numPr>
        <w:spacing w:line="360" w:lineRule="atLeast"/>
        <w:ind w:left="460" w:hanging="210"/>
        <w:jc w:val="both"/>
      </w:pPr>
      <w:r>
        <w:t xml:space="preserve">One day national level </w:t>
      </w:r>
      <w:r w:rsidRPr="00AF592B">
        <w:rPr>
          <w:b/>
          <w:bCs/>
        </w:rPr>
        <w:t>community living programme</w:t>
      </w:r>
      <w:r>
        <w:t>, conducted by School of behavioural sciences, Mahatma Gandhi University at Munnar, Idukki districts, Kerala on 17</w:t>
      </w:r>
      <w:r w:rsidRPr="005D32CE">
        <w:rPr>
          <w:vertAlign w:val="superscript"/>
        </w:rPr>
        <w:t>th</w:t>
      </w:r>
      <w:r>
        <w:t xml:space="preserve"> </w:t>
      </w:r>
      <w:r w:rsidR="00AD68B2">
        <w:t xml:space="preserve">December 2016. </w:t>
      </w:r>
      <w:r w:rsidR="00DA04DE">
        <w:t xml:space="preserve"> </w:t>
      </w:r>
    </w:p>
    <w:p w:rsidR="005D32CE" w:rsidRDefault="005D32CE" w:rsidP="003635D8">
      <w:pPr>
        <w:pStyle w:val="divdocumentulli"/>
        <w:numPr>
          <w:ilvl w:val="0"/>
          <w:numId w:val="13"/>
        </w:numPr>
        <w:spacing w:line="360" w:lineRule="atLeast"/>
        <w:ind w:left="426" w:hanging="210"/>
        <w:jc w:val="both"/>
      </w:pPr>
      <w:r>
        <w:t xml:space="preserve">One day national seminar on </w:t>
      </w:r>
      <w:r w:rsidRPr="00AF592B">
        <w:rPr>
          <w:b/>
          <w:bCs/>
        </w:rPr>
        <w:t>Trends and developments in the education of children with Learning Disabilities</w:t>
      </w:r>
      <w:r>
        <w:t xml:space="preserve"> organized by Department of Life Long Learning and Extension,  Institute of Research in Learning Disabilities and school of Behavioural sciences, mahatma Gandhi University , Kottayam, Kerala on 7</w:t>
      </w:r>
      <w:r w:rsidRPr="005D32CE">
        <w:rPr>
          <w:vertAlign w:val="superscript"/>
        </w:rPr>
        <w:t>th</w:t>
      </w:r>
      <w:r>
        <w:t xml:space="preserve"> May 2016  </w:t>
      </w:r>
    </w:p>
    <w:p w:rsidR="00E15514" w:rsidRDefault="00DA04DE" w:rsidP="00046347">
      <w:pPr>
        <w:pStyle w:val="divdocumentulli"/>
        <w:numPr>
          <w:ilvl w:val="0"/>
          <w:numId w:val="13"/>
        </w:numPr>
        <w:spacing w:line="360" w:lineRule="atLeast"/>
        <w:ind w:left="460" w:hanging="210"/>
        <w:jc w:val="both"/>
      </w:pPr>
      <w:r>
        <w:t xml:space="preserve">National conference on </w:t>
      </w:r>
      <w:r>
        <w:rPr>
          <w:rStyle w:val="strong"/>
          <w:b/>
          <w:bCs/>
        </w:rPr>
        <w:t xml:space="preserve">Models Of Best Practice In Empowerment Of Persons With Disabilities </w:t>
      </w:r>
      <w:r>
        <w:t xml:space="preserve">(16th&amp;17th October 2015) organized by National Institute for Empowerment of Persons With Multiple Disabilities (NIEPMD), DEPwD, MSJ&amp;E, Govt. of India, Chennai, Tamilnadu&amp; Inter University </w:t>
      </w:r>
      <w:r w:rsidR="003635D8">
        <w:t>Centre</w:t>
      </w:r>
      <w:r>
        <w:t xml:space="preserve"> For </w:t>
      </w:r>
      <w:r w:rsidR="003635D8">
        <w:t xml:space="preserve">Disability Studies (IUCDS), Mahatma Gandhi </w:t>
      </w:r>
      <w:r>
        <w:t xml:space="preserve">University, Kottayam, Kerala. </w:t>
      </w:r>
    </w:p>
    <w:p w:rsidR="00E15514" w:rsidRDefault="00DA04DE" w:rsidP="00046347">
      <w:pPr>
        <w:pStyle w:val="divdocumentulli"/>
        <w:numPr>
          <w:ilvl w:val="0"/>
          <w:numId w:val="13"/>
        </w:numPr>
        <w:spacing w:line="360" w:lineRule="atLeast"/>
        <w:ind w:left="460" w:hanging="210"/>
        <w:jc w:val="both"/>
      </w:pPr>
      <w:r>
        <w:t xml:space="preserve">Two day international workshop on building up research (August 12th&amp; 13th in 2013, Kerala) </w:t>
      </w:r>
      <w:r>
        <w:rPr>
          <w:rStyle w:val="strong"/>
          <w:b/>
          <w:bCs/>
        </w:rPr>
        <w:t xml:space="preserve">Search, Research Present &amp; Publish </w:t>
      </w:r>
      <w:r>
        <w:t xml:space="preserve">conducted by School of Behavioural Sciences, Mahatma Gandhi University, Kerala. </w:t>
      </w:r>
    </w:p>
    <w:p w:rsidR="00E15514" w:rsidRDefault="00DA04DE" w:rsidP="00046347">
      <w:pPr>
        <w:pStyle w:val="divdocumentulli"/>
        <w:numPr>
          <w:ilvl w:val="0"/>
          <w:numId w:val="13"/>
        </w:numPr>
        <w:spacing w:line="360" w:lineRule="atLeast"/>
        <w:ind w:left="460" w:hanging="210"/>
        <w:jc w:val="both"/>
      </w:pPr>
      <w:r>
        <w:t xml:space="preserve">UGC Sponsored National Seminar on </w:t>
      </w:r>
      <w:r>
        <w:rPr>
          <w:rStyle w:val="strong"/>
          <w:b/>
          <w:bCs/>
        </w:rPr>
        <w:t xml:space="preserve">Learning Disability: No Child Left Behind </w:t>
      </w:r>
      <w:r>
        <w:t xml:space="preserve">. 27-28, June 2013. St. Thomas college of Teacher Education, Pala, Kottayam, Kerala. </w:t>
      </w:r>
    </w:p>
    <w:p w:rsidR="00E15514" w:rsidRDefault="00DA04DE" w:rsidP="00046347">
      <w:pPr>
        <w:pStyle w:val="divdocumentulli"/>
        <w:numPr>
          <w:ilvl w:val="0"/>
          <w:numId w:val="13"/>
        </w:numPr>
        <w:spacing w:line="360" w:lineRule="atLeast"/>
        <w:ind w:left="460" w:hanging="210"/>
        <w:jc w:val="both"/>
      </w:pPr>
      <w:r>
        <w:t xml:space="preserve">One day state level workshop on </w:t>
      </w:r>
      <w:r>
        <w:rPr>
          <w:rStyle w:val="strong"/>
          <w:b/>
          <w:bCs/>
        </w:rPr>
        <w:t xml:space="preserve">Right to Education </w:t>
      </w:r>
      <w:r w:rsidR="002A402C">
        <w:rPr>
          <w:rStyle w:val="strong"/>
          <w:b/>
          <w:bCs/>
        </w:rPr>
        <w:t xml:space="preserve">Act. </w:t>
      </w:r>
      <w:r>
        <w:t xml:space="preserve">Organized by (March 23, 2012, Kerala) National Trust for the Welfare of Person with Autism, Cerebral Palsy, Mental Retardation and Multiple Disabilities.(Ministry of Social Justice and Empowerment, Govt. of India) </w:t>
      </w:r>
    </w:p>
    <w:p w:rsidR="007467AE" w:rsidRDefault="007467AE" w:rsidP="00046347">
      <w:pPr>
        <w:pStyle w:val="divdocumentulli"/>
        <w:numPr>
          <w:ilvl w:val="0"/>
          <w:numId w:val="13"/>
        </w:numPr>
        <w:spacing w:line="360" w:lineRule="atLeast"/>
        <w:ind w:left="460" w:hanging="210"/>
        <w:jc w:val="both"/>
      </w:pPr>
      <w:r>
        <w:lastRenderedPageBreak/>
        <w:t xml:space="preserve">National seminar on </w:t>
      </w:r>
      <w:r w:rsidRPr="007D00BD">
        <w:rPr>
          <w:b/>
          <w:bCs/>
        </w:rPr>
        <w:t xml:space="preserve">Management of Learning disabilities </w:t>
      </w:r>
      <w:r>
        <w:t>organized by School of Behavioural sciences, Mahatma Gandhi University Kottayam, Kerala on 22</w:t>
      </w:r>
      <w:r w:rsidRPr="007467AE">
        <w:rPr>
          <w:vertAlign w:val="superscript"/>
        </w:rPr>
        <w:t>nd</w:t>
      </w:r>
      <w:r>
        <w:t xml:space="preserve"> March 2011 </w:t>
      </w:r>
    </w:p>
    <w:p w:rsidR="003D4848" w:rsidRDefault="003D4848" w:rsidP="00046347">
      <w:pPr>
        <w:pStyle w:val="divdocumentulli"/>
        <w:numPr>
          <w:ilvl w:val="0"/>
          <w:numId w:val="13"/>
        </w:numPr>
        <w:spacing w:line="360" w:lineRule="atLeast"/>
        <w:ind w:left="460" w:hanging="210"/>
        <w:jc w:val="both"/>
      </w:pPr>
      <w:r>
        <w:t xml:space="preserve">State level seminar on </w:t>
      </w:r>
      <w:r w:rsidRPr="007D00BD">
        <w:rPr>
          <w:b/>
          <w:bCs/>
        </w:rPr>
        <w:t>“ Behavioural problems of school students in the emerging social scenario- Assessment and remedial measures”</w:t>
      </w:r>
      <w:r>
        <w:t xml:space="preserve"> organized by All Kerala training college teachers association and School of behavioural sciences, Mahatma Gandhi University, Kottayam, Kerala on 19</w:t>
      </w:r>
      <w:r w:rsidRPr="003D4848">
        <w:rPr>
          <w:vertAlign w:val="superscript"/>
        </w:rPr>
        <w:t>th</w:t>
      </w:r>
      <w:r>
        <w:t xml:space="preserve"> October 2009</w:t>
      </w:r>
    </w:p>
    <w:p w:rsidR="00046347" w:rsidRPr="00630C9A" w:rsidRDefault="003D4848" w:rsidP="00630C9A">
      <w:pPr>
        <w:pStyle w:val="divdocumentulli"/>
        <w:numPr>
          <w:ilvl w:val="0"/>
          <w:numId w:val="13"/>
        </w:numPr>
        <w:spacing w:line="360" w:lineRule="atLeast"/>
        <w:ind w:left="460" w:hanging="210"/>
        <w:jc w:val="both"/>
      </w:pPr>
      <w:r>
        <w:t>Three-day “</w:t>
      </w:r>
      <w:r w:rsidR="003635D8">
        <w:rPr>
          <w:b/>
          <w:bCs/>
        </w:rPr>
        <w:t>S</w:t>
      </w:r>
      <w:r w:rsidRPr="007D00BD">
        <w:rPr>
          <w:b/>
          <w:bCs/>
        </w:rPr>
        <w:t>tate level training of young master trainers in disaster management</w:t>
      </w:r>
      <w:r>
        <w:t>” under UNDP- Govt .of Kerala DRM programme on 26</w:t>
      </w:r>
      <w:r w:rsidRPr="003D4848">
        <w:rPr>
          <w:vertAlign w:val="superscript"/>
        </w:rPr>
        <w:t>th</w:t>
      </w:r>
      <w:r>
        <w:t>,27</w:t>
      </w:r>
      <w:r w:rsidRPr="003D4848">
        <w:rPr>
          <w:vertAlign w:val="superscript"/>
        </w:rPr>
        <w:t>th</w:t>
      </w:r>
      <w:r>
        <w:t xml:space="preserve"> and 28</w:t>
      </w:r>
      <w:r w:rsidRPr="003D4848">
        <w:rPr>
          <w:vertAlign w:val="superscript"/>
        </w:rPr>
        <w:t>th</w:t>
      </w:r>
      <w:r>
        <w:t xml:space="preserve"> June ,2008</w:t>
      </w:r>
    </w:p>
    <w:p w:rsidR="00E15514" w:rsidRPr="00630C9A" w:rsidRDefault="00DA04DE">
      <w:pPr>
        <w:pStyle w:val="divdocumentdivheading"/>
        <w:tabs>
          <w:tab w:val="left" w:pos="3254"/>
          <w:tab w:val="left" w:pos="9160"/>
        </w:tabs>
        <w:spacing w:before="240" w:line="360" w:lineRule="atLeast"/>
        <w:jc w:val="center"/>
        <w:rPr>
          <w:b/>
          <w:bCs/>
          <w:smallCaps/>
        </w:rPr>
      </w:pPr>
      <w:r>
        <w:rPr>
          <w:smallCaps/>
        </w:rPr>
        <w:t xml:space="preserve"> </w:t>
      </w:r>
      <w:r>
        <w:rPr>
          <w:strike/>
          <w:color w:val="000000"/>
          <w:sz w:val="32"/>
        </w:rPr>
        <w:tab/>
      </w:r>
      <w:r>
        <w:rPr>
          <w:rStyle w:val="divdocumentdivsectiontitle"/>
          <w:smallCaps/>
          <w:shd w:val="clear" w:color="auto" w:fill="FFFFFF"/>
        </w:rPr>
        <w:t xml:space="preserve">   </w:t>
      </w:r>
      <w:r w:rsidRPr="00630C9A">
        <w:rPr>
          <w:rStyle w:val="divdocumentdivsectiontitle"/>
          <w:b/>
          <w:bCs/>
          <w:smallCaps/>
          <w:shd w:val="clear" w:color="auto" w:fill="FFFFFF"/>
        </w:rPr>
        <w:t xml:space="preserve">Computer Skills   </w:t>
      </w:r>
      <w:r w:rsidRPr="00630C9A">
        <w:rPr>
          <w:b/>
          <w:bCs/>
          <w:strike/>
          <w:color w:val="000000"/>
          <w:sz w:val="32"/>
        </w:rPr>
        <w:tab/>
      </w:r>
    </w:p>
    <w:p w:rsidR="00E15514" w:rsidRDefault="00DA04DE" w:rsidP="00046347">
      <w:pPr>
        <w:pStyle w:val="p"/>
        <w:spacing w:line="360" w:lineRule="atLeast"/>
        <w:jc w:val="both"/>
      </w:pPr>
      <w:r>
        <w:rPr>
          <w:rStyle w:val="strong"/>
          <w:b/>
          <w:bCs/>
        </w:rPr>
        <w:t xml:space="preserve">Operating Systems: </w:t>
      </w:r>
      <w:r>
        <w:t xml:space="preserve">Windows XP, Windows 8 and Windows 10 </w:t>
      </w:r>
    </w:p>
    <w:p w:rsidR="00E15514" w:rsidRDefault="00DA04DE" w:rsidP="00046347">
      <w:pPr>
        <w:pStyle w:val="p"/>
        <w:spacing w:line="360" w:lineRule="atLeast"/>
        <w:jc w:val="both"/>
      </w:pPr>
      <w:r>
        <w:rPr>
          <w:rStyle w:val="strong"/>
          <w:b/>
          <w:bCs/>
        </w:rPr>
        <w:t xml:space="preserve">Internet: </w:t>
      </w:r>
      <w:r>
        <w:t xml:space="preserve">Email Configuring, Search Engine Optimization, Social Networking </w:t>
      </w:r>
    </w:p>
    <w:p w:rsidR="00046347" w:rsidRPr="00630C9A" w:rsidRDefault="00DA04DE" w:rsidP="00630C9A">
      <w:pPr>
        <w:pStyle w:val="p"/>
        <w:spacing w:line="360" w:lineRule="atLeast"/>
        <w:jc w:val="both"/>
      </w:pPr>
      <w:r>
        <w:rPr>
          <w:rStyle w:val="strong"/>
          <w:b/>
          <w:bCs/>
        </w:rPr>
        <w:t xml:space="preserve">Applications: </w:t>
      </w:r>
      <w:r>
        <w:t xml:space="preserve">M S Office </w:t>
      </w:r>
    </w:p>
    <w:p w:rsidR="00E15514" w:rsidRDefault="00DA04DE">
      <w:pPr>
        <w:pStyle w:val="divdocumentdivheading"/>
        <w:tabs>
          <w:tab w:val="left" w:pos="2888"/>
          <w:tab w:val="left" w:pos="9160"/>
        </w:tabs>
        <w:spacing w:before="240" w:line="360" w:lineRule="atLeast"/>
        <w:jc w:val="center"/>
        <w:rPr>
          <w:smallCaps/>
        </w:rPr>
      </w:pPr>
      <w:r>
        <w:rPr>
          <w:smallCaps/>
        </w:rPr>
        <w:t xml:space="preserve"> </w:t>
      </w:r>
      <w:r>
        <w:rPr>
          <w:strike/>
          <w:color w:val="000000"/>
          <w:sz w:val="32"/>
        </w:rPr>
        <w:tab/>
      </w:r>
      <w:r>
        <w:rPr>
          <w:rStyle w:val="divdocumentdivsectiontitle"/>
          <w:smallCaps/>
          <w:shd w:val="clear" w:color="auto" w:fill="FFFFFF"/>
        </w:rPr>
        <w:t xml:space="preserve">   Personal Information   </w:t>
      </w:r>
      <w:r>
        <w:rPr>
          <w:strike/>
          <w:color w:val="000000"/>
          <w:sz w:val="32"/>
        </w:rPr>
        <w:tab/>
      </w:r>
    </w:p>
    <w:p w:rsidR="008625A5" w:rsidRDefault="008625A5" w:rsidP="00046347">
      <w:pPr>
        <w:pStyle w:val="p"/>
        <w:spacing w:line="360" w:lineRule="atLeast"/>
      </w:pPr>
    </w:p>
    <w:p w:rsidR="00487164" w:rsidRDefault="00487164" w:rsidP="00046347">
      <w:pPr>
        <w:pStyle w:val="p"/>
        <w:spacing w:line="360" w:lineRule="atLeast"/>
        <w:sectPr w:rsidR="00487164" w:rsidSect="00E15514">
          <w:footerReference w:type="default" r:id="rId11"/>
          <w:pgSz w:w="12240" w:h="15840"/>
          <w:pgMar w:top="1160" w:right="1540" w:bottom="1160" w:left="1540" w:header="720" w:footer="720" w:gutter="0"/>
          <w:cols w:space="720"/>
        </w:sectPr>
      </w:pPr>
    </w:p>
    <w:tbl>
      <w:tblPr>
        <w:tblStyle w:val="divdocumenttable"/>
        <w:tblW w:w="0" w:type="auto"/>
        <w:tblLook w:val="04A0"/>
      </w:tblPr>
      <w:tblGrid>
        <w:gridCol w:w="4688"/>
        <w:gridCol w:w="4688"/>
      </w:tblGrid>
      <w:tr w:rsidR="002A50C5" w:rsidTr="00487164">
        <w:tc>
          <w:tcPr>
            <w:tcW w:w="4688" w:type="dxa"/>
          </w:tcPr>
          <w:p w:rsidR="002A50C5" w:rsidRPr="00487164" w:rsidRDefault="002A50C5" w:rsidP="003635D8">
            <w:pPr>
              <w:pStyle w:val="p"/>
              <w:spacing w:line="360" w:lineRule="auto"/>
            </w:pPr>
            <w:r w:rsidRPr="00487164">
              <w:lastRenderedPageBreak/>
              <w:t>Name:</w:t>
            </w:r>
          </w:p>
        </w:tc>
        <w:tc>
          <w:tcPr>
            <w:tcW w:w="4688" w:type="dxa"/>
          </w:tcPr>
          <w:p w:rsidR="002A50C5" w:rsidRPr="00487164" w:rsidRDefault="002A50C5" w:rsidP="00487164">
            <w:pPr>
              <w:pStyle w:val="p"/>
              <w:spacing w:line="240" w:lineRule="auto"/>
            </w:pPr>
            <w:r w:rsidRPr="00487164">
              <w:rPr>
                <w:rStyle w:val="strong"/>
              </w:rPr>
              <w:t>Jibin George</w:t>
            </w:r>
          </w:p>
        </w:tc>
      </w:tr>
      <w:tr w:rsidR="002A50C5" w:rsidTr="00487164">
        <w:tc>
          <w:tcPr>
            <w:tcW w:w="4688" w:type="dxa"/>
          </w:tcPr>
          <w:p w:rsidR="002A50C5" w:rsidRPr="00487164" w:rsidRDefault="002A50C5" w:rsidP="00487164">
            <w:pPr>
              <w:pStyle w:val="divdocumentdivheading"/>
              <w:tabs>
                <w:tab w:val="left" w:pos="3579"/>
                <w:tab w:val="left" w:pos="9160"/>
              </w:tabs>
              <w:spacing w:before="240" w:line="360" w:lineRule="auto"/>
              <w:rPr>
                <w:strike/>
                <w:color w:val="000000"/>
                <w:sz w:val="32"/>
              </w:rPr>
            </w:pPr>
            <w:r w:rsidRPr="00487164">
              <w:t>Father's Name:</w:t>
            </w:r>
          </w:p>
        </w:tc>
        <w:tc>
          <w:tcPr>
            <w:tcW w:w="4688" w:type="dxa"/>
          </w:tcPr>
          <w:p w:rsidR="00ED2EEB" w:rsidRPr="00487164" w:rsidRDefault="00ED2EEB" w:rsidP="00487164">
            <w:pPr>
              <w:pStyle w:val="p"/>
              <w:spacing w:line="240" w:lineRule="auto"/>
              <w:rPr>
                <w:rStyle w:val="strong"/>
              </w:rPr>
            </w:pPr>
          </w:p>
          <w:p w:rsidR="002A50C5" w:rsidRPr="00487164" w:rsidRDefault="002A50C5" w:rsidP="00487164">
            <w:pPr>
              <w:pStyle w:val="p"/>
              <w:spacing w:line="240" w:lineRule="auto"/>
            </w:pPr>
            <w:r w:rsidRPr="00487164">
              <w:rPr>
                <w:rStyle w:val="strong"/>
              </w:rPr>
              <w:t>P J George</w:t>
            </w:r>
          </w:p>
        </w:tc>
      </w:tr>
      <w:tr w:rsidR="002A50C5" w:rsidTr="00487164">
        <w:tc>
          <w:tcPr>
            <w:tcW w:w="4688" w:type="dxa"/>
          </w:tcPr>
          <w:p w:rsidR="002A50C5" w:rsidRPr="00487164" w:rsidRDefault="002A50C5" w:rsidP="00487164">
            <w:pPr>
              <w:pStyle w:val="p"/>
              <w:spacing w:line="360" w:lineRule="auto"/>
            </w:pPr>
            <w:r w:rsidRPr="00487164">
              <w:t>Date of Birth</w:t>
            </w:r>
            <w:r w:rsidR="00487164" w:rsidRPr="00487164">
              <w:t>:</w:t>
            </w:r>
          </w:p>
        </w:tc>
        <w:tc>
          <w:tcPr>
            <w:tcW w:w="4688" w:type="dxa"/>
          </w:tcPr>
          <w:p w:rsidR="002A50C5" w:rsidRPr="00487164" w:rsidRDefault="002A50C5" w:rsidP="00487164">
            <w:pPr>
              <w:pStyle w:val="divdocumentdivheading"/>
              <w:tabs>
                <w:tab w:val="left" w:pos="3579"/>
                <w:tab w:val="left" w:pos="9160"/>
              </w:tabs>
              <w:spacing w:line="240" w:lineRule="auto"/>
              <w:rPr>
                <w:strike/>
                <w:color w:val="000000"/>
                <w:sz w:val="32"/>
              </w:rPr>
            </w:pPr>
            <w:r w:rsidRPr="00487164">
              <w:rPr>
                <w:rStyle w:val="strong"/>
              </w:rPr>
              <w:t>18 /May /1988</w:t>
            </w:r>
          </w:p>
        </w:tc>
      </w:tr>
      <w:tr w:rsidR="002A50C5" w:rsidTr="00487164">
        <w:tc>
          <w:tcPr>
            <w:tcW w:w="4688" w:type="dxa"/>
          </w:tcPr>
          <w:p w:rsidR="002A50C5" w:rsidRPr="00487164" w:rsidRDefault="002A50C5" w:rsidP="00487164">
            <w:pPr>
              <w:pStyle w:val="divdocumentdivheading"/>
              <w:tabs>
                <w:tab w:val="left" w:pos="3579"/>
                <w:tab w:val="left" w:pos="9160"/>
              </w:tabs>
              <w:spacing w:before="240" w:line="360" w:lineRule="auto"/>
              <w:rPr>
                <w:strike/>
                <w:color w:val="000000"/>
                <w:sz w:val="32"/>
              </w:rPr>
            </w:pPr>
            <w:r w:rsidRPr="00487164">
              <w:t>Sex:</w:t>
            </w:r>
          </w:p>
        </w:tc>
        <w:tc>
          <w:tcPr>
            <w:tcW w:w="4688" w:type="dxa"/>
          </w:tcPr>
          <w:p w:rsidR="002A50C5" w:rsidRPr="00487164" w:rsidRDefault="002A50C5" w:rsidP="00487164">
            <w:pPr>
              <w:pStyle w:val="divdocumentdivheading"/>
              <w:tabs>
                <w:tab w:val="left" w:pos="3579"/>
                <w:tab w:val="left" w:pos="9160"/>
              </w:tabs>
              <w:spacing w:before="240" w:line="240" w:lineRule="auto"/>
              <w:rPr>
                <w:strike/>
                <w:color w:val="000000"/>
                <w:sz w:val="32"/>
              </w:rPr>
            </w:pPr>
            <w:r w:rsidRPr="00487164">
              <w:rPr>
                <w:rStyle w:val="strong"/>
              </w:rPr>
              <w:t>Male</w:t>
            </w:r>
          </w:p>
        </w:tc>
      </w:tr>
      <w:tr w:rsidR="002A50C5" w:rsidTr="00487164">
        <w:tc>
          <w:tcPr>
            <w:tcW w:w="4688" w:type="dxa"/>
          </w:tcPr>
          <w:p w:rsidR="002A50C5" w:rsidRPr="00487164" w:rsidRDefault="002A50C5" w:rsidP="00487164">
            <w:pPr>
              <w:pStyle w:val="p"/>
              <w:spacing w:line="360" w:lineRule="auto"/>
            </w:pPr>
            <w:r w:rsidRPr="00487164">
              <w:t>Marital Status:</w:t>
            </w:r>
          </w:p>
        </w:tc>
        <w:tc>
          <w:tcPr>
            <w:tcW w:w="4688" w:type="dxa"/>
          </w:tcPr>
          <w:p w:rsidR="002A50C5" w:rsidRPr="00487164" w:rsidRDefault="002A50C5" w:rsidP="00487164">
            <w:pPr>
              <w:pStyle w:val="p"/>
              <w:spacing w:line="240" w:lineRule="auto"/>
            </w:pPr>
            <w:r w:rsidRPr="00487164">
              <w:rPr>
                <w:rStyle w:val="strong"/>
              </w:rPr>
              <w:t>Married</w:t>
            </w:r>
          </w:p>
        </w:tc>
      </w:tr>
      <w:tr w:rsidR="002A50C5" w:rsidTr="00487164">
        <w:trPr>
          <w:trHeight w:val="333"/>
        </w:trPr>
        <w:tc>
          <w:tcPr>
            <w:tcW w:w="4688" w:type="dxa"/>
          </w:tcPr>
          <w:p w:rsidR="002A50C5" w:rsidRPr="00487164" w:rsidRDefault="002A50C5" w:rsidP="00487164">
            <w:pPr>
              <w:pStyle w:val="p"/>
              <w:spacing w:line="240" w:lineRule="auto"/>
            </w:pPr>
            <w:r w:rsidRPr="00487164">
              <w:t>Nationality:</w:t>
            </w:r>
          </w:p>
        </w:tc>
        <w:tc>
          <w:tcPr>
            <w:tcW w:w="4688" w:type="dxa"/>
          </w:tcPr>
          <w:p w:rsidR="00ED2EEB" w:rsidRPr="00487164" w:rsidRDefault="00ED2EEB" w:rsidP="00487164">
            <w:pPr>
              <w:pStyle w:val="divdocumentdivheading"/>
              <w:tabs>
                <w:tab w:val="left" w:pos="3579"/>
                <w:tab w:val="left" w:pos="9160"/>
              </w:tabs>
              <w:spacing w:line="240" w:lineRule="auto"/>
            </w:pPr>
            <w:r w:rsidRPr="00487164">
              <w:t>Indian</w:t>
            </w:r>
          </w:p>
        </w:tc>
      </w:tr>
      <w:tr w:rsidR="002A50C5" w:rsidTr="00487164">
        <w:tc>
          <w:tcPr>
            <w:tcW w:w="4688" w:type="dxa"/>
          </w:tcPr>
          <w:p w:rsidR="002A50C5" w:rsidRPr="00487164" w:rsidRDefault="002A50C5" w:rsidP="00487164">
            <w:pPr>
              <w:pStyle w:val="p"/>
              <w:spacing w:line="360" w:lineRule="auto"/>
            </w:pPr>
            <w:r w:rsidRPr="00487164">
              <w:t>Religion:</w:t>
            </w:r>
          </w:p>
        </w:tc>
        <w:tc>
          <w:tcPr>
            <w:tcW w:w="4688" w:type="dxa"/>
          </w:tcPr>
          <w:p w:rsidR="002A50C5" w:rsidRPr="00487164" w:rsidRDefault="00ED2EEB" w:rsidP="00487164">
            <w:pPr>
              <w:spacing w:line="240" w:lineRule="auto"/>
            </w:pPr>
            <w:r w:rsidRPr="00487164">
              <w:rPr>
                <w:rStyle w:val="strong"/>
              </w:rPr>
              <w:t>Christian</w:t>
            </w:r>
          </w:p>
        </w:tc>
      </w:tr>
      <w:tr w:rsidR="002A50C5" w:rsidTr="00487164">
        <w:tc>
          <w:tcPr>
            <w:tcW w:w="4688" w:type="dxa"/>
          </w:tcPr>
          <w:p w:rsidR="002A50C5" w:rsidRPr="00487164" w:rsidRDefault="002A50C5" w:rsidP="00487164">
            <w:pPr>
              <w:pStyle w:val="p"/>
              <w:spacing w:line="360" w:lineRule="auto"/>
            </w:pPr>
            <w:r w:rsidRPr="00487164">
              <w:t>Languages Known:</w:t>
            </w:r>
          </w:p>
        </w:tc>
        <w:tc>
          <w:tcPr>
            <w:tcW w:w="4688" w:type="dxa"/>
          </w:tcPr>
          <w:p w:rsidR="002A50C5" w:rsidRPr="00487164" w:rsidRDefault="00ED2EEB" w:rsidP="00487164">
            <w:pPr>
              <w:pStyle w:val="p"/>
              <w:spacing w:line="240" w:lineRule="auto"/>
            </w:pPr>
            <w:r w:rsidRPr="00487164">
              <w:rPr>
                <w:rStyle w:val="strong"/>
              </w:rPr>
              <w:t>English, Malayalam</w:t>
            </w:r>
          </w:p>
        </w:tc>
      </w:tr>
      <w:tr w:rsidR="002A50C5" w:rsidTr="00487164">
        <w:tc>
          <w:tcPr>
            <w:tcW w:w="4688" w:type="dxa"/>
          </w:tcPr>
          <w:p w:rsidR="002A50C5" w:rsidRPr="00487164" w:rsidRDefault="002A50C5" w:rsidP="00487164">
            <w:pPr>
              <w:pStyle w:val="p"/>
              <w:spacing w:line="360" w:lineRule="auto"/>
              <w:rPr>
                <w:rStyle w:val="strong"/>
              </w:rPr>
            </w:pPr>
            <w:r w:rsidRPr="00487164">
              <w:t>Contact Address:</w:t>
            </w:r>
          </w:p>
          <w:p w:rsidR="002A50C5" w:rsidRPr="00487164" w:rsidRDefault="002A50C5" w:rsidP="00487164">
            <w:pPr>
              <w:pStyle w:val="p"/>
              <w:spacing w:line="360" w:lineRule="auto"/>
            </w:pPr>
          </w:p>
        </w:tc>
        <w:tc>
          <w:tcPr>
            <w:tcW w:w="4688" w:type="dxa"/>
          </w:tcPr>
          <w:p w:rsidR="00ED2EEB" w:rsidRPr="00487164" w:rsidRDefault="00ED2EEB" w:rsidP="00487164">
            <w:pPr>
              <w:pStyle w:val="p"/>
              <w:spacing w:line="240" w:lineRule="auto"/>
            </w:pPr>
            <w:r w:rsidRPr="00487164">
              <w:rPr>
                <w:rStyle w:val="strong"/>
              </w:rPr>
              <w:t>Charuvila veedu, Alakuzhy, Kura P.O, Kottarakara,Kollam, Kerala</w:t>
            </w:r>
          </w:p>
          <w:p w:rsidR="00ED2EEB" w:rsidRPr="00487164" w:rsidRDefault="00ED2EEB" w:rsidP="00487164">
            <w:pPr>
              <w:pStyle w:val="p"/>
              <w:spacing w:line="240" w:lineRule="auto"/>
            </w:pPr>
            <w:r w:rsidRPr="00487164">
              <w:rPr>
                <w:rStyle w:val="strong"/>
              </w:rPr>
              <w:t>India, Pin: 691557</w:t>
            </w:r>
          </w:p>
          <w:p w:rsidR="002A50C5" w:rsidRPr="00487164" w:rsidRDefault="002A50C5" w:rsidP="00487164">
            <w:pPr>
              <w:pStyle w:val="p"/>
              <w:spacing w:line="240" w:lineRule="auto"/>
            </w:pPr>
          </w:p>
        </w:tc>
      </w:tr>
    </w:tbl>
    <w:p w:rsidR="00ED2EEB" w:rsidRDefault="00ED2EEB" w:rsidP="00487164">
      <w:pPr>
        <w:pStyle w:val="divdocumentdivheading"/>
        <w:tabs>
          <w:tab w:val="left" w:pos="3579"/>
          <w:tab w:val="left" w:pos="9160"/>
        </w:tabs>
        <w:spacing w:before="240" w:line="360" w:lineRule="atLeast"/>
        <w:rPr>
          <w:strike/>
          <w:color w:val="000000"/>
          <w:sz w:val="32"/>
        </w:rPr>
        <w:sectPr w:rsidR="00ED2EEB" w:rsidSect="00ED2EEB">
          <w:type w:val="continuous"/>
          <w:pgSz w:w="12240" w:h="15840"/>
          <w:pgMar w:top="1160" w:right="1540" w:bottom="1160" w:left="1540" w:header="720" w:footer="720" w:gutter="0"/>
          <w:cols w:space="720"/>
        </w:sectPr>
      </w:pPr>
    </w:p>
    <w:p w:rsidR="00487164" w:rsidRDefault="00487164" w:rsidP="00ED2EEB">
      <w:pPr>
        <w:pStyle w:val="divdocumentdivheading"/>
        <w:tabs>
          <w:tab w:val="left" w:pos="3579"/>
          <w:tab w:val="left" w:pos="9160"/>
        </w:tabs>
        <w:spacing w:before="240" w:line="360" w:lineRule="atLeast"/>
        <w:jc w:val="right"/>
        <w:rPr>
          <w:rStyle w:val="divdocumentdivsectiontitle"/>
          <w:smallCaps/>
          <w:shd w:val="clear" w:color="auto" w:fill="FFFFFF"/>
        </w:rPr>
      </w:pPr>
    </w:p>
    <w:p w:rsidR="00487164" w:rsidRDefault="00C058EB" w:rsidP="00487164">
      <w:pPr>
        <w:pStyle w:val="divdocumentdivheading"/>
        <w:tabs>
          <w:tab w:val="left" w:pos="3579"/>
          <w:tab w:val="left" w:pos="9160"/>
        </w:tabs>
        <w:spacing w:before="240" w:line="360" w:lineRule="atLeast"/>
        <w:rPr>
          <w:smallCaps/>
        </w:rPr>
      </w:pPr>
      <w:r>
        <w:rPr>
          <w:strike/>
          <w:color w:val="000000"/>
          <w:sz w:val="32"/>
        </w:rPr>
        <w:tab/>
      </w:r>
      <w:r>
        <w:rPr>
          <w:rStyle w:val="divdocumentdivsectiontitle"/>
          <w:smallCaps/>
          <w:shd w:val="clear" w:color="auto" w:fill="FFFFFF"/>
        </w:rPr>
        <w:t xml:space="preserve">   declaration </w:t>
      </w:r>
      <w:r>
        <w:rPr>
          <w:strike/>
          <w:color w:val="000000"/>
          <w:sz w:val="32"/>
        </w:rPr>
        <w:tab/>
      </w:r>
    </w:p>
    <w:p w:rsidR="00E15514" w:rsidRDefault="00DA04DE">
      <w:pPr>
        <w:pStyle w:val="p"/>
        <w:spacing w:line="360" w:lineRule="atLeast"/>
      </w:pPr>
      <w:r>
        <w:t>I hereby declare that all the above particulars are true to the best of my knowledge and belief.</w:t>
      </w:r>
      <w:r>
        <w:br/>
        <w:t xml:space="preserve">Thanking you, </w:t>
      </w:r>
    </w:p>
    <w:p w:rsidR="00053804" w:rsidRDefault="00053804">
      <w:pPr>
        <w:pStyle w:val="p"/>
        <w:spacing w:line="360" w:lineRule="atLeast"/>
        <w:rPr>
          <w:rStyle w:val="strong"/>
          <w:b/>
          <w:bCs/>
        </w:rPr>
      </w:pPr>
    </w:p>
    <w:p w:rsidR="003635D8" w:rsidRPr="0021704F" w:rsidRDefault="00DA04DE" w:rsidP="0021704F">
      <w:pPr>
        <w:pStyle w:val="p"/>
        <w:spacing w:line="360" w:lineRule="atLeast"/>
      </w:pPr>
      <w:r>
        <w:rPr>
          <w:rStyle w:val="strong"/>
          <w:b/>
          <w:bCs/>
        </w:rPr>
        <w:t xml:space="preserve">Jibin George </w:t>
      </w:r>
    </w:p>
    <w:p w:rsidR="003635D8" w:rsidRDefault="003635D8">
      <w:pPr>
        <w:pStyle w:val="divdocumentdivheading"/>
        <w:tabs>
          <w:tab w:val="left" w:pos="3580"/>
          <w:tab w:val="left" w:pos="9160"/>
        </w:tabs>
        <w:spacing w:before="240" w:line="360" w:lineRule="atLeast"/>
        <w:jc w:val="center"/>
        <w:rPr>
          <w:strike/>
          <w:color w:val="000000"/>
          <w:sz w:val="32"/>
        </w:rPr>
      </w:pPr>
    </w:p>
    <w:p w:rsidR="003635D8" w:rsidRDefault="003635D8">
      <w:pPr>
        <w:pStyle w:val="divdocumentdivheading"/>
        <w:tabs>
          <w:tab w:val="left" w:pos="3580"/>
          <w:tab w:val="left" w:pos="9160"/>
        </w:tabs>
        <w:spacing w:before="240" w:line="360" w:lineRule="atLeast"/>
        <w:jc w:val="center"/>
        <w:rPr>
          <w:strike/>
          <w:color w:val="000000"/>
          <w:sz w:val="32"/>
        </w:rPr>
      </w:pPr>
    </w:p>
    <w:p w:rsidR="00E15514" w:rsidRDefault="00DA04DE">
      <w:pPr>
        <w:pStyle w:val="divdocumentdivheading"/>
        <w:tabs>
          <w:tab w:val="left" w:pos="3580"/>
          <w:tab w:val="left" w:pos="9160"/>
        </w:tabs>
        <w:spacing w:before="240" w:line="360" w:lineRule="atLeast"/>
        <w:jc w:val="center"/>
        <w:rPr>
          <w:smallCaps/>
        </w:rPr>
      </w:pPr>
      <w:r>
        <w:rPr>
          <w:strike/>
          <w:color w:val="000000"/>
          <w:sz w:val="32"/>
        </w:rPr>
        <w:tab/>
      </w:r>
      <w:r>
        <w:rPr>
          <w:rStyle w:val="divdocumentdivsectiontitle"/>
          <w:smallCaps/>
          <w:shd w:val="clear" w:color="auto" w:fill="FFFFFF"/>
        </w:rPr>
        <w:t xml:space="preserve">   References:   </w:t>
      </w:r>
      <w:r>
        <w:rPr>
          <w:strike/>
          <w:color w:val="000000"/>
          <w:sz w:val="32"/>
        </w:rPr>
        <w:tab/>
      </w:r>
    </w:p>
    <w:p w:rsidR="00E15514" w:rsidRDefault="00DA04DE">
      <w:pPr>
        <w:pStyle w:val="divdocumentulli"/>
        <w:numPr>
          <w:ilvl w:val="0"/>
          <w:numId w:val="14"/>
        </w:numPr>
        <w:spacing w:line="360" w:lineRule="atLeast"/>
        <w:ind w:left="460" w:hanging="210"/>
      </w:pPr>
      <w:r>
        <w:rPr>
          <w:rStyle w:val="strong"/>
          <w:b/>
          <w:bCs/>
        </w:rPr>
        <w:t xml:space="preserve">Prof.Dr. P.S. Sukumaran </w:t>
      </w:r>
    </w:p>
    <w:p w:rsidR="00E15514" w:rsidRDefault="00DA04DE" w:rsidP="00046347">
      <w:pPr>
        <w:pStyle w:val="p"/>
        <w:spacing w:line="360" w:lineRule="atLeast"/>
        <w:ind w:left="567"/>
      </w:pPr>
      <w:r>
        <w:t xml:space="preserve">Dean </w:t>
      </w:r>
    </w:p>
    <w:p w:rsidR="00E15514" w:rsidRDefault="00DA04DE" w:rsidP="00046347">
      <w:pPr>
        <w:pStyle w:val="p"/>
        <w:spacing w:line="360" w:lineRule="atLeast"/>
        <w:ind w:left="567"/>
      </w:pPr>
      <w:r>
        <w:t xml:space="preserve">Faculty of Behavioural Sciences </w:t>
      </w:r>
    </w:p>
    <w:p w:rsidR="00E15514" w:rsidRDefault="00DA04DE" w:rsidP="00046347">
      <w:pPr>
        <w:pStyle w:val="p"/>
        <w:spacing w:line="360" w:lineRule="atLeast"/>
        <w:ind w:left="567"/>
      </w:pPr>
      <w:r>
        <w:t xml:space="preserve">Mahatma Gandhi University </w:t>
      </w:r>
    </w:p>
    <w:p w:rsidR="00E15514" w:rsidRDefault="00DA04DE" w:rsidP="00046347">
      <w:pPr>
        <w:pStyle w:val="p"/>
        <w:spacing w:line="360" w:lineRule="atLeast"/>
        <w:ind w:left="567"/>
      </w:pPr>
      <w:r>
        <w:t xml:space="preserve">Priyadarsini hills P O </w:t>
      </w:r>
    </w:p>
    <w:p w:rsidR="00E15514" w:rsidRDefault="00DA04DE" w:rsidP="00046347">
      <w:pPr>
        <w:pStyle w:val="p"/>
        <w:spacing w:line="360" w:lineRule="atLeast"/>
        <w:ind w:left="567"/>
      </w:pPr>
      <w:r>
        <w:t xml:space="preserve">Kottayam, Kerala, </w:t>
      </w:r>
    </w:p>
    <w:p w:rsidR="00E15514" w:rsidRDefault="009D5286" w:rsidP="00046347">
      <w:pPr>
        <w:pStyle w:val="p"/>
        <w:spacing w:line="360" w:lineRule="atLeast"/>
        <w:ind w:left="567"/>
      </w:pPr>
      <w:r>
        <w:t xml:space="preserve">India Pin-686560 </w:t>
      </w:r>
      <w:r w:rsidR="00DA04DE">
        <w:t xml:space="preserve"> </w:t>
      </w:r>
    </w:p>
    <w:p w:rsidR="00E15514" w:rsidRDefault="00DA04DE" w:rsidP="00046347">
      <w:pPr>
        <w:pStyle w:val="p"/>
        <w:spacing w:line="360" w:lineRule="atLeast"/>
        <w:ind w:left="567"/>
      </w:pPr>
      <w:r>
        <w:t xml:space="preserve">+91 9495684883 </w:t>
      </w:r>
    </w:p>
    <w:p w:rsidR="00E15514" w:rsidRDefault="00DA04DE" w:rsidP="00046347">
      <w:pPr>
        <w:pStyle w:val="p"/>
        <w:spacing w:line="360" w:lineRule="atLeast"/>
        <w:ind w:left="567"/>
      </w:pPr>
      <w:r>
        <w:t xml:space="preserve">pssmgu@gmail.com </w:t>
      </w:r>
    </w:p>
    <w:p w:rsidR="00E15514" w:rsidRDefault="00053804">
      <w:pPr>
        <w:pStyle w:val="divdocumentulli"/>
        <w:numPr>
          <w:ilvl w:val="0"/>
          <w:numId w:val="15"/>
        </w:numPr>
        <w:spacing w:line="360" w:lineRule="atLeast"/>
        <w:ind w:left="460" w:hanging="210"/>
      </w:pPr>
      <w:r>
        <w:rPr>
          <w:rStyle w:val="strong"/>
          <w:b/>
          <w:bCs/>
        </w:rPr>
        <w:t>Dr. K Muhammad Mustaf</w:t>
      </w:r>
      <w:r w:rsidR="00DA04DE">
        <w:rPr>
          <w:rStyle w:val="strong"/>
          <w:b/>
          <w:bCs/>
        </w:rPr>
        <w:t xml:space="preserve">a </w:t>
      </w:r>
    </w:p>
    <w:p w:rsidR="00E15514" w:rsidRDefault="00DA04DE" w:rsidP="00046347">
      <w:pPr>
        <w:pStyle w:val="p"/>
        <w:spacing w:line="360" w:lineRule="atLeast"/>
        <w:ind w:left="567"/>
      </w:pPr>
      <w:r>
        <w:t xml:space="preserve">Rehabilitation professional </w:t>
      </w:r>
    </w:p>
    <w:p w:rsidR="00E15514" w:rsidRDefault="00DA04DE" w:rsidP="00046347">
      <w:pPr>
        <w:pStyle w:val="p"/>
        <w:spacing w:line="360" w:lineRule="atLeast"/>
        <w:ind w:left="567"/>
      </w:pPr>
      <w:r>
        <w:t xml:space="preserve">(Rehabilitation council of India) and </w:t>
      </w:r>
    </w:p>
    <w:p w:rsidR="00E15514" w:rsidRDefault="00DA04DE" w:rsidP="00046347">
      <w:pPr>
        <w:pStyle w:val="p"/>
        <w:spacing w:line="360" w:lineRule="atLeast"/>
        <w:ind w:left="567"/>
      </w:pPr>
      <w:r>
        <w:t xml:space="preserve">Assistant professor in Special Education </w:t>
      </w:r>
    </w:p>
    <w:p w:rsidR="00E15514" w:rsidRDefault="00DA04DE" w:rsidP="00046347">
      <w:pPr>
        <w:pStyle w:val="p"/>
        <w:spacing w:line="360" w:lineRule="atLeast"/>
        <w:ind w:left="567"/>
      </w:pPr>
      <w:r>
        <w:t xml:space="preserve">School of Behavioural Sciences. </w:t>
      </w:r>
    </w:p>
    <w:p w:rsidR="00E15514" w:rsidRDefault="00DA04DE" w:rsidP="00046347">
      <w:pPr>
        <w:pStyle w:val="p"/>
        <w:spacing w:line="360" w:lineRule="atLeast"/>
        <w:ind w:left="567"/>
      </w:pPr>
      <w:r>
        <w:t xml:space="preserve">Mahatma Gandhi University. </w:t>
      </w:r>
    </w:p>
    <w:p w:rsidR="00E15514" w:rsidRDefault="00DA04DE" w:rsidP="00046347">
      <w:pPr>
        <w:pStyle w:val="p"/>
        <w:spacing w:line="360" w:lineRule="atLeast"/>
        <w:ind w:left="567"/>
      </w:pPr>
      <w:r>
        <w:t xml:space="preserve">Priyadarsini hills P O </w:t>
      </w:r>
    </w:p>
    <w:p w:rsidR="00E15514" w:rsidRDefault="00DA04DE" w:rsidP="00046347">
      <w:pPr>
        <w:pStyle w:val="p"/>
        <w:spacing w:line="360" w:lineRule="atLeast"/>
        <w:ind w:left="567"/>
      </w:pPr>
      <w:r>
        <w:t xml:space="preserve">Kottayam, Kerala </w:t>
      </w:r>
    </w:p>
    <w:p w:rsidR="00E15514" w:rsidRDefault="009D5286" w:rsidP="00046347">
      <w:pPr>
        <w:pStyle w:val="p"/>
        <w:spacing w:line="360" w:lineRule="atLeast"/>
        <w:ind w:left="567"/>
      </w:pPr>
      <w:r>
        <w:t xml:space="preserve">India Pin- 686560 Tel- +91 </w:t>
      </w:r>
      <w:r w:rsidR="00DA04DE">
        <w:t xml:space="preserve">9946226638 </w:t>
      </w:r>
    </w:p>
    <w:p w:rsidR="00E15514" w:rsidRDefault="00DA04DE" w:rsidP="00046347">
      <w:pPr>
        <w:pStyle w:val="p"/>
        <w:spacing w:line="360" w:lineRule="atLeast"/>
        <w:ind w:left="567"/>
      </w:pPr>
      <w:r>
        <w:t xml:space="preserve">mustafamgu@gmail.com </w:t>
      </w:r>
    </w:p>
    <w:sectPr w:rsidR="00E15514" w:rsidSect="008625A5">
      <w:type w:val="continuous"/>
      <w:pgSz w:w="12240" w:h="15840"/>
      <w:pgMar w:top="1160" w:right="1540" w:bottom="1160" w:left="15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336" w:rsidRDefault="001B0336" w:rsidP="00046347">
      <w:pPr>
        <w:spacing w:line="240" w:lineRule="auto"/>
      </w:pPr>
      <w:r>
        <w:separator/>
      </w:r>
    </w:p>
  </w:endnote>
  <w:endnote w:type="continuationSeparator" w:id="1">
    <w:p w:rsidR="001B0336" w:rsidRDefault="001B0336" w:rsidP="000463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524110"/>
      <w:docPartObj>
        <w:docPartGallery w:val="Page Numbers (Bottom of Page)"/>
        <w:docPartUnique/>
      </w:docPartObj>
    </w:sdtPr>
    <w:sdtContent>
      <w:p w:rsidR="00AF592B" w:rsidRDefault="00AF592B">
        <w:pPr>
          <w:pStyle w:val="Footer"/>
          <w:jc w:val="center"/>
        </w:pPr>
        <w:r>
          <w:t>[</w:t>
        </w:r>
        <w:fldSimple w:instr=" PAGE   \* MERGEFORMAT ">
          <w:r w:rsidR="00C62224">
            <w:rPr>
              <w:noProof/>
            </w:rPr>
            <w:t>1</w:t>
          </w:r>
        </w:fldSimple>
        <w:r>
          <w:t>]</w:t>
        </w:r>
      </w:p>
    </w:sdtContent>
  </w:sdt>
  <w:p w:rsidR="00AF592B" w:rsidRDefault="00AF59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336" w:rsidRDefault="001B0336" w:rsidP="00046347">
      <w:pPr>
        <w:spacing w:line="240" w:lineRule="auto"/>
      </w:pPr>
      <w:r>
        <w:separator/>
      </w:r>
    </w:p>
  </w:footnote>
  <w:footnote w:type="continuationSeparator" w:id="1">
    <w:p w:rsidR="001B0336" w:rsidRDefault="001B0336" w:rsidP="000463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BD642A4">
      <w:start w:val="1"/>
      <w:numFmt w:val="bullet"/>
      <w:lvlText w:val=""/>
      <w:lvlJc w:val="left"/>
      <w:pPr>
        <w:ind w:left="720" w:hanging="360"/>
      </w:pPr>
      <w:rPr>
        <w:rFonts w:ascii="Symbol" w:hAnsi="Symbol"/>
      </w:rPr>
    </w:lvl>
    <w:lvl w:ilvl="1" w:tplc="10642F1C">
      <w:start w:val="1"/>
      <w:numFmt w:val="bullet"/>
      <w:lvlText w:val="o"/>
      <w:lvlJc w:val="left"/>
      <w:pPr>
        <w:tabs>
          <w:tab w:val="num" w:pos="1440"/>
        </w:tabs>
        <w:ind w:left="1440" w:hanging="360"/>
      </w:pPr>
      <w:rPr>
        <w:rFonts w:ascii="Courier New" w:hAnsi="Courier New"/>
      </w:rPr>
    </w:lvl>
    <w:lvl w:ilvl="2" w:tplc="B962973E">
      <w:start w:val="1"/>
      <w:numFmt w:val="bullet"/>
      <w:lvlText w:val=""/>
      <w:lvlJc w:val="left"/>
      <w:pPr>
        <w:tabs>
          <w:tab w:val="num" w:pos="2160"/>
        </w:tabs>
        <w:ind w:left="2160" w:hanging="360"/>
      </w:pPr>
      <w:rPr>
        <w:rFonts w:ascii="Wingdings" w:hAnsi="Wingdings"/>
      </w:rPr>
    </w:lvl>
    <w:lvl w:ilvl="3" w:tplc="8D5EFA6C">
      <w:start w:val="1"/>
      <w:numFmt w:val="bullet"/>
      <w:lvlText w:val=""/>
      <w:lvlJc w:val="left"/>
      <w:pPr>
        <w:tabs>
          <w:tab w:val="num" w:pos="2880"/>
        </w:tabs>
        <w:ind w:left="2880" w:hanging="360"/>
      </w:pPr>
      <w:rPr>
        <w:rFonts w:ascii="Symbol" w:hAnsi="Symbol"/>
      </w:rPr>
    </w:lvl>
    <w:lvl w:ilvl="4" w:tplc="C28E3B10">
      <w:start w:val="1"/>
      <w:numFmt w:val="bullet"/>
      <w:lvlText w:val="o"/>
      <w:lvlJc w:val="left"/>
      <w:pPr>
        <w:tabs>
          <w:tab w:val="num" w:pos="3600"/>
        </w:tabs>
        <w:ind w:left="3600" w:hanging="360"/>
      </w:pPr>
      <w:rPr>
        <w:rFonts w:ascii="Courier New" w:hAnsi="Courier New"/>
      </w:rPr>
    </w:lvl>
    <w:lvl w:ilvl="5" w:tplc="4CF6E0D4">
      <w:start w:val="1"/>
      <w:numFmt w:val="bullet"/>
      <w:lvlText w:val=""/>
      <w:lvlJc w:val="left"/>
      <w:pPr>
        <w:tabs>
          <w:tab w:val="num" w:pos="4320"/>
        </w:tabs>
        <w:ind w:left="4320" w:hanging="360"/>
      </w:pPr>
      <w:rPr>
        <w:rFonts w:ascii="Wingdings" w:hAnsi="Wingdings"/>
      </w:rPr>
    </w:lvl>
    <w:lvl w:ilvl="6" w:tplc="ACAA8724">
      <w:start w:val="1"/>
      <w:numFmt w:val="bullet"/>
      <w:lvlText w:val=""/>
      <w:lvlJc w:val="left"/>
      <w:pPr>
        <w:tabs>
          <w:tab w:val="num" w:pos="5040"/>
        </w:tabs>
        <w:ind w:left="5040" w:hanging="360"/>
      </w:pPr>
      <w:rPr>
        <w:rFonts w:ascii="Symbol" w:hAnsi="Symbol"/>
      </w:rPr>
    </w:lvl>
    <w:lvl w:ilvl="7" w:tplc="18E43F86">
      <w:start w:val="1"/>
      <w:numFmt w:val="bullet"/>
      <w:lvlText w:val="o"/>
      <w:lvlJc w:val="left"/>
      <w:pPr>
        <w:tabs>
          <w:tab w:val="num" w:pos="5760"/>
        </w:tabs>
        <w:ind w:left="5760" w:hanging="360"/>
      </w:pPr>
      <w:rPr>
        <w:rFonts w:ascii="Courier New" w:hAnsi="Courier New"/>
      </w:rPr>
    </w:lvl>
    <w:lvl w:ilvl="8" w:tplc="5A4EE0E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EEDAE5E4">
      <w:start w:val="1"/>
      <w:numFmt w:val="bullet"/>
      <w:lvlText w:val=""/>
      <w:lvlJc w:val="left"/>
      <w:pPr>
        <w:ind w:left="720" w:hanging="360"/>
      </w:pPr>
      <w:rPr>
        <w:rFonts w:ascii="Symbol" w:hAnsi="Symbol"/>
      </w:rPr>
    </w:lvl>
    <w:lvl w:ilvl="1" w:tplc="E9143D08">
      <w:start w:val="1"/>
      <w:numFmt w:val="bullet"/>
      <w:lvlText w:val="o"/>
      <w:lvlJc w:val="left"/>
      <w:pPr>
        <w:tabs>
          <w:tab w:val="num" w:pos="1440"/>
        </w:tabs>
        <w:ind w:left="1440" w:hanging="360"/>
      </w:pPr>
      <w:rPr>
        <w:rFonts w:ascii="Courier New" w:hAnsi="Courier New"/>
      </w:rPr>
    </w:lvl>
    <w:lvl w:ilvl="2" w:tplc="D84426BE">
      <w:start w:val="1"/>
      <w:numFmt w:val="bullet"/>
      <w:lvlText w:val=""/>
      <w:lvlJc w:val="left"/>
      <w:pPr>
        <w:tabs>
          <w:tab w:val="num" w:pos="2160"/>
        </w:tabs>
        <w:ind w:left="2160" w:hanging="360"/>
      </w:pPr>
      <w:rPr>
        <w:rFonts w:ascii="Wingdings" w:hAnsi="Wingdings"/>
      </w:rPr>
    </w:lvl>
    <w:lvl w:ilvl="3" w:tplc="D2F0DE52">
      <w:start w:val="1"/>
      <w:numFmt w:val="bullet"/>
      <w:lvlText w:val=""/>
      <w:lvlJc w:val="left"/>
      <w:pPr>
        <w:tabs>
          <w:tab w:val="num" w:pos="2880"/>
        </w:tabs>
        <w:ind w:left="2880" w:hanging="360"/>
      </w:pPr>
      <w:rPr>
        <w:rFonts w:ascii="Symbol" w:hAnsi="Symbol"/>
      </w:rPr>
    </w:lvl>
    <w:lvl w:ilvl="4" w:tplc="96163C86">
      <w:start w:val="1"/>
      <w:numFmt w:val="bullet"/>
      <w:lvlText w:val="o"/>
      <w:lvlJc w:val="left"/>
      <w:pPr>
        <w:tabs>
          <w:tab w:val="num" w:pos="3600"/>
        </w:tabs>
        <w:ind w:left="3600" w:hanging="360"/>
      </w:pPr>
      <w:rPr>
        <w:rFonts w:ascii="Courier New" w:hAnsi="Courier New"/>
      </w:rPr>
    </w:lvl>
    <w:lvl w:ilvl="5" w:tplc="3BFCB1B0">
      <w:start w:val="1"/>
      <w:numFmt w:val="bullet"/>
      <w:lvlText w:val=""/>
      <w:lvlJc w:val="left"/>
      <w:pPr>
        <w:tabs>
          <w:tab w:val="num" w:pos="4320"/>
        </w:tabs>
        <w:ind w:left="4320" w:hanging="360"/>
      </w:pPr>
      <w:rPr>
        <w:rFonts w:ascii="Wingdings" w:hAnsi="Wingdings"/>
      </w:rPr>
    </w:lvl>
    <w:lvl w:ilvl="6" w:tplc="3BA6C1F4">
      <w:start w:val="1"/>
      <w:numFmt w:val="bullet"/>
      <w:lvlText w:val=""/>
      <w:lvlJc w:val="left"/>
      <w:pPr>
        <w:tabs>
          <w:tab w:val="num" w:pos="5040"/>
        </w:tabs>
        <w:ind w:left="5040" w:hanging="360"/>
      </w:pPr>
      <w:rPr>
        <w:rFonts w:ascii="Symbol" w:hAnsi="Symbol"/>
      </w:rPr>
    </w:lvl>
    <w:lvl w:ilvl="7" w:tplc="3AF64700">
      <w:start w:val="1"/>
      <w:numFmt w:val="bullet"/>
      <w:lvlText w:val="o"/>
      <w:lvlJc w:val="left"/>
      <w:pPr>
        <w:tabs>
          <w:tab w:val="num" w:pos="5760"/>
        </w:tabs>
        <w:ind w:left="5760" w:hanging="360"/>
      </w:pPr>
      <w:rPr>
        <w:rFonts w:ascii="Courier New" w:hAnsi="Courier New"/>
      </w:rPr>
    </w:lvl>
    <w:lvl w:ilvl="8" w:tplc="387AF4BC">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04F6A6F2">
      <w:start w:val="1"/>
      <w:numFmt w:val="bullet"/>
      <w:lvlText w:val=""/>
      <w:lvlJc w:val="left"/>
      <w:pPr>
        <w:ind w:left="720" w:hanging="360"/>
      </w:pPr>
      <w:rPr>
        <w:rFonts w:ascii="Symbol" w:hAnsi="Symbol"/>
      </w:rPr>
    </w:lvl>
    <w:lvl w:ilvl="1" w:tplc="2CC022F0">
      <w:start w:val="1"/>
      <w:numFmt w:val="bullet"/>
      <w:lvlText w:val="o"/>
      <w:lvlJc w:val="left"/>
      <w:pPr>
        <w:tabs>
          <w:tab w:val="num" w:pos="1440"/>
        </w:tabs>
        <w:ind w:left="1440" w:hanging="360"/>
      </w:pPr>
      <w:rPr>
        <w:rFonts w:ascii="Courier New" w:hAnsi="Courier New"/>
      </w:rPr>
    </w:lvl>
    <w:lvl w:ilvl="2" w:tplc="B73878D2">
      <w:start w:val="1"/>
      <w:numFmt w:val="bullet"/>
      <w:lvlText w:val=""/>
      <w:lvlJc w:val="left"/>
      <w:pPr>
        <w:tabs>
          <w:tab w:val="num" w:pos="2160"/>
        </w:tabs>
        <w:ind w:left="2160" w:hanging="360"/>
      </w:pPr>
      <w:rPr>
        <w:rFonts w:ascii="Wingdings" w:hAnsi="Wingdings"/>
      </w:rPr>
    </w:lvl>
    <w:lvl w:ilvl="3" w:tplc="9E4EB3FA">
      <w:start w:val="1"/>
      <w:numFmt w:val="bullet"/>
      <w:lvlText w:val=""/>
      <w:lvlJc w:val="left"/>
      <w:pPr>
        <w:tabs>
          <w:tab w:val="num" w:pos="2880"/>
        </w:tabs>
        <w:ind w:left="2880" w:hanging="360"/>
      </w:pPr>
      <w:rPr>
        <w:rFonts w:ascii="Symbol" w:hAnsi="Symbol"/>
      </w:rPr>
    </w:lvl>
    <w:lvl w:ilvl="4" w:tplc="0CCAE0E6">
      <w:start w:val="1"/>
      <w:numFmt w:val="bullet"/>
      <w:lvlText w:val="o"/>
      <w:lvlJc w:val="left"/>
      <w:pPr>
        <w:tabs>
          <w:tab w:val="num" w:pos="3600"/>
        </w:tabs>
        <w:ind w:left="3600" w:hanging="360"/>
      </w:pPr>
      <w:rPr>
        <w:rFonts w:ascii="Courier New" w:hAnsi="Courier New"/>
      </w:rPr>
    </w:lvl>
    <w:lvl w:ilvl="5" w:tplc="7D385BF6">
      <w:start w:val="1"/>
      <w:numFmt w:val="bullet"/>
      <w:lvlText w:val=""/>
      <w:lvlJc w:val="left"/>
      <w:pPr>
        <w:tabs>
          <w:tab w:val="num" w:pos="4320"/>
        </w:tabs>
        <w:ind w:left="4320" w:hanging="360"/>
      </w:pPr>
      <w:rPr>
        <w:rFonts w:ascii="Wingdings" w:hAnsi="Wingdings"/>
      </w:rPr>
    </w:lvl>
    <w:lvl w:ilvl="6" w:tplc="41D4DBA8">
      <w:start w:val="1"/>
      <w:numFmt w:val="bullet"/>
      <w:lvlText w:val=""/>
      <w:lvlJc w:val="left"/>
      <w:pPr>
        <w:tabs>
          <w:tab w:val="num" w:pos="5040"/>
        </w:tabs>
        <w:ind w:left="5040" w:hanging="360"/>
      </w:pPr>
      <w:rPr>
        <w:rFonts w:ascii="Symbol" w:hAnsi="Symbol"/>
      </w:rPr>
    </w:lvl>
    <w:lvl w:ilvl="7" w:tplc="4478219E">
      <w:start w:val="1"/>
      <w:numFmt w:val="bullet"/>
      <w:lvlText w:val="o"/>
      <w:lvlJc w:val="left"/>
      <w:pPr>
        <w:tabs>
          <w:tab w:val="num" w:pos="5760"/>
        </w:tabs>
        <w:ind w:left="5760" w:hanging="360"/>
      </w:pPr>
      <w:rPr>
        <w:rFonts w:ascii="Courier New" w:hAnsi="Courier New"/>
      </w:rPr>
    </w:lvl>
    <w:lvl w:ilvl="8" w:tplc="23A4B7CA">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5CD6ED00">
      <w:start w:val="1"/>
      <w:numFmt w:val="bullet"/>
      <w:lvlText w:val=""/>
      <w:lvlJc w:val="left"/>
      <w:pPr>
        <w:ind w:left="720" w:hanging="360"/>
      </w:pPr>
      <w:rPr>
        <w:rFonts w:ascii="Symbol" w:hAnsi="Symbol"/>
      </w:rPr>
    </w:lvl>
    <w:lvl w:ilvl="1" w:tplc="9E849956">
      <w:start w:val="1"/>
      <w:numFmt w:val="bullet"/>
      <w:lvlText w:val="o"/>
      <w:lvlJc w:val="left"/>
      <w:pPr>
        <w:tabs>
          <w:tab w:val="num" w:pos="1440"/>
        </w:tabs>
        <w:ind w:left="1440" w:hanging="360"/>
      </w:pPr>
      <w:rPr>
        <w:rFonts w:ascii="Courier New" w:hAnsi="Courier New"/>
      </w:rPr>
    </w:lvl>
    <w:lvl w:ilvl="2" w:tplc="2502261A">
      <w:start w:val="1"/>
      <w:numFmt w:val="bullet"/>
      <w:lvlText w:val=""/>
      <w:lvlJc w:val="left"/>
      <w:pPr>
        <w:tabs>
          <w:tab w:val="num" w:pos="2160"/>
        </w:tabs>
        <w:ind w:left="2160" w:hanging="360"/>
      </w:pPr>
      <w:rPr>
        <w:rFonts w:ascii="Wingdings" w:hAnsi="Wingdings"/>
      </w:rPr>
    </w:lvl>
    <w:lvl w:ilvl="3" w:tplc="33803220">
      <w:start w:val="1"/>
      <w:numFmt w:val="bullet"/>
      <w:lvlText w:val=""/>
      <w:lvlJc w:val="left"/>
      <w:pPr>
        <w:tabs>
          <w:tab w:val="num" w:pos="2880"/>
        </w:tabs>
        <w:ind w:left="2880" w:hanging="360"/>
      </w:pPr>
      <w:rPr>
        <w:rFonts w:ascii="Symbol" w:hAnsi="Symbol"/>
      </w:rPr>
    </w:lvl>
    <w:lvl w:ilvl="4" w:tplc="82649ABA">
      <w:start w:val="1"/>
      <w:numFmt w:val="bullet"/>
      <w:lvlText w:val="o"/>
      <w:lvlJc w:val="left"/>
      <w:pPr>
        <w:tabs>
          <w:tab w:val="num" w:pos="3600"/>
        </w:tabs>
        <w:ind w:left="3600" w:hanging="360"/>
      </w:pPr>
      <w:rPr>
        <w:rFonts w:ascii="Courier New" w:hAnsi="Courier New"/>
      </w:rPr>
    </w:lvl>
    <w:lvl w:ilvl="5" w:tplc="660E82E2">
      <w:start w:val="1"/>
      <w:numFmt w:val="bullet"/>
      <w:lvlText w:val=""/>
      <w:lvlJc w:val="left"/>
      <w:pPr>
        <w:tabs>
          <w:tab w:val="num" w:pos="4320"/>
        </w:tabs>
        <w:ind w:left="4320" w:hanging="360"/>
      </w:pPr>
      <w:rPr>
        <w:rFonts w:ascii="Wingdings" w:hAnsi="Wingdings"/>
      </w:rPr>
    </w:lvl>
    <w:lvl w:ilvl="6" w:tplc="92821376">
      <w:start w:val="1"/>
      <w:numFmt w:val="bullet"/>
      <w:lvlText w:val=""/>
      <w:lvlJc w:val="left"/>
      <w:pPr>
        <w:tabs>
          <w:tab w:val="num" w:pos="5040"/>
        </w:tabs>
        <w:ind w:left="5040" w:hanging="360"/>
      </w:pPr>
      <w:rPr>
        <w:rFonts w:ascii="Symbol" w:hAnsi="Symbol"/>
      </w:rPr>
    </w:lvl>
    <w:lvl w:ilvl="7" w:tplc="0F56D0F0">
      <w:start w:val="1"/>
      <w:numFmt w:val="bullet"/>
      <w:lvlText w:val="o"/>
      <w:lvlJc w:val="left"/>
      <w:pPr>
        <w:tabs>
          <w:tab w:val="num" w:pos="5760"/>
        </w:tabs>
        <w:ind w:left="5760" w:hanging="360"/>
      </w:pPr>
      <w:rPr>
        <w:rFonts w:ascii="Courier New" w:hAnsi="Courier New"/>
      </w:rPr>
    </w:lvl>
    <w:lvl w:ilvl="8" w:tplc="185CF6D4">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69160DB6">
      <w:start w:val="1"/>
      <w:numFmt w:val="bullet"/>
      <w:lvlText w:val=""/>
      <w:lvlJc w:val="left"/>
      <w:pPr>
        <w:ind w:left="720" w:hanging="360"/>
      </w:pPr>
      <w:rPr>
        <w:rFonts w:ascii="Symbol" w:hAnsi="Symbol"/>
      </w:rPr>
    </w:lvl>
    <w:lvl w:ilvl="1" w:tplc="74F8CF64">
      <w:start w:val="1"/>
      <w:numFmt w:val="bullet"/>
      <w:lvlText w:val="o"/>
      <w:lvlJc w:val="left"/>
      <w:pPr>
        <w:tabs>
          <w:tab w:val="num" w:pos="1440"/>
        </w:tabs>
        <w:ind w:left="1440" w:hanging="360"/>
      </w:pPr>
      <w:rPr>
        <w:rFonts w:ascii="Courier New" w:hAnsi="Courier New"/>
      </w:rPr>
    </w:lvl>
    <w:lvl w:ilvl="2" w:tplc="BF8617BE">
      <w:start w:val="1"/>
      <w:numFmt w:val="bullet"/>
      <w:lvlText w:val=""/>
      <w:lvlJc w:val="left"/>
      <w:pPr>
        <w:tabs>
          <w:tab w:val="num" w:pos="2160"/>
        </w:tabs>
        <w:ind w:left="2160" w:hanging="360"/>
      </w:pPr>
      <w:rPr>
        <w:rFonts w:ascii="Wingdings" w:hAnsi="Wingdings"/>
      </w:rPr>
    </w:lvl>
    <w:lvl w:ilvl="3" w:tplc="17A46884">
      <w:start w:val="1"/>
      <w:numFmt w:val="bullet"/>
      <w:lvlText w:val=""/>
      <w:lvlJc w:val="left"/>
      <w:pPr>
        <w:tabs>
          <w:tab w:val="num" w:pos="2880"/>
        </w:tabs>
        <w:ind w:left="2880" w:hanging="360"/>
      </w:pPr>
      <w:rPr>
        <w:rFonts w:ascii="Symbol" w:hAnsi="Symbol"/>
      </w:rPr>
    </w:lvl>
    <w:lvl w:ilvl="4" w:tplc="1200C6C6">
      <w:start w:val="1"/>
      <w:numFmt w:val="bullet"/>
      <w:lvlText w:val="o"/>
      <w:lvlJc w:val="left"/>
      <w:pPr>
        <w:tabs>
          <w:tab w:val="num" w:pos="3600"/>
        </w:tabs>
        <w:ind w:left="3600" w:hanging="360"/>
      </w:pPr>
      <w:rPr>
        <w:rFonts w:ascii="Courier New" w:hAnsi="Courier New"/>
      </w:rPr>
    </w:lvl>
    <w:lvl w:ilvl="5" w:tplc="5178C14C">
      <w:start w:val="1"/>
      <w:numFmt w:val="bullet"/>
      <w:lvlText w:val=""/>
      <w:lvlJc w:val="left"/>
      <w:pPr>
        <w:tabs>
          <w:tab w:val="num" w:pos="4320"/>
        </w:tabs>
        <w:ind w:left="4320" w:hanging="360"/>
      </w:pPr>
      <w:rPr>
        <w:rFonts w:ascii="Wingdings" w:hAnsi="Wingdings"/>
      </w:rPr>
    </w:lvl>
    <w:lvl w:ilvl="6" w:tplc="FD368A9C">
      <w:start w:val="1"/>
      <w:numFmt w:val="bullet"/>
      <w:lvlText w:val=""/>
      <w:lvlJc w:val="left"/>
      <w:pPr>
        <w:tabs>
          <w:tab w:val="num" w:pos="5040"/>
        </w:tabs>
        <w:ind w:left="5040" w:hanging="360"/>
      </w:pPr>
      <w:rPr>
        <w:rFonts w:ascii="Symbol" w:hAnsi="Symbol"/>
      </w:rPr>
    </w:lvl>
    <w:lvl w:ilvl="7" w:tplc="2976F742">
      <w:start w:val="1"/>
      <w:numFmt w:val="bullet"/>
      <w:lvlText w:val="o"/>
      <w:lvlJc w:val="left"/>
      <w:pPr>
        <w:tabs>
          <w:tab w:val="num" w:pos="5760"/>
        </w:tabs>
        <w:ind w:left="5760" w:hanging="360"/>
      </w:pPr>
      <w:rPr>
        <w:rFonts w:ascii="Courier New" w:hAnsi="Courier New"/>
      </w:rPr>
    </w:lvl>
    <w:lvl w:ilvl="8" w:tplc="4EDE02DE">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D1F89992">
      <w:start w:val="1"/>
      <w:numFmt w:val="bullet"/>
      <w:lvlText w:val=""/>
      <w:lvlJc w:val="left"/>
      <w:pPr>
        <w:ind w:left="720" w:hanging="360"/>
      </w:pPr>
      <w:rPr>
        <w:rFonts w:ascii="Symbol" w:hAnsi="Symbol"/>
      </w:rPr>
    </w:lvl>
    <w:lvl w:ilvl="1" w:tplc="1220D78C">
      <w:start w:val="1"/>
      <w:numFmt w:val="bullet"/>
      <w:lvlText w:val="o"/>
      <w:lvlJc w:val="left"/>
      <w:pPr>
        <w:tabs>
          <w:tab w:val="num" w:pos="1440"/>
        </w:tabs>
        <w:ind w:left="1440" w:hanging="360"/>
      </w:pPr>
      <w:rPr>
        <w:rFonts w:ascii="Courier New" w:hAnsi="Courier New"/>
      </w:rPr>
    </w:lvl>
    <w:lvl w:ilvl="2" w:tplc="B68A5CD0">
      <w:start w:val="1"/>
      <w:numFmt w:val="bullet"/>
      <w:lvlText w:val=""/>
      <w:lvlJc w:val="left"/>
      <w:pPr>
        <w:tabs>
          <w:tab w:val="num" w:pos="2160"/>
        </w:tabs>
        <w:ind w:left="2160" w:hanging="360"/>
      </w:pPr>
      <w:rPr>
        <w:rFonts w:ascii="Wingdings" w:hAnsi="Wingdings"/>
      </w:rPr>
    </w:lvl>
    <w:lvl w:ilvl="3" w:tplc="14682956">
      <w:start w:val="1"/>
      <w:numFmt w:val="bullet"/>
      <w:lvlText w:val=""/>
      <w:lvlJc w:val="left"/>
      <w:pPr>
        <w:tabs>
          <w:tab w:val="num" w:pos="2880"/>
        </w:tabs>
        <w:ind w:left="2880" w:hanging="360"/>
      </w:pPr>
      <w:rPr>
        <w:rFonts w:ascii="Symbol" w:hAnsi="Symbol"/>
      </w:rPr>
    </w:lvl>
    <w:lvl w:ilvl="4" w:tplc="13A60460">
      <w:start w:val="1"/>
      <w:numFmt w:val="bullet"/>
      <w:lvlText w:val="o"/>
      <w:lvlJc w:val="left"/>
      <w:pPr>
        <w:tabs>
          <w:tab w:val="num" w:pos="3600"/>
        </w:tabs>
        <w:ind w:left="3600" w:hanging="360"/>
      </w:pPr>
      <w:rPr>
        <w:rFonts w:ascii="Courier New" w:hAnsi="Courier New"/>
      </w:rPr>
    </w:lvl>
    <w:lvl w:ilvl="5" w:tplc="368AD5DA">
      <w:start w:val="1"/>
      <w:numFmt w:val="bullet"/>
      <w:lvlText w:val=""/>
      <w:lvlJc w:val="left"/>
      <w:pPr>
        <w:tabs>
          <w:tab w:val="num" w:pos="4320"/>
        </w:tabs>
        <w:ind w:left="4320" w:hanging="360"/>
      </w:pPr>
      <w:rPr>
        <w:rFonts w:ascii="Wingdings" w:hAnsi="Wingdings"/>
      </w:rPr>
    </w:lvl>
    <w:lvl w:ilvl="6" w:tplc="93BE794A">
      <w:start w:val="1"/>
      <w:numFmt w:val="bullet"/>
      <w:lvlText w:val=""/>
      <w:lvlJc w:val="left"/>
      <w:pPr>
        <w:tabs>
          <w:tab w:val="num" w:pos="5040"/>
        </w:tabs>
        <w:ind w:left="5040" w:hanging="360"/>
      </w:pPr>
      <w:rPr>
        <w:rFonts w:ascii="Symbol" w:hAnsi="Symbol"/>
      </w:rPr>
    </w:lvl>
    <w:lvl w:ilvl="7" w:tplc="85962A86">
      <w:start w:val="1"/>
      <w:numFmt w:val="bullet"/>
      <w:lvlText w:val="o"/>
      <w:lvlJc w:val="left"/>
      <w:pPr>
        <w:tabs>
          <w:tab w:val="num" w:pos="5760"/>
        </w:tabs>
        <w:ind w:left="5760" w:hanging="360"/>
      </w:pPr>
      <w:rPr>
        <w:rFonts w:ascii="Courier New" w:hAnsi="Courier New"/>
      </w:rPr>
    </w:lvl>
    <w:lvl w:ilvl="8" w:tplc="C896A77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9C20F58C">
      <w:start w:val="1"/>
      <w:numFmt w:val="bullet"/>
      <w:lvlText w:val=""/>
      <w:lvlJc w:val="left"/>
      <w:pPr>
        <w:ind w:left="720" w:hanging="360"/>
      </w:pPr>
      <w:rPr>
        <w:rFonts w:ascii="Symbol" w:hAnsi="Symbol"/>
      </w:rPr>
    </w:lvl>
    <w:lvl w:ilvl="1" w:tplc="8496FF0C">
      <w:start w:val="1"/>
      <w:numFmt w:val="bullet"/>
      <w:lvlText w:val="o"/>
      <w:lvlJc w:val="left"/>
      <w:pPr>
        <w:tabs>
          <w:tab w:val="num" w:pos="1440"/>
        </w:tabs>
        <w:ind w:left="1440" w:hanging="360"/>
      </w:pPr>
      <w:rPr>
        <w:rFonts w:ascii="Courier New" w:hAnsi="Courier New"/>
      </w:rPr>
    </w:lvl>
    <w:lvl w:ilvl="2" w:tplc="1E749694">
      <w:start w:val="1"/>
      <w:numFmt w:val="bullet"/>
      <w:lvlText w:val=""/>
      <w:lvlJc w:val="left"/>
      <w:pPr>
        <w:tabs>
          <w:tab w:val="num" w:pos="2160"/>
        </w:tabs>
        <w:ind w:left="2160" w:hanging="360"/>
      </w:pPr>
      <w:rPr>
        <w:rFonts w:ascii="Wingdings" w:hAnsi="Wingdings"/>
      </w:rPr>
    </w:lvl>
    <w:lvl w:ilvl="3" w:tplc="3E0A6700">
      <w:start w:val="1"/>
      <w:numFmt w:val="bullet"/>
      <w:lvlText w:val=""/>
      <w:lvlJc w:val="left"/>
      <w:pPr>
        <w:tabs>
          <w:tab w:val="num" w:pos="2880"/>
        </w:tabs>
        <w:ind w:left="2880" w:hanging="360"/>
      </w:pPr>
      <w:rPr>
        <w:rFonts w:ascii="Symbol" w:hAnsi="Symbol"/>
      </w:rPr>
    </w:lvl>
    <w:lvl w:ilvl="4" w:tplc="C54A5008">
      <w:start w:val="1"/>
      <w:numFmt w:val="bullet"/>
      <w:lvlText w:val="o"/>
      <w:lvlJc w:val="left"/>
      <w:pPr>
        <w:tabs>
          <w:tab w:val="num" w:pos="3600"/>
        </w:tabs>
        <w:ind w:left="3600" w:hanging="360"/>
      </w:pPr>
      <w:rPr>
        <w:rFonts w:ascii="Courier New" w:hAnsi="Courier New"/>
      </w:rPr>
    </w:lvl>
    <w:lvl w:ilvl="5" w:tplc="CE4E3848">
      <w:start w:val="1"/>
      <w:numFmt w:val="bullet"/>
      <w:lvlText w:val=""/>
      <w:lvlJc w:val="left"/>
      <w:pPr>
        <w:tabs>
          <w:tab w:val="num" w:pos="4320"/>
        </w:tabs>
        <w:ind w:left="4320" w:hanging="360"/>
      </w:pPr>
      <w:rPr>
        <w:rFonts w:ascii="Wingdings" w:hAnsi="Wingdings"/>
      </w:rPr>
    </w:lvl>
    <w:lvl w:ilvl="6" w:tplc="A7A86270">
      <w:start w:val="1"/>
      <w:numFmt w:val="bullet"/>
      <w:lvlText w:val=""/>
      <w:lvlJc w:val="left"/>
      <w:pPr>
        <w:tabs>
          <w:tab w:val="num" w:pos="5040"/>
        </w:tabs>
        <w:ind w:left="5040" w:hanging="360"/>
      </w:pPr>
      <w:rPr>
        <w:rFonts w:ascii="Symbol" w:hAnsi="Symbol"/>
      </w:rPr>
    </w:lvl>
    <w:lvl w:ilvl="7" w:tplc="D63A196A">
      <w:start w:val="1"/>
      <w:numFmt w:val="bullet"/>
      <w:lvlText w:val="o"/>
      <w:lvlJc w:val="left"/>
      <w:pPr>
        <w:tabs>
          <w:tab w:val="num" w:pos="5760"/>
        </w:tabs>
        <w:ind w:left="5760" w:hanging="360"/>
      </w:pPr>
      <w:rPr>
        <w:rFonts w:ascii="Courier New" w:hAnsi="Courier New"/>
      </w:rPr>
    </w:lvl>
    <w:lvl w:ilvl="8" w:tplc="7252487C">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409CF228">
      <w:start w:val="1"/>
      <w:numFmt w:val="bullet"/>
      <w:lvlText w:val=""/>
      <w:lvlJc w:val="left"/>
      <w:pPr>
        <w:ind w:left="720" w:hanging="360"/>
      </w:pPr>
      <w:rPr>
        <w:rFonts w:ascii="Symbol" w:hAnsi="Symbol"/>
      </w:rPr>
    </w:lvl>
    <w:lvl w:ilvl="1" w:tplc="8EFCF6F6">
      <w:start w:val="1"/>
      <w:numFmt w:val="bullet"/>
      <w:lvlText w:val="o"/>
      <w:lvlJc w:val="left"/>
      <w:pPr>
        <w:tabs>
          <w:tab w:val="num" w:pos="1440"/>
        </w:tabs>
        <w:ind w:left="1440" w:hanging="360"/>
      </w:pPr>
      <w:rPr>
        <w:rFonts w:ascii="Courier New" w:hAnsi="Courier New"/>
      </w:rPr>
    </w:lvl>
    <w:lvl w:ilvl="2" w:tplc="F7BEDF82">
      <w:start w:val="1"/>
      <w:numFmt w:val="bullet"/>
      <w:lvlText w:val=""/>
      <w:lvlJc w:val="left"/>
      <w:pPr>
        <w:tabs>
          <w:tab w:val="num" w:pos="2160"/>
        </w:tabs>
        <w:ind w:left="2160" w:hanging="360"/>
      </w:pPr>
      <w:rPr>
        <w:rFonts w:ascii="Wingdings" w:hAnsi="Wingdings"/>
      </w:rPr>
    </w:lvl>
    <w:lvl w:ilvl="3" w:tplc="20FAA07E">
      <w:start w:val="1"/>
      <w:numFmt w:val="bullet"/>
      <w:lvlText w:val=""/>
      <w:lvlJc w:val="left"/>
      <w:pPr>
        <w:tabs>
          <w:tab w:val="num" w:pos="2880"/>
        </w:tabs>
        <w:ind w:left="2880" w:hanging="360"/>
      </w:pPr>
      <w:rPr>
        <w:rFonts w:ascii="Symbol" w:hAnsi="Symbol"/>
      </w:rPr>
    </w:lvl>
    <w:lvl w:ilvl="4" w:tplc="767E5468">
      <w:start w:val="1"/>
      <w:numFmt w:val="bullet"/>
      <w:lvlText w:val="o"/>
      <w:lvlJc w:val="left"/>
      <w:pPr>
        <w:tabs>
          <w:tab w:val="num" w:pos="3600"/>
        </w:tabs>
        <w:ind w:left="3600" w:hanging="360"/>
      </w:pPr>
      <w:rPr>
        <w:rFonts w:ascii="Courier New" w:hAnsi="Courier New"/>
      </w:rPr>
    </w:lvl>
    <w:lvl w:ilvl="5" w:tplc="B072B9E2">
      <w:start w:val="1"/>
      <w:numFmt w:val="bullet"/>
      <w:lvlText w:val=""/>
      <w:lvlJc w:val="left"/>
      <w:pPr>
        <w:tabs>
          <w:tab w:val="num" w:pos="4320"/>
        </w:tabs>
        <w:ind w:left="4320" w:hanging="360"/>
      </w:pPr>
      <w:rPr>
        <w:rFonts w:ascii="Wingdings" w:hAnsi="Wingdings"/>
      </w:rPr>
    </w:lvl>
    <w:lvl w:ilvl="6" w:tplc="89E0C0EE">
      <w:start w:val="1"/>
      <w:numFmt w:val="bullet"/>
      <w:lvlText w:val=""/>
      <w:lvlJc w:val="left"/>
      <w:pPr>
        <w:tabs>
          <w:tab w:val="num" w:pos="5040"/>
        </w:tabs>
        <w:ind w:left="5040" w:hanging="360"/>
      </w:pPr>
      <w:rPr>
        <w:rFonts w:ascii="Symbol" w:hAnsi="Symbol"/>
      </w:rPr>
    </w:lvl>
    <w:lvl w:ilvl="7" w:tplc="DB863624">
      <w:start w:val="1"/>
      <w:numFmt w:val="bullet"/>
      <w:lvlText w:val="o"/>
      <w:lvlJc w:val="left"/>
      <w:pPr>
        <w:tabs>
          <w:tab w:val="num" w:pos="5760"/>
        </w:tabs>
        <w:ind w:left="5760" w:hanging="360"/>
      </w:pPr>
      <w:rPr>
        <w:rFonts w:ascii="Courier New" w:hAnsi="Courier New"/>
      </w:rPr>
    </w:lvl>
    <w:lvl w:ilvl="8" w:tplc="52001A0A">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06D8FC3E">
      <w:start w:val="1"/>
      <w:numFmt w:val="bullet"/>
      <w:lvlText w:val=""/>
      <w:lvlJc w:val="left"/>
      <w:pPr>
        <w:ind w:left="720" w:hanging="360"/>
      </w:pPr>
      <w:rPr>
        <w:rFonts w:ascii="Symbol" w:hAnsi="Symbol"/>
      </w:rPr>
    </w:lvl>
    <w:lvl w:ilvl="1" w:tplc="601C9D36">
      <w:start w:val="1"/>
      <w:numFmt w:val="bullet"/>
      <w:lvlText w:val="o"/>
      <w:lvlJc w:val="left"/>
      <w:pPr>
        <w:tabs>
          <w:tab w:val="num" w:pos="1440"/>
        </w:tabs>
        <w:ind w:left="1440" w:hanging="360"/>
      </w:pPr>
      <w:rPr>
        <w:rFonts w:ascii="Courier New" w:hAnsi="Courier New"/>
      </w:rPr>
    </w:lvl>
    <w:lvl w:ilvl="2" w:tplc="D1681F0E">
      <w:start w:val="1"/>
      <w:numFmt w:val="bullet"/>
      <w:lvlText w:val=""/>
      <w:lvlJc w:val="left"/>
      <w:pPr>
        <w:tabs>
          <w:tab w:val="num" w:pos="2160"/>
        </w:tabs>
        <w:ind w:left="2160" w:hanging="360"/>
      </w:pPr>
      <w:rPr>
        <w:rFonts w:ascii="Wingdings" w:hAnsi="Wingdings"/>
      </w:rPr>
    </w:lvl>
    <w:lvl w:ilvl="3" w:tplc="B18E44B2">
      <w:start w:val="1"/>
      <w:numFmt w:val="bullet"/>
      <w:lvlText w:val=""/>
      <w:lvlJc w:val="left"/>
      <w:pPr>
        <w:tabs>
          <w:tab w:val="num" w:pos="2880"/>
        </w:tabs>
        <w:ind w:left="2880" w:hanging="360"/>
      </w:pPr>
      <w:rPr>
        <w:rFonts w:ascii="Symbol" w:hAnsi="Symbol"/>
      </w:rPr>
    </w:lvl>
    <w:lvl w:ilvl="4" w:tplc="D9A89732">
      <w:start w:val="1"/>
      <w:numFmt w:val="bullet"/>
      <w:lvlText w:val="o"/>
      <w:lvlJc w:val="left"/>
      <w:pPr>
        <w:tabs>
          <w:tab w:val="num" w:pos="3600"/>
        </w:tabs>
        <w:ind w:left="3600" w:hanging="360"/>
      </w:pPr>
      <w:rPr>
        <w:rFonts w:ascii="Courier New" w:hAnsi="Courier New"/>
      </w:rPr>
    </w:lvl>
    <w:lvl w:ilvl="5" w:tplc="E5C0A06C">
      <w:start w:val="1"/>
      <w:numFmt w:val="bullet"/>
      <w:lvlText w:val=""/>
      <w:lvlJc w:val="left"/>
      <w:pPr>
        <w:tabs>
          <w:tab w:val="num" w:pos="4320"/>
        </w:tabs>
        <w:ind w:left="4320" w:hanging="360"/>
      </w:pPr>
      <w:rPr>
        <w:rFonts w:ascii="Wingdings" w:hAnsi="Wingdings"/>
      </w:rPr>
    </w:lvl>
    <w:lvl w:ilvl="6" w:tplc="F802FB72">
      <w:start w:val="1"/>
      <w:numFmt w:val="bullet"/>
      <w:lvlText w:val=""/>
      <w:lvlJc w:val="left"/>
      <w:pPr>
        <w:tabs>
          <w:tab w:val="num" w:pos="5040"/>
        </w:tabs>
        <w:ind w:left="5040" w:hanging="360"/>
      </w:pPr>
      <w:rPr>
        <w:rFonts w:ascii="Symbol" w:hAnsi="Symbol"/>
      </w:rPr>
    </w:lvl>
    <w:lvl w:ilvl="7" w:tplc="DCB6E670">
      <w:start w:val="1"/>
      <w:numFmt w:val="bullet"/>
      <w:lvlText w:val="o"/>
      <w:lvlJc w:val="left"/>
      <w:pPr>
        <w:tabs>
          <w:tab w:val="num" w:pos="5760"/>
        </w:tabs>
        <w:ind w:left="5760" w:hanging="360"/>
      </w:pPr>
      <w:rPr>
        <w:rFonts w:ascii="Courier New" w:hAnsi="Courier New"/>
      </w:rPr>
    </w:lvl>
    <w:lvl w:ilvl="8" w:tplc="EBCED74E">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B6B6F02C">
      <w:start w:val="1"/>
      <w:numFmt w:val="bullet"/>
      <w:lvlText w:val=""/>
      <w:lvlJc w:val="left"/>
      <w:pPr>
        <w:ind w:left="720" w:hanging="360"/>
      </w:pPr>
      <w:rPr>
        <w:rFonts w:ascii="Symbol" w:hAnsi="Symbol"/>
      </w:rPr>
    </w:lvl>
    <w:lvl w:ilvl="1" w:tplc="7C5EAE4A">
      <w:start w:val="1"/>
      <w:numFmt w:val="bullet"/>
      <w:lvlText w:val="o"/>
      <w:lvlJc w:val="left"/>
      <w:pPr>
        <w:tabs>
          <w:tab w:val="num" w:pos="1440"/>
        </w:tabs>
        <w:ind w:left="1440" w:hanging="360"/>
      </w:pPr>
      <w:rPr>
        <w:rFonts w:ascii="Courier New" w:hAnsi="Courier New"/>
      </w:rPr>
    </w:lvl>
    <w:lvl w:ilvl="2" w:tplc="D49CDF10">
      <w:start w:val="1"/>
      <w:numFmt w:val="bullet"/>
      <w:lvlText w:val=""/>
      <w:lvlJc w:val="left"/>
      <w:pPr>
        <w:tabs>
          <w:tab w:val="num" w:pos="2160"/>
        </w:tabs>
        <w:ind w:left="2160" w:hanging="360"/>
      </w:pPr>
      <w:rPr>
        <w:rFonts w:ascii="Wingdings" w:hAnsi="Wingdings"/>
      </w:rPr>
    </w:lvl>
    <w:lvl w:ilvl="3" w:tplc="EBD26A0A">
      <w:start w:val="1"/>
      <w:numFmt w:val="bullet"/>
      <w:lvlText w:val=""/>
      <w:lvlJc w:val="left"/>
      <w:pPr>
        <w:tabs>
          <w:tab w:val="num" w:pos="2880"/>
        </w:tabs>
        <w:ind w:left="2880" w:hanging="360"/>
      </w:pPr>
      <w:rPr>
        <w:rFonts w:ascii="Symbol" w:hAnsi="Symbol"/>
      </w:rPr>
    </w:lvl>
    <w:lvl w:ilvl="4" w:tplc="6DE09F20">
      <w:start w:val="1"/>
      <w:numFmt w:val="bullet"/>
      <w:lvlText w:val="o"/>
      <w:lvlJc w:val="left"/>
      <w:pPr>
        <w:tabs>
          <w:tab w:val="num" w:pos="3600"/>
        </w:tabs>
        <w:ind w:left="3600" w:hanging="360"/>
      </w:pPr>
      <w:rPr>
        <w:rFonts w:ascii="Courier New" w:hAnsi="Courier New"/>
      </w:rPr>
    </w:lvl>
    <w:lvl w:ilvl="5" w:tplc="3C18B18A">
      <w:start w:val="1"/>
      <w:numFmt w:val="bullet"/>
      <w:lvlText w:val=""/>
      <w:lvlJc w:val="left"/>
      <w:pPr>
        <w:tabs>
          <w:tab w:val="num" w:pos="4320"/>
        </w:tabs>
        <w:ind w:left="4320" w:hanging="360"/>
      </w:pPr>
      <w:rPr>
        <w:rFonts w:ascii="Wingdings" w:hAnsi="Wingdings"/>
      </w:rPr>
    </w:lvl>
    <w:lvl w:ilvl="6" w:tplc="73EC97B0">
      <w:start w:val="1"/>
      <w:numFmt w:val="bullet"/>
      <w:lvlText w:val=""/>
      <w:lvlJc w:val="left"/>
      <w:pPr>
        <w:tabs>
          <w:tab w:val="num" w:pos="5040"/>
        </w:tabs>
        <w:ind w:left="5040" w:hanging="360"/>
      </w:pPr>
      <w:rPr>
        <w:rFonts w:ascii="Symbol" w:hAnsi="Symbol"/>
      </w:rPr>
    </w:lvl>
    <w:lvl w:ilvl="7" w:tplc="C9184550">
      <w:start w:val="1"/>
      <w:numFmt w:val="bullet"/>
      <w:lvlText w:val="o"/>
      <w:lvlJc w:val="left"/>
      <w:pPr>
        <w:tabs>
          <w:tab w:val="num" w:pos="5760"/>
        </w:tabs>
        <w:ind w:left="5760" w:hanging="360"/>
      </w:pPr>
      <w:rPr>
        <w:rFonts w:ascii="Courier New" w:hAnsi="Courier New"/>
      </w:rPr>
    </w:lvl>
    <w:lvl w:ilvl="8" w:tplc="99D06BD0">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E9AE7E6E">
      <w:start w:val="1"/>
      <w:numFmt w:val="bullet"/>
      <w:lvlText w:val=""/>
      <w:lvlJc w:val="left"/>
      <w:pPr>
        <w:ind w:left="720" w:hanging="360"/>
      </w:pPr>
      <w:rPr>
        <w:rFonts w:ascii="Symbol" w:hAnsi="Symbol"/>
      </w:rPr>
    </w:lvl>
    <w:lvl w:ilvl="1" w:tplc="DB7838E0">
      <w:start w:val="1"/>
      <w:numFmt w:val="bullet"/>
      <w:lvlText w:val="o"/>
      <w:lvlJc w:val="left"/>
      <w:pPr>
        <w:tabs>
          <w:tab w:val="num" w:pos="1440"/>
        </w:tabs>
        <w:ind w:left="1440" w:hanging="360"/>
      </w:pPr>
      <w:rPr>
        <w:rFonts w:ascii="Courier New" w:hAnsi="Courier New"/>
      </w:rPr>
    </w:lvl>
    <w:lvl w:ilvl="2" w:tplc="604A9048">
      <w:start w:val="1"/>
      <w:numFmt w:val="bullet"/>
      <w:lvlText w:val=""/>
      <w:lvlJc w:val="left"/>
      <w:pPr>
        <w:tabs>
          <w:tab w:val="num" w:pos="2160"/>
        </w:tabs>
        <w:ind w:left="2160" w:hanging="360"/>
      </w:pPr>
      <w:rPr>
        <w:rFonts w:ascii="Wingdings" w:hAnsi="Wingdings"/>
      </w:rPr>
    </w:lvl>
    <w:lvl w:ilvl="3" w:tplc="C50270BA">
      <w:start w:val="1"/>
      <w:numFmt w:val="bullet"/>
      <w:lvlText w:val=""/>
      <w:lvlJc w:val="left"/>
      <w:pPr>
        <w:tabs>
          <w:tab w:val="num" w:pos="2880"/>
        </w:tabs>
        <w:ind w:left="2880" w:hanging="360"/>
      </w:pPr>
      <w:rPr>
        <w:rFonts w:ascii="Symbol" w:hAnsi="Symbol"/>
      </w:rPr>
    </w:lvl>
    <w:lvl w:ilvl="4" w:tplc="1250DFF2">
      <w:start w:val="1"/>
      <w:numFmt w:val="bullet"/>
      <w:lvlText w:val="o"/>
      <w:lvlJc w:val="left"/>
      <w:pPr>
        <w:tabs>
          <w:tab w:val="num" w:pos="3600"/>
        </w:tabs>
        <w:ind w:left="3600" w:hanging="360"/>
      </w:pPr>
      <w:rPr>
        <w:rFonts w:ascii="Courier New" w:hAnsi="Courier New"/>
      </w:rPr>
    </w:lvl>
    <w:lvl w:ilvl="5" w:tplc="E1FE69CC">
      <w:start w:val="1"/>
      <w:numFmt w:val="bullet"/>
      <w:lvlText w:val=""/>
      <w:lvlJc w:val="left"/>
      <w:pPr>
        <w:tabs>
          <w:tab w:val="num" w:pos="4320"/>
        </w:tabs>
        <w:ind w:left="4320" w:hanging="360"/>
      </w:pPr>
      <w:rPr>
        <w:rFonts w:ascii="Wingdings" w:hAnsi="Wingdings"/>
      </w:rPr>
    </w:lvl>
    <w:lvl w:ilvl="6" w:tplc="3F4480EE">
      <w:start w:val="1"/>
      <w:numFmt w:val="bullet"/>
      <w:lvlText w:val=""/>
      <w:lvlJc w:val="left"/>
      <w:pPr>
        <w:tabs>
          <w:tab w:val="num" w:pos="5040"/>
        </w:tabs>
        <w:ind w:left="5040" w:hanging="360"/>
      </w:pPr>
      <w:rPr>
        <w:rFonts w:ascii="Symbol" w:hAnsi="Symbol"/>
      </w:rPr>
    </w:lvl>
    <w:lvl w:ilvl="7" w:tplc="D32A8B14">
      <w:start w:val="1"/>
      <w:numFmt w:val="bullet"/>
      <w:lvlText w:val="o"/>
      <w:lvlJc w:val="left"/>
      <w:pPr>
        <w:tabs>
          <w:tab w:val="num" w:pos="5760"/>
        </w:tabs>
        <w:ind w:left="5760" w:hanging="360"/>
      </w:pPr>
      <w:rPr>
        <w:rFonts w:ascii="Courier New" w:hAnsi="Courier New"/>
      </w:rPr>
    </w:lvl>
    <w:lvl w:ilvl="8" w:tplc="EF30997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082018F0">
      <w:start w:val="1"/>
      <w:numFmt w:val="bullet"/>
      <w:lvlText w:val=""/>
      <w:lvlJc w:val="left"/>
      <w:pPr>
        <w:ind w:left="720" w:hanging="360"/>
      </w:pPr>
      <w:rPr>
        <w:rFonts w:ascii="Symbol" w:hAnsi="Symbol"/>
      </w:rPr>
    </w:lvl>
    <w:lvl w:ilvl="1" w:tplc="2FA8A618">
      <w:start w:val="1"/>
      <w:numFmt w:val="bullet"/>
      <w:lvlText w:val="o"/>
      <w:lvlJc w:val="left"/>
      <w:pPr>
        <w:tabs>
          <w:tab w:val="num" w:pos="1440"/>
        </w:tabs>
        <w:ind w:left="1440" w:hanging="360"/>
      </w:pPr>
      <w:rPr>
        <w:rFonts w:ascii="Courier New" w:hAnsi="Courier New"/>
      </w:rPr>
    </w:lvl>
    <w:lvl w:ilvl="2" w:tplc="5900D7B8">
      <w:start w:val="1"/>
      <w:numFmt w:val="bullet"/>
      <w:lvlText w:val=""/>
      <w:lvlJc w:val="left"/>
      <w:pPr>
        <w:tabs>
          <w:tab w:val="num" w:pos="2160"/>
        </w:tabs>
        <w:ind w:left="2160" w:hanging="360"/>
      </w:pPr>
      <w:rPr>
        <w:rFonts w:ascii="Wingdings" w:hAnsi="Wingdings"/>
      </w:rPr>
    </w:lvl>
    <w:lvl w:ilvl="3" w:tplc="477842BA">
      <w:start w:val="1"/>
      <w:numFmt w:val="bullet"/>
      <w:lvlText w:val=""/>
      <w:lvlJc w:val="left"/>
      <w:pPr>
        <w:tabs>
          <w:tab w:val="num" w:pos="2880"/>
        </w:tabs>
        <w:ind w:left="2880" w:hanging="360"/>
      </w:pPr>
      <w:rPr>
        <w:rFonts w:ascii="Symbol" w:hAnsi="Symbol"/>
      </w:rPr>
    </w:lvl>
    <w:lvl w:ilvl="4" w:tplc="62C80F6E">
      <w:start w:val="1"/>
      <w:numFmt w:val="bullet"/>
      <w:lvlText w:val="o"/>
      <w:lvlJc w:val="left"/>
      <w:pPr>
        <w:tabs>
          <w:tab w:val="num" w:pos="3600"/>
        </w:tabs>
        <w:ind w:left="3600" w:hanging="360"/>
      </w:pPr>
      <w:rPr>
        <w:rFonts w:ascii="Courier New" w:hAnsi="Courier New"/>
      </w:rPr>
    </w:lvl>
    <w:lvl w:ilvl="5" w:tplc="4C2CC0B8">
      <w:start w:val="1"/>
      <w:numFmt w:val="bullet"/>
      <w:lvlText w:val=""/>
      <w:lvlJc w:val="left"/>
      <w:pPr>
        <w:tabs>
          <w:tab w:val="num" w:pos="4320"/>
        </w:tabs>
        <w:ind w:left="4320" w:hanging="360"/>
      </w:pPr>
      <w:rPr>
        <w:rFonts w:ascii="Wingdings" w:hAnsi="Wingdings"/>
      </w:rPr>
    </w:lvl>
    <w:lvl w:ilvl="6" w:tplc="0BDA0EC8">
      <w:start w:val="1"/>
      <w:numFmt w:val="bullet"/>
      <w:lvlText w:val=""/>
      <w:lvlJc w:val="left"/>
      <w:pPr>
        <w:tabs>
          <w:tab w:val="num" w:pos="5040"/>
        </w:tabs>
        <w:ind w:left="5040" w:hanging="360"/>
      </w:pPr>
      <w:rPr>
        <w:rFonts w:ascii="Symbol" w:hAnsi="Symbol"/>
      </w:rPr>
    </w:lvl>
    <w:lvl w:ilvl="7" w:tplc="8AECE4CE">
      <w:start w:val="1"/>
      <w:numFmt w:val="bullet"/>
      <w:lvlText w:val="o"/>
      <w:lvlJc w:val="left"/>
      <w:pPr>
        <w:tabs>
          <w:tab w:val="num" w:pos="5760"/>
        </w:tabs>
        <w:ind w:left="5760" w:hanging="360"/>
      </w:pPr>
      <w:rPr>
        <w:rFonts w:ascii="Courier New" w:hAnsi="Courier New"/>
      </w:rPr>
    </w:lvl>
    <w:lvl w:ilvl="8" w:tplc="4A284F8E">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E9A28B2">
      <w:start w:val="1"/>
      <w:numFmt w:val="bullet"/>
      <w:lvlText w:val=""/>
      <w:lvlJc w:val="left"/>
      <w:pPr>
        <w:ind w:left="720" w:hanging="360"/>
      </w:pPr>
      <w:rPr>
        <w:rFonts w:ascii="Symbol" w:hAnsi="Symbol"/>
      </w:rPr>
    </w:lvl>
    <w:lvl w:ilvl="1" w:tplc="A27A8A7C">
      <w:start w:val="1"/>
      <w:numFmt w:val="bullet"/>
      <w:lvlText w:val="o"/>
      <w:lvlJc w:val="left"/>
      <w:pPr>
        <w:tabs>
          <w:tab w:val="num" w:pos="1440"/>
        </w:tabs>
        <w:ind w:left="1440" w:hanging="360"/>
      </w:pPr>
      <w:rPr>
        <w:rFonts w:ascii="Courier New" w:hAnsi="Courier New"/>
      </w:rPr>
    </w:lvl>
    <w:lvl w:ilvl="2" w:tplc="3344392E">
      <w:start w:val="1"/>
      <w:numFmt w:val="bullet"/>
      <w:lvlText w:val=""/>
      <w:lvlJc w:val="left"/>
      <w:pPr>
        <w:tabs>
          <w:tab w:val="num" w:pos="2160"/>
        </w:tabs>
        <w:ind w:left="2160" w:hanging="360"/>
      </w:pPr>
      <w:rPr>
        <w:rFonts w:ascii="Wingdings" w:hAnsi="Wingdings"/>
      </w:rPr>
    </w:lvl>
    <w:lvl w:ilvl="3" w:tplc="EB5E1BA6">
      <w:start w:val="1"/>
      <w:numFmt w:val="bullet"/>
      <w:lvlText w:val=""/>
      <w:lvlJc w:val="left"/>
      <w:pPr>
        <w:tabs>
          <w:tab w:val="num" w:pos="2880"/>
        </w:tabs>
        <w:ind w:left="2880" w:hanging="360"/>
      </w:pPr>
      <w:rPr>
        <w:rFonts w:ascii="Symbol" w:hAnsi="Symbol"/>
      </w:rPr>
    </w:lvl>
    <w:lvl w:ilvl="4" w:tplc="0BAE6D5A">
      <w:start w:val="1"/>
      <w:numFmt w:val="bullet"/>
      <w:lvlText w:val="o"/>
      <w:lvlJc w:val="left"/>
      <w:pPr>
        <w:tabs>
          <w:tab w:val="num" w:pos="3600"/>
        </w:tabs>
        <w:ind w:left="3600" w:hanging="360"/>
      </w:pPr>
      <w:rPr>
        <w:rFonts w:ascii="Courier New" w:hAnsi="Courier New"/>
      </w:rPr>
    </w:lvl>
    <w:lvl w:ilvl="5" w:tplc="7C0411F8">
      <w:start w:val="1"/>
      <w:numFmt w:val="bullet"/>
      <w:lvlText w:val=""/>
      <w:lvlJc w:val="left"/>
      <w:pPr>
        <w:tabs>
          <w:tab w:val="num" w:pos="4320"/>
        </w:tabs>
        <w:ind w:left="4320" w:hanging="360"/>
      </w:pPr>
      <w:rPr>
        <w:rFonts w:ascii="Wingdings" w:hAnsi="Wingdings"/>
      </w:rPr>
    </w:lvl>
    <w:lvl w:ilvl="6" w:tplc="CA3AC0A6">
      <w:start w:val="1"/>
      <w:numFmt w:val="bullet"/>
      <w:lvlText w:val=""/>
      <w:lvlJc w:val="left"/>
      <w:pPr>
        <w:tabs>
          <w:tab w:val="num" w:pos="5040"/>
        </w:tabs>
        <w:ind w:left="5040" w:hanging="360"/>
      </w:pPr>
      <w:rPr>
        <w:rFonts w:ascii="Symbol" w:hAnsi="Symbol"/>
      </w:rPr>
    </w:lvl>
    <w:lvl w:ilvl="7" w:tplc="459E4818">
      <w:start w:val="1"/>
      <w:numFmt w:val="bullet"/>
      <w:lvlText w:val="o"/>
      <w:lvlJc w:val="left"/>
      <w:pPr>
        <w:tabs>
          <w:tab w:val="num" w:pos="5760"/>
        </w:tabs>
        <w:ind w:left="5760" w:hanging="360"/>
      </w:pPr>
      <w:rPr>
        <w:rFonts w:ascii="Courier New" w:hAnsi="Courier New"/>
      </w:rPr>
    </w:lvl>
    <w:lvl w:ilvl="8" w:tplc="3EDAC4B2">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F9885DFA">
      <w:start w:val="1"/>
      <w:numFmt w:val="bullet"/>
      <w:lvlText w:val=""/>
      <w:lvlJc w:val="left"/>
      <w:pPr>
        <w:ind w:left="720" w:hanging="360"/>
      </w:pPr>
      <w:rPr>
        <w:rFonts w:ascii="Symbol" w:hAnsi="Symbol"/>
      </w:rPr>
    </w:lvl>
    <w:lvl w:ilvl="1" w:tplc="BF3E296C">
      <w:start w:val="1"/>
      <w:numFmt w:val="bullet"/>
      <w:lvlText w:val="o"/>
      <w:lvlJc w:val="left"/>
      <w:pPr>
        <w:tabs>
          <w:tab w:val="num" w:pos="1440"/>
        </w:tabs>
        <w:ind w:left="1440" w:hanging="360"/>
      </w:pPr>
      <w:rPr>
        <w:rFonts w:ascii="Courier New" w:hAnsi="Courier New"/>
      </w:rPr>
    </w:lvl>
    <w:lvl w:ilvl="2" w:tplc="9CEECCD2">
      <w:start w:val="1"/>
      <w:numFmt w:val="bullet"/>
      <w:lvlText w:val=""/>
      <w:lvlJc w:val="left"/>
      <w:pPr>
        <w:tabs>
          <w:tab w:val="num" w:pos="2160"/>
        </w:tabs>
        <w:ind w:left="2160" w:hanging="360"/>
      </w:pPr>
      <w:rPr>
        <w:rFonts w:ascii="Wingdings" w:hAnsi="Wingdings"/>
      </w:rPr>
    </w:lvl>
    <w:lvl w:ilvl="3" w:tplc="260C25F6">
      <w:start w:val="1"/>
      <w:numFmt w:val="bullet"/>
      <w:lvlText w:val=""/>
      <w:lvlJc w:val="left"/>
      <w:pPr>
        <w:tabs>
          <w:tab w:val="num" w:pos="2880"/>
        </w:tabs>
        <w:ind w:left="2880" w:hanging="360"/>
      </w:pPr>
      <w:rPr>
        <w:rFonts w:ascii="Symbol" w:hAnsi="Symbol"/>
      </w:rPr>
    </w:lvl>
    <w:lvl w:ilvl="4" w:tplc="9C6EC9EC">
      <w:start w:val="1"/>
      <w:numFmt w:val="bullet"/>
      <w:lvlText w:val="o"/>
      <w:lvlJc w:val="left"/>
      <w:pPr>
        <w:tabs>
          <w:tab w:val="num" w:pos="3600"/>
        </w:tabs>
        <w:ind w:left="3600" w:hanging="360"/>
      </w:pPr>
      <w:rPr>
        <w:rFonts w:ascii="Courier New" w:hAnsi="Courier New"/>
      </w:rPr>
    </w:lvl>
    <w:lvl w:ilvl="5" w:tplc="FD3C9A8C">
      <w:start w:val="1"/>
      <w:numFmt w:val="bullet"/>
      <w:lvlText w:val=""/>
      <w:lvlJc w:val="left"/>
      <w:pPr>
        <w:tabs>
          <w:tab w:val="num" w:pos="4320"/>
        </w:tabs>
        <w:ind w:left="4320" w:hanging="360"/>
      </w:pPr>
      <w:rPr>
        <w:rFonts w:ascii="Wingdings" w:hAnsi="Wingdings"/>
      </w:rPr>
    </w:lvl>
    <w:lvl w:ilvl="6" w:tplc="979A6C88">
      <w:start w:val="1"/>
      <w:numFmt w:val="bullet"/>
      <w:lvlText w:val=""/>
      <w:lvlJc w:val="left"/>
      <w:pPr>
        <w:tabs>
          <w:tab w:val="num" w:pos="5040"/>
        </w:tabs>
        <w:ind w:left="5040" w:hanging="360"/>
      </w:pPr>
      <w:rPr>
        <w:rFonts w:ascii="Symbol" w:hAnsi="Symbol"/>
      </w:rPr>
    </w:lvl>
    <w:lvl w:ilvl="7" w:tplc="1824935E">
      <w:start w:val="1"/>
      <w:numFmt w:val="bullet"/>
      <w:lvlText w:val="o"/>
      <w:lvlJc w:val="left"/>
      <w:pPr>
        <w:tabs>
          <w:tab w:val="num" w:pos="5760"/>
        </w:tabs>
        <w:ind w:left="5760" w:hanging="360"/>
      </w:pPr>
      <w:rPr>
        <w:rFonts w:ascii="Courier New" w:hAnsi="Courier New"/>
      </w:rPr>
    </w:lvl>
    <w:lvl w:ilvl="8" w:tplc="03CE4A7C">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AB0C8BCA">
      <w:start w:val="1"/>
      <w:numFmt w:val="bullet"/>
      <w:lvlText w:val=""/>
      <w:lvlJc w:val="left"/>
      <w:pPr>
        <w:ind w:left="720" w:hanging="360"/>
      </w:pPr>
      <w:rPr>
        <w:rFonts w:ascii="Symbol" w:hAnsi="Symbol"/>
      </w:rPr>
    </w:lvl>
    <w:lvl w:ilvl="1" w:tplc="6FDCBE7A">
      <w:start w:val="1"/>
      <w:numFmt w:val="bullet"/>
      <w:lvlText w:val="o"/>
      <w:lvlJc w:val="left"/>
      <w:pPr>
        <w:tabs>
          <w:tab w:val="num" w:pos="1440"/>
        </w:tabs>
        <w:ind w:left="1440" w:hanging="360"/>
      </w:pPr>
      <w:rPr>
        <w:rFonts w:ascii="Courier New" w:hAnsi="Courier New"/>
      </w:rPr>
    </w:lvl>
    <w:lvl w:ilvl="2" w:tplc="01381DE8">
      <w:start w:val="1"/>
      <w:numFmt w:val="bullet"/>
      <w:lvlText w:val=""/>
      <w:lvlJc w:val="left"/>
      <w:pPr>
        <w:tabs>
          <w:tab w:val="num" w:pos="2160"/>
        </w:tabs>
        <w:ind w:left="2160" w:hanging="360"/>
      </w:pPr>
      <w:rPr>
        <w:rFonts w:ascii="Wingdings" w:hAnsi="Wingdings"/>
      </w:rPr>
    </w:lvl>
    <w:lvl w:ilvl="3" w:tplc="929AB958">
      <w:start w:val="1"/>
      <w:numFmt w:val="bullet"/>
      <w:lvlText w:val=""/>
      <w:lvlJc w:val="left"/>
      <w:pPr>
        <w:tabs>
          <w:tab w:val="num" w:pos="2880"/>
        </w:tabs>
        <w:ind w:left="2880" w:hanging="360"/>
      </w:pPr>
      <w:rPr>
        <w:rFonts w:ascii="Symbol" w:hAnsi="Symbol"/>
      </w:rPr>
    </w:lvl>
    <w:lvl w:ilvl="4" w:tplc="05B8A520">
      <w:start w:val="1"/>
      <w:numFmt w:val="bullet"/>
      <w:lvlText w:val="o"/>
      <w:lvlJc w:val="left"/>
      <w:pPr>
        <w:tabs>
          <w:tab w:val="num" w:pos="3600"/>
        </w:tabs>
        <w:ind w:left="3600" w:hanging="360"/>
      </w:pPr>
      <w:rPr>
        <w:rFonts w:ascii="Courier New" w:hAnsi="Courier New"/>
      </w:rPr>
    </w:lvl>
    <w:lvl w:ilvl="5" w:tplc="5FFCC9CC">
      <w:start w:val="1"/>
      <w:numFmt w:val="bullet"/>
      <w:lvlText w:val=""/>
      <w:lvlJc w:val="left"/>
      <w:pPr>
        <w:tabs>
          <w:tab w:val="num" w:pos="4320"/>
        </w:tabs>
        <w:ind w:left="4320" w:hanging="360"/>
      </w:pPr>
      <w:rPr>
        <w:rFonts w:ascii="Wingdings" w:hAnsi="Wingdings"/>
      </w:rPr>
    </w:lvl>
    <w:lvl w:ilvl="6" w:tplc="30C41BE6">
      <w:start w:val="1"/>
      <w:numFmt w:val="bullet"/>
      <w:lvlText w:val=""/>
      <w:lvlJc w:val="left"/>
      <w:pPr>
        <w:tabs>
          <w:tab w:val="num" w:pos="5040"/>
        </w:tabs>
        <w:ind w:left="5040" w:hanging="360"/>
      </w:pPr>
      <w:rPr>
        <w:rFonts w:ascii="Symbol" w:hAnsi="Symbol"/>
      </w:rPr>
    </w:lvl>
    <w:lvl w:ilvl="7" w:tplc="C91495AC">
      <w:start w:val="1"/>
      <w:numFmt w:val="bullet"/>
      <w:lvlText w:val="o"/>
      <w:lvlJc w:val="left"/>
      <w:pPr>
        <w:tabs>
          <w:tab w:val="num" w:pos="5760"/>
        </w:tabs>
        <w:ind w:left="5760" w:hanging="360"/>
      </w:pPr>
      <w:rPr>
        <w:rFonts w:ascii="Courier New" w:hAnsi="Courier New"/>
      </w:rPr>
    </w:lvl>
    <w:lvl w:ilvl="8" w:tplc="6088C61A">
      <w:start w:val="1"/>
      <w:numFmt w:val="bullet"/>
      <w:lvlText w:val=""/>
      <w:lvlJc w:val="left"/>
      <w:pPr>
        <w:tabs>
          <w:tab w:val="num" w:pos="6480"/>
        </w:tabs>
        <w:ind w:left="6480" w:hanging="360"/>
      </w:pPr>
      <w:rPr>
        <w:rFonts w:ascii="Wingdings" w:hAnsi="Wingdings"/>
      </w:rPr>
    </w:lvl>
  </w:abstractNum>
  <w:abstractNum w:abstractNumId="15">
    <w:nsid w:val="52CC1F67"/>
    <w:multiLevelType w:val="hybridMultilevel"/>
    <w:tmpl w:val="E06E6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AD20B4"/>
    <w:multiLevelType w:val="hybridMultilevel"/>
    <w:tmpl w:val="DE18DD9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5FF8673F"/>
    <w:multiLevelType w:val="hybridMultilevel"/>
    <w:tmpl w:val="81D4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AF3749"/>
    <w:multiLevelType w:val="hybridMultilevel"/>
    <w:tmpl w:val="6590C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84739C"/>
    <w:multiLevelType w:val="hybridMultilevel"/>
    <w:tmpl w:val="E35E3C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0F54952"/>
    <w:multiLevelType w:val="hybridMultilevel"/>
    <w:tmpl w:val="27204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6D06C5"/>
    <w:multiLevelType w:val="hybridMultilevel"/>
    <w:tmpl w:val="AE56C2E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0"/>
  </w:num>
  <w:num w:numId="17">
    <w:abstractNumId w:val="19"/>
  </w:num>
  <w:num w:numId="18">
    <w:abstractNumId w:val="18"/>
  </w:num>
  <w:num w:numId="19">
    <w:abstractNumId w:val="17"/>
  </w:num>
  <w:num w:numId="20">
    <w:abstractNumId w:val="15"/>
  </w:num>
  <w:num w:numId="21">
    <w:abstractNumId w:val="16"/>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footnotePr>
    <w:footnote w:id="0"/>
    <w:footnote w:id="1"/>
  </w:footnotePr>
  <w:endnotePr>
    <w:endnote w:id="0"/>
    <w:endnote w:id="1"/>
  </w:endnotePr>
  <w:compat/>
  <w:rsids>
    <w:rsidRoot w:val="00E15514"/>
    <w:rsid w:val="00012EDB"/>
    <w:rsid w:val="0001541E"/>
    <w:rsid w:val="00032CD5"/>
    <w:rsid w:val="00046347"/>
    <w:rsid w:val="00053804"/>
    <w:rsid w:val="00091231"/>
    <w:rsid w:val="000B2718"/>
    <w:rsid w:val="000C1CA2"/>
    <w:rsid w:val="000E3802"/>
    <w:rsid w:val="001B0336"/>
    <w:rsid w:val="0021704F"/>
    <w:rsid w:val="002A402C"/>
    <w:rsid w:val="002A50C5"/>
    <w:rsid w:val="00306931"/>
    <w:rsid w:val="00333FFA"/>
    <w:rsid w:val="003635D8"/>
    <w:rsid w:val="003D3C3B"/>
    <w:rsid w:val="003D4848"/>
    <w:rsid w:val="00404768"/>
    <w:rsid w:val="004269B2"/>
    <w:rsid w:val="00487164"/>
    <w:rsid w:val="004E2B14"/>
    <w:rsid w:val="004F613B"/>
    <w:rsid w:val="005C0777"/>
    <w:rsid w:val="005D32CE"/>
    <w:rsid w:val="00630C9A"/>
    <w:rsid w:val="00691301"/>
    <w:rsid w:val="006913B6"/>
    <w:rsid w:val="007467AE"/>
    <w:rsid w:val="00796BE7"/>
    <w:rsid w:val="007B41A7"/>
    <w:rsid w:val="007D00BD"/>
    <w:rsid w:val="008313DC"/>
    <w:rsid w:val="008625A5"/>
    <w:rsid w:val="008B3BB9"/>
    <w:rsid w:val="00907830"/>
    <w:rsid w:val="00964491"/>
    <w:rsid w:val="009776FA"/>
    <w:rsid w:val="00980BAA"/>
    <w:rsid w:val="009D5286"/>
    <w:rsid w:val="00A52C34"/>
    <w:rsid w:val="00A82684"/>
    <w:rsid w:val="00AD1793"/>
    <w:rsid w:val="00AD68B2"/>
    <w:rsid w:val="00AE7B7C"/>
    <w:rsid w:val="00AF4C95"/>
    <w:rsid w:val="00AF592B"/>
    <w:rsid w:val="00B6223E"/>
    <w:rsid w:val="00B90BC5"/>
    <w:rsid w:val="00C058EB"/>
    <w:rsid w:val="00C62224"/>
    <w:rsid w:val="00D06346"/>
    <w:rsid w:val="00D4487E"/>
    <w:rsid w:val="00DA04DE"/>
    <w:rsid w:val="00DE7436"/>
    <w:rsid w:val="00E15514"/>
    <w:rsid w:val="00E93838"/>
    <w:rsid w:val="00EC4FA8"/>
    <w:rsid w:val="00ED2EEB"/>
    <w:rsid w:val="00ED7B77"/>
    <w:rsid w:val="00F30BCB"/>
    <w:rsid w:val="00F53DA6"/>
    <w:rsid w:val="00FA48A1"/>
    <w:rsid w:val="00FB668D"/>
  </w:rsids>
  <m:mathPr>
    <m:mathFont m:val="Cambria Math"/>
    <m:brkBin m:val="before"/>
    <m:brkBinSub m:val="--"/>
    <m:smallFrac m:val="off"/>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E15514"/>
    <w:pPr>
      <w:spacing w:line="360" w:lineRule="atLeast"/>
    </w:pPr>
  </w:style>
  <w:style w:type="paragraph" w:customStyle="1" w:styleId="divdocumentdivfirstsection">
    <w:name w:val="div_document_div_firstsection"/>
    <w:basedOn w:val="Normal"/>
    <w:rsid w:val="00E15514"/>
  </w:style>
  <w:style w:type="paragraph" w:customStyle="1" w:styleId="divdocumentdivparagraph">
    <w:name w:val="div_document_div_paragraph"/>
    <w:basedOn w:val="Normal"/>
    <w:rsid w:val="00E15514"/>
  </w:style>
  <w:style w:type="paragraph" w:customStyle="1" w:styleId="divdocumentdivname">
    <w:name w:val="div_document_div_name"/>
    <w:basedOn w:val="Normal"/>
    <w:rsid w:val="00E15514"/>
    <w:rPr>
      <w:color w:val="000000"/>
    </w:rPr>
  </w:style>
  <w:style w:type="paragraph" w:customStyle="1" w:styleId="divonlyName">
    <w:name w:val="div_onlyName"/>
    <w:basedOn w:val="div"/>
    <w:rsid w:val="00E15514"/>
  </w:style>
  <w:style w:type="paragraph" w:customStyle="1" w:styleId="div">
    <w:name w:val="div"/>
    <w:basedOn w:val="Normal"/>
    <w:rsid w:val="00E15514"/>
  </w:style>
  <w:style w:type="character" w:customStyle="1" w:styleId="span">
    <w:name w:val="span"/>
    <w:basedOn w:val="DefaultParagraphFont"/>
    <w:rsid w:val="00E15514"/>
    <w:rPr>
      <w:sz w:val="24"/>
      <w:szCs w:val="24"/>
      <w:bdr w:val="none" w:sz="0" w:space="0" w:color="auto"/>
      <w:vertAlign w:val="baseline"/>
    </w:rPr>
  </w:style>
  <w:style w:type="paragraph" w:customStyle="1" w:styleId="divdocumentdivlowerborderupper">
    <w:name w:val="div_document_div_lowerborderupper"/>
    <w:basedOn w:val="Normal"/>
    <w:rsid w:val="00E15514"/>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rsid w:val="00E15514"/>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rsid w:val="00E15514"/>
  </w:style>
  <w:style w:type="paragraph" w:customStyle="1" w:styleId="divaddress">
    <w:name w:val="div_address"/>
    <w:basedOn w:val="div"/>
    <w:rsid w:val="00E15514"/>
    <w:pPr>
      <w:spacing w:line="340" w:lineRule="atLeast"/>
      <w:jc w:val="center"/>
    </w:pPr>
    <w:rPr>
      <w:sz w:val="22"/>
      <w:szCs w:val="22"/>
    </w:rPr>
  </w:style>
  <w:style w:type="character" w:customStyle="1" w:styleId="divdocumentdivaddressli">
    <w:name w:val="div_document_div_address_li"/>
    <w:basedOn w:val="DefaultParagraphFont"/>
    <w:rsid w:val="00E15514"/>
  </w:style>
  <w:style w:type="character" w:customStyle="1" w:styleId="documentzipsuffix">
    <w:name w:val="document_zipsuffix"/>
    <w:basedOn w:val="DefaultParagraphFont"/>
    <w:rsid w:val="00E15514"/>
  </w:style>
  <w:style w:type="character" w:customStyle="1" w:styleId="documentzipprefix">
    <w:name w:val="document_zipprefix"/>
    <w:basedOn w:val="DefaultParagraphFont"/>
    <w:rsid w:val="00E15514"/>
    <w:rPr>
      <w:vanish/>
    </w:rPr>
  </w:style>
  <w:style w:type="character" w:customStyle="1" w:styleId="documentbullet">
    <w:name w:val="document_bullet"/>
    <w:basedOn w:val="DefaultParagraphFont"/>
    <w:rsid w:val="00E15514"/>
    <w:rPr>
      <w:sz w:val="24"/>
      <w:szCs w:val="24"/>
    </w:rPr>
  </w:style>
  <w:style w:type="paragraph" w:customStyle="1" w:styleId="divdocumentsection">
    <w:name w:val="div_document_section"/>
    <w:basedOn w:val="Normal"/>
    <w:rsid w:val="00E15514"/>
  </w:style>
  <w:style w:type="paragraph" w:customStyle="1" w:styleId="divdocumentdivheading">
    <w:name w:val="div_document_div_heading"/>
    <w:basedOn w:val="Normal"/>
    <w:rsid w:val="00E15514"/>
  </w:style>
  <w:style w:type="character" w:customStyle="1" w:styleId="divdocumentdivheadingCharacter">
    <w:name w:val="div_document_div_heading Character"/>
    <w:basedOn w:val="DefaultParagraphFont"/>
    <w:rsid w:val="00E15514"/>
  </w:style>
  <w:style w:type="character" w:customStyle="1" w:styleId="divdocumentdivsectiontitle">
    <w:name w:val="div_document_div_sectiontitle"/>
    <w:basedOn w:val="DefaultParagraphFont"/>
    <w:rsid w:val="00E15514"/>
    <w:rPr>
      <w:color w:val="000000"/>
      <w:sz w:val="32"/>
      <w:szCs w:val="32"/>
    </w:rPr>
  </w:style>
  <w:style w:type="paragraph" w:customStyle="1" w:styleId="divdocumentsinglecolumn">
    <w:name w:val="div_document_singlecolumn"/>
    <w:basedOn w:val="Normal"/>
    <w:rsid w:val="00E15514"/>
  </w:style>
  <w:style w:type="paragraph" w:customStyle="1" w:styleId="p">
    <w:name w:val="p"/>
    <w:basedOn w:val="Normal"/>
    <w:rsid w:val="00E15514"/>
  </w:style>
  <w:style w:type="paragraph" w:customStyle="1" w:styleId="divdocumentulli">
    <w:name w:val="div_document_ul_li"/>
    <w:basedOn w:val="Normal"/>
    <w:rsid w:val="00E15514"/>
  </w:style>
  <w:style w:type="table" w:customStyle="1" w:styleId="divdocumenttable">
    <w:name w:val="div_document_table"/>
    <w:basedOn w:val="TableNormal"/>
    <w:rsid w:val="00E15514"/>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rsid w:val="00E15514"/>
  </w:style>
  <w:style w:type="character" w:customStyle="1" w:styleId="spanjobtitle">
    <w:name w:val="span_jobtitle"/>
    <w:basedOn w:val="span"/>
    <w:rsid w:val="00E15514"/>
    <w:rPr>
      <w:b/>
      <w:bCs/>
    </w:rPr>
  </w:style>
  <w:style w:type="character" w:customStyle="1" w:styleId="spanpaddedline">
    <w:name w:val="span_paddedline"/>
    <w:basedOn w:val="span"/>
    <w:rsid w:val="00E15514"/>
  </w:style>
  <w:style w:type="paragraph" w:customStyle="1" w:styleId="spanpaddedlineParagraph">
    <w:name w:val="span_paddedline Paragraph"/>
    <w:basedOn w:val="spanParagraph"/>
    <w:rsid w:val="00E15514"/>
  </w:style>
  <w:style w:type="paragraph" w:customStyle="1" w:styleId="spanParagraph">
    <w:name w:val="span Paragraph"/>
    <w:basedOn w:val="Normal"/>
    <w:rsid w:val="00E15514"/>
  </w:style>
  <w:style w:type="character" w:customStyle="1" w:styleId="spancompanyname">
    <w:name w:val="span_companyname"/>
    <w:basedOn w:val="span"/>
    <w:rsid w:val="00E15514"/>
    <w:rPr>
      <w:b/>
      <w:bCs/>
    </w:rPr>
  </w:style>
  <w:style w:type="character" w:customStyle="1" w:styleId="strong">
    <w:name w:val="strong"/>
    <w:basedOn w:val="DefaultParagraphFont"/>
    <w:rsid w:val="00E15514"/>
    <w:rPr>
      <w:sz w:val="24"/>
      <w:szCs w:val="24"/>
      <w:bdr w:val="none" w:sz="0" w:space="0" w:color="auto"/>
      <w:vertAlign w:val="baseline"/>
    </w:rPr>
  </w:style>
  <w:style w:type="character" w:customStyle="1" w:styleId="spandegree">
    <w:name w:val="span_degree"/>
    <w:basedOn w:val="span"/>
    <w:rsid w:val="00E15514"/>
    <w:rPr>
      <w:b/>
      <w:bCs/>
    </w:rPr>
  </w:style>
  <w:style w:type="paragraph" w:styleId="Header">
    <w:name w:val="header"/>
    <w:basedOn w:val="Normal"/>
    <w:link w:val="HeaderChar"/>
    <w:uiPriority w:val="99"/>
    <w:semiHidden/>
    <w:unhideWhenUsed/>
    <w:rsid w:val="0004634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046347"/>
    <w:rPr>
      <w:sz w:val="24"/>
      <w:szCs w:val="24"/>
    </w:rPr>
  </w:style>
  <w:style w:type="paragraph" w:styleId="Footer">
    <w:name w:val="footer"/>
    <w:basedOn w:val="Normal"/>
    <w:link w:val="FooterChar"/>
    <w:uiPriority w:val="99"/>
    <w:unhideWhenUsed/>
    <w:rsid w:val="00046347"/>
    <w:pPr>
      <w:tabs>
        <w:tab w:val="center" w:pos="4513"/>
        <w:tab w:val="right" w:pos="9026"/>
      </w:tabs>
      <w:spacing w:line="240" w:lineRule="auto"/>
    </w:pPr>
  </w:style>
  <w:style w:type="character" w:customStyle="1" w:styleId="FooterChar">
    <w:name w:val="Footer Char"/>
    <w:basedOn w:val="DefaultParagraphFont"/>
    <w:link w:val="Footer"/>
    <w:uiPriority w:val="99"/>
    <w:rsid w:val="00046347"/>
    <w:rPr>
      <w:sz w:val="24"/>
      <w:szCs w:val="24"/>
    </w:rPr>
  </w:style>
  <w:style w:type="character" w:styleId="Hyperlink">
    <w:name w:val="Hyperlink"/>
    <w:basedOn w:val="DefaultParagraphFont"/>
    <w:uiPriority w:val="99"/>
    <w:unhideWhenUsed/>
    <w:rsid w:val="000C1CA2"/>
    <w:rPr>
      <w:color w:val="0000FF" w:themeColor="hyperlink"/>
      <w:u w:val="single"/>
    </w:rPr>
  </w:style>
  <w:style w:type="paragraph" w:styleId="BalloonText">
    <w:name w:val="Balloon Text"/>
    <w:basedOn w:val="Normal"/>
    <w:link w:val="BalloonTextChar"/>
    <w:uiPriority w:val="99"/>
    <w:semiHidden/>
    <w:unhideWhenUsed/>
    <w:rsid w:val="000B27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18"/>
    <w:rPr>
      <w:rFonts w:ascii="Tahoma" w:hAnsi="Tahoma" w:cs="Tahoma"/>
      <w:sz w:val="16"/>
      <w:szCs w:val="16"/>
    </w:rPr>
  </w:style>
  <w:style w:type="table" w:styleId="TableGrid">
    <w:name w:val="Table Grid"/>
    <w:basedOn w:val="TableNormal"/>
    <w:uiPriority w:val="59"/>
    <w:rsid w:val="002A50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58E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jibinpenie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llemgu.in/courses/29" TargetMode="External"/><Relationship Id="rId4" Type="http://schemas.openxmlformats.org/officeDocument/2006/relationships/webSettings" Target="webSettings.xml"/><Relationship Id="rId9" Type="http://schemas.openxmlformats.org/officeDocument/2006/relationships/hyperlink" Target="http://dllemgu.in/facul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JIBIN GEORGE</vt:lpstr>
    </vt:vector>
  </TitlesOfParts>
  <Company>Microsoft</Company>
  <LinksUpToDate>false</LinksUpToDate>
  <CharactersWithSpaces>15529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JIBIN GEORGE</dc:title>
  <dc:creator>LENOVO</dc:creator>
  <cp:lastModifiedBy>LENOVO</cp:lastModifiedBy>
  <cp:revision>2</cp:revision>
  <dcterms:created xsi:type="dcterms:W3CDTF">2021-04-05T15:12:00Z</dcterms:created>
  <dcterms:modified xsi:type="dcterms:W3CDTF">2021-04-05T15:12:00Z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7fd3c1b2-3cfe-4ae7-8aee-3c299c5c9002</vt:lpwstr>
  </property>
  <property fmtid="{D5CDD505-2E9C-101B-9397-08002B2CF9AE}" pid="3" name="x1ye=0">
    <vt:lpwstr>eJAAAB+LCAAAAAAABAAUmsVy60AURD9ICzEtxcyyaCdmZn39y8silSrH0nimb/dp2xSEihwLE5RIQxAHESiEMAiHQyKGUBBP4gvuCss1Q/2+vZl8/zjuQGRqbkZ8KcALHOYl5C6Tc8XMMQRdZNO8+qnn1CQF0S/sql3UXBNr7kfPKLYPav0e+nAQHIKynaOQ8vc7mB3FeQQmBKIjKp31kijTh/jZcbCJnzVjj9C3Bcx1gWfT5l+cas9KeFSSqbY</vt:lpwstr>
  </property>
  <property fmtid="{D5CDD505-2E9C-101B-9397-08002B2CF9AE}" pid="4" name="x1ye=1">
    <vt:lpwstr>zju55iZOalAv1ivZ676bWlKRJZTo55QAY/oDV6X1VFCuJ8Q/3V1jVYWzsO9FMAoWPMtvtJ2xO6NDDT/sdznu/KOISZEHdtPL96HXzHjNsdq7ZETshQ8eSmDKARngejzXtp8KDF5qjFEpileDKhNcCmRNWjlh40Its0p/kCVgg0sQHTwDUX2PrK8K1dQbKdFOfxUbWqiZ/wW7VD6RnSA9CbKwgaWoNyUdSypaKXXk+PIER9gwIzoZOGzRagMibSd</vt:lpwstr>
  </property>
  <property fmtid="{D5CDD505-2E9C-101B-9397-08002B2CF9AE}" pid="5" name="x1ye=10">
    <vt:lpwstr>YR/TLmDQybJtMlk7TIqj+pqIh8UWfhyPVHobFRvd3I+d7Q9zMyS4hEZ86jgyZ/dTDP265bzAqR03RXZWmSVoif8qnE/i2OzHjtcb8Mxz5BeExinfqlEOZCKl1+d79bOvmXY2UPMItiQvAdFN1PEsaP2sA9qODPFovq+v7MUZx/qdlX6EquvCNu9m1fS0B8ze59S+1cogRzdZ8MCBtlvDzz+N1XvmlemyPade6vDh9xC0MREts08MMPJri61WAtK</vt:lpwstr>
  </property>
  <property fmtid="{D5CDD505-2E9C-101B-9397-08002B2CF9AE}" pid="6" name="x1ye=100">
    <vt:lpwstr>Gdumf5S/q9ryKhyEaDqzGNM0yDCLImZui+CJi6iqMn0mu2TEPfnqMTLyny87mbMsSbItHItOLN8qkqaCHZ+91A6mxHhYl2CMmbXjordpARAh2gx48Zwr6g5flL7wlOngBG9hgtETq0iQ539M5IJDF7REeDAMp+3l32L9FsEv7vkZi5upNF/SfJArIIme9qvGR+PgM08KOH7kFKRS3QVqpBjDyWSozQe7dw7mRFLfShN1F4CB9xT4abi+940efMe</vt:lpwstr>
  </property>
  <property fmtid="{D5CDD505-2E9C-101B-9397-08002B2CF9AE}" pid="7" name="x1ye=101">
    <vt:lpwstr>553RHE+AFo//+SwRmnwu+6il6HJB1Wc4EkJb7gFqfnO21kCJ//CYlZ+DWh8mHvp55tl6CzVreUSwdFR7W5NLSqlnC4JdZWq1jICOj0wddnZIu8JPRfXnQ23/BtrEfZc/Kp7xgHeCU3/TWDrIJnt9mKU5+JMPoD75mmkXmEedHnMnle0zPW6HdzUDOjYGMcFOcQ53M76f5FN8Ja+nlBxMxB2eAGcNiLbve8gQ1PhWWbnq0UxIx8cf8un4FJvp7ki</vt:lpwstr>
  </property>
  <property fmtid="{D5CDD505-2E9C-101B-9397-08002B2CF9AE}" pid="8" name="x1ye=102">
    <vt:lpwstr>PAC+7X4hLraJ3yhQe+tOkq83JwJevrbg3GLgn98quv9PHoX3M1ymcw+rZiL11gqZ9dN1b5JMRBP+CUvsOFOEDfmZzm0qV8/J5X1Q2iWv1lde5jM7fFmr6QlcyKYz46BGvhj+Ea3+j3lwvKZK9dmr0I8M3/JdSPyB+b9piOH1NG1/aZKsouBt0nh8qUIwgDmAHuJidD5tttrC8HP4wQF2uc95s2dGLs8aacqvwhXn688mJYZLKjWymrE1RQNYkas</vt:lpwstr>
  </property>
  <property fmtid="{D5CDD505-2E9C-101B-9397-08002B2CF9AE}" pid="9" name="x1ye=103">
    <vt:lpwstr>C+TB3ngjDO/aLA1bqgGH+9C1V//hn1Q23y0NjJ5lXKIb74JF/gMhmdvTMcKtAyf+Qr06s4hQjQYWJ57F/vo+NetX+ERL1YfYwjQlOKd4MY7B4JhJaZ4n2j+M7vvolyr/3vYAIGi8QP34aNq2aZRWhsffXemridqOCFlXyKsSKCiCFT6Zs1D81O4NzUOUsRjB9/QUb7fA55uXtfaHLNgiu8JOixQylJqkfxUId8+hINrdpHO/E85yUBE3b3uNIOG</vt:lpwstr>
  </property>
  <property fmtid="{D5CDD505-2E9C-101B-9397-08002B2CF9AE}" pid="10" name="x1ye=104">
    <vt:lpwstr>wHseYXgsDbLXDgkZNWEnvqmiAfwgkKoC64/gmPR4q38XxumgLHn7In6+k75AMBOcXD/ROy9YdNQDRvOEBYCJkIrS+Vi9vUkDhCQ/IAehEETnNSVH1W6JMQuY0nfeD8vfxBiq8p4CQqwGut8P2LapQxYJdcSZmUOZPaqnIMPOAscgNGMRAmkl9tZfb5hQo9zwFV4D+bM/0JDX3dW3hIv7B+LoSIWXgmgp2t0bBavxrp8V5LEEAJ5gq08DXzXWjXf</vt:lpwstr>
  </property>
  <property fmtid="{D5CDD505-2E9C-101B-9397-08002B2CF9AE}" pid="11" name="x1ye=105">
    <vt:lpwstr>OKl85jI33qVy+6rV5/84lmItMMuWwiOwjzjRY1XeBlnLRbTuXYwo+DTjdSwO7UG9oTUipGajP5SEdJJzz2okiCFkBIG+DuZTEaEO/PmR8SbYAEKASeeZcaq/FCT+rD8boAB0qCHEK+gfBeuhS/TtrNfgru/bIkXG4HZPLy5Rrr7o86+WEaEqWZ0ifp0utaRee7zeuosDsjfcpgTUPU9bgiTXjgCCC60GAOAYS/GTcVL29HIlr0QoJ97XN1h1iSo</vt:lpwstr>
  </property>
  <property fmtid="{D5CDD505-2E9C-101B-9397-08002B2CF9AE}" pid="12" name="x1ye=106">
    <vt:lpwstr>w33lC25EWidVagyhVLmmc6f8ahrCJ9PS5GPLEifaLWNx/hkEG3461ZR3B2ddMfF0p0erMmdPIZJIEgDmnF53cS0JSWe4RzOQAyF1oIked2BHR8bnKEYJ3Ot6+F05Oi2qfvXiB7WRdbZz5lK9TIUmWg5IYyWlkDbJkmVnMXwfRPHlfprgCGuNFdblx5HT6+e8wly98amiFMVel0leBzI1iojStTqNPGSaLUoK3eyJsKJ4DsS7ZnxCR++AtuW64Ij</vt:lpwstr>
  </property>
  <property fmtid="{D5CDD505-2E9C-101B-9397-08002B2CF9AE}" pid="13" name="x1ye=107">
    <vt:lpwstr>cJcqoIu0W+IEBFKM0A8ryhLB9Tl3DEqpgjqTtWr5zfc9NTgjwyVZrf12Crzv+sLmUeWq/RCGHDELXTiefeIXhMGBxSuR9SMU2zS9f4MXEc7aDXNNqy1FHp8Z0QPh9InRghUXrr7S7Yr6VyqqcVQeVpPic+hvpjSq3ej+zv1q3j4tT01IMBj7XzenBQc5EUJdPdCo+kVD0uy4r5Ypj9l03rDEYuDeJeBVNfytBXusAbfTWp3MLRsrREYi6JGMA0c</vt:lpwstr>
  </property>
  <property fmtid="{D5CDD505-2E9C-101B-9397-08002B2CF9AE}" pid="14" name="x1ye=108">
    <vt:lpwstr>+SkLbJQHiikHjP9cKJYU2rY4lbAdpmQCKrfJRPDJkoFd40EaOSf/3cP3IM06aiwO+oq2W7CzxNlm6Qak87tGbU2fxwNpehCZaHOK6GLB34t/5EUrnbUuYGt/rDJMgHj0kbbxxblWhd+URCM0p7j1QZbAkuOsPh1A6Z63w28orxuHjws5tpqg04Yp/bTGMGw2YbuWUXOqvacTFJsBI/dRuREd3abAFFIWNtzIwdm9JkXZT/tUFZ3aUFEpKXKPJ2b</vt:lpwstr>
  </property>
  <property fmtid="{D5CDD505-2E9C-101B-9397-08002B2CF9AE}" pid="15" name="x1ye=109">
    <vt:lpwstr>Q7rXjAaLVmzqafNdzMcyjo+7BeJycS3KqwvnBKyH+gN2lB6ROa3SOvM/5tTAWBjVhYcp6wiVxwclgLxsDewVYrX/RGyMEiMNTelmReFUvcNOCJ/xkH/yAu+eXyJdMs1ng3KjxWq3GLLrINckVecfHTU/fjJOsuxZA5itf3oSo5dn9q0PlWLXw6vOzfca11DVDi+hOW353xQq+tna3YgqdZvIB7ei8sSp/9o+dZwrkjWfVo6EqkmC9VQmSeqhsfM</vt:lpwstr>
  </property>
  <property fmtid="{D5CDD505-2E9C-101B-9397-08002B2CF9AE}" pid="16" name="x1ye=11">
    <vt:lpwstr>tc9aJ6dHeX9JxiYX51dpdNZK7kJ7WgvN3P5LzhfoHVnOMXxCmDVLIhzcNn+ZidCXpRrDUUN6rx31xa7/J+E/8S4oOru2DCi9ZTVuGuM/5MLgE66GSzDX6pfSX7xiZpI70bLRHzqFtcnib3fJe/YzA/kL99emXKrWLlwh80QI5WptnKmAXP/asEdGyV40pIr2enKlDAkhuKZfLX9UVB15tMEkAkrFg75+fasZMO3eoeNdKhakGezBIJJd8jHrBrS</vt:lpwstr>
  </property>
  <property fmtid="{D5CDD505-2E9C-101B-9397-08002B2CF9AE}" pid="17" name="x1ye=110">
    <vt:lpwstr>/9Zfrvo6SuNuwtWX7h3XBCnxq+3UTr2STw5iJzkggAX/nRCMb9hmBdNtKvSBjb98EzyARq806iHKwOz/2Ih6IDQaDEICBENO7I04VjOp8TDOxA6MNv/HG9FVM6p1cwX8Y9876Ge6ICT7JIXbp/qiHJY/AyYxgadgZq6uk++RfaPAOY7iewQQJiSexLWmkZT+BS1bR8fN+Cu+ohvFvhG+FGwynHDo7s2LmzxnznjxR4zLMeYVU1mvax7JtsPxhkh</vt:lpwstr>
  </property>
  <property fmtid="{D5CDD505-2E9C-101B-9397-08002B2CF9AE}" pid="18" name="x1ye=111">
    <vt:lpwstr>5CIyaDaBGYXNbdU0pgCjVuEDA8cDeNMnbVoqWuojAP0uuzyjTyZNsTO2ULlQ3D2eqDUXjqp/vA9RB/FyRxPPZNJhHzElL1Mj8KhHEM/IZYGCGgewddRpy/SJJUhx+k06XdfDogFg7KNfvRu+mggTcKyeidmGwbJtz0E2N82XZSNJ9IBedIar8oHMlf4ZHeNLUt4KvJvvBNZ2f2FTprW3odfDM+1a7Z+Gb8ckXpD7/7Rf6kjLp9eS2dmAz8aGSnG</vt:lpwstr>
  </property>
  <property fmtid="{D5CDD505-2E9C-101B-9397-08002B2CF9AE}" pid="19" name="x1ye=112">
    <vt:lpwstr>rLbiTAlpsC9cMK0s4jcWEbBY4JX1t9xwREYaPTU4OghqamX3YZw0I+J2zDynrOj8thJwcBVCOIi7H/mBFmcqQDhgy22nN8SJPQtEzv5VLzqIQSj41Ck9/QC4nwGFZEXFU0U4pX99PAaEB8lQzsa290AX2A/IUb0OGZNVTkk9eQ8YkCimwCq7YIlAnxOvCMnYBul1sHPOsShM7FD7Ny6jCRu8IFYjIlvVLCV18SsMJZNte0YCdsyyo1Oli8Vli7P</vt:lpwstr>
  </property>
  <property fmtid="{D5CDD505-2E9C-101B-9397-08002B2CF9AE}" pid="20" name="x1ye=113">
    <vt:lpwstr>br4VIIOlH0r6S0kbkY34lx++zv/TJK1s+CVV1Yuaon+1BOLlvAYmrjGBUe3SeGtJJqnG7wIUC8sdhZFgWMycBfydg4Kjnm7KdLq10oocUPkbl/qT7nsoSOgTyDDDKwXU2ka4XofDW+6t1mGlKfGKetwQDC3Y3GNIz8hceVn0MXpTTC173dObKFzsO4wEQYJiXYlm5BmdXWqkCLrJx9+tm+ny5J2nUxRP/uEwWF8lFFY2k6TL1c+rHzQFAMeDbq8</vt:lpwstr>
  </property>
  <property fmtid="{D5CDD505-2E9C-101B-9397-08002B2CF9AE}" pid="21" name="x1ye=114">
    <vt:lpwstr>PwlALImwXKUzDwXZV0edTxY/yG39XWiVvRn+qF5I5xUBBslpfTpGj6RT9n/mn3Os7svgEFyHfCTd7BdHCENsSbwDpYQrJ6BcvO4ix6j5RKQn5bLoqkF8MkKgBVu4rfPB2BidU2ahZhEXpIr4zp/Sy/2ZlI1wtMZCQltI+hGAF7Tr52vU0EqT9cTfxhpAR1b5uk3k422ObY9TnADLcucuVnfuNASTCWrCR1TPTUNnL4Vw0kQ9/FWmhIIwZhiWhvh</vt:lpwstr>
  </property>
  <property fmtid="{D5CDD505-2E9C-101B-9397-08002B2CF9AE}" pid="22" name="x1ye=115">
    <vt:lpwstr>/hnv18tT8cx/hjgB2pihkGrkTya7Gvqcif9ZqzZTkkcOsv8VXX3c/fvc1A8fNkdUmM4zPisxYJAPTKvFJF/d88fmBCT5aDhdMYBsFa0H94Ip48ZL3my+n5tq3h9CyVVX6z8sEvphtyTe1a0326Jed+sQCMFTr+f7+DYSZA1q4VfH+gAqx9sIyAt8lRlzDZOZpNkiqT2VuSaMu93xzjj3xVr3miBa86qRge3s5FCZqWjd5KE7r/NT5P64/X8Azs9</vt:lpwstr>
  </property>
  <property fmtid="{D5CDD505-2E9C-101B-9397-08002B2CF9AE}" pid="23" name="x1ye=116">
    <vt:lpwstr>SsURA6GGRb8Jb+8KtZ4nbg8uzSi3ujNh/8TqvOSdOqiRqa2qJJjTcaXXraj0prHOdNayrpCdh7aIunjo4sYkpwg6nGhY9aQyoA+HBbSgIMZLfAlZ9BWmybF94TdrAwrxn2ro1YGbMSaLU4bgpWBHOGYSCPzdpZ0x7v2E0RBg+e/F66qgqP22La7FYGVRplVc6O0FewcS9Eu5fW5Ob7/r4hG9cNn2iuJpSSnetfdSE6CiNLaxaXoM2nV+wQgm+3e</vt:lpwstr>
  </property>
  <property fmtid="{D5CDD505-2E9C-101B-9397-08002B2CF9AE}" pid="24" name="x1ye=117">
    <vt:lpwstr>XUgyxzFJWjCaiXQn8xgCJO4TUUguLqqrmqEP0W/Dfcp5GF0nAOJBOxjOeCAvWOlQRpHQqN7kAukemd0I718JS9KyP+MV529xgdIIq61sSpk00ofADiM/1xCO9w9wXtil6vz9ik+7trkXskLJ88oIiqyGkWgFbqtlzmO3EzWjm/dzA2vNyjGBocJkXivhrr04V6MzcUXiOuZozEuldmI3lChlrKw8Ju9akmn0+HenlRsudpfMxPn5AyUDjlDpa1D</vt:lpwstr>
  </property>
  <property fmtid="{D5CDD505-2E9C-101B-9397-08002B2CF9AE}" pid="25" name="x1ye=118">
    <vt:lpwstr>uXsmHkK2LULFq6TLxbapvwdlvZ3M81z1N0wIZNs7SQEJqcNWasTDrjlUooks3F09bDcZ0JzvaeN5eFMm9dxIdr5M/CVgf+YeKIFwPaQX5G/Y3I4+/GoHkBm2ynihYDWXYZ8+h+vow1fNhRDjJvumMvjQ24m8k16t4SXSlbKskeLOoxY4ROzuWpu7fzzG6lo09cp8pVKb7rswDfMCN8kbteYjdoWJzHBkkkeORjiFl/TFSfNpMSsI99Qkug8uNNP</vt:lpwstr>
  </property>
  <property fmtid="{D5CDD505-2E9C-101B-9397-08002B2CF9AE}" pid="26" name="x1ye=119">
    <vt:lpwstr>aGFQJU3qemZXXoW1e1TdOZyHO5Rgy6GAFyVMZc7Z9DTFWzeAEEdoRKGqZn/TZNUMzHMdJSkbE6rP/CVZVI/xugyfJ1t9njUN8B+vNNhPZnKxhBxShUegVXAbme7kQpsuKTibC7iVHm4BqIoL6meZGavLoQ1GQdYLvt7h9AjPpqj8bQE6hkW2jbCug2AENEjFIXldaXzo4915tHncNmkIRzRKb8CZNJuqBvH9GYAtQ1kIXbTaN1p72VbQlmcsv4m</vt:lpwstr>
  </property>
  <property fmtid="{D5CDD505-2E9C-101B-9397-08002B2CF9AE}" pid="27" name="x1ye=12">
    <vt:lpwstr>PIUHpPT6HFVMlNOfzI2JlCxuhFfJrOA2Th5YacjuHugLi+jTI8ZU61Yvagpfoiv6LBvI/+MEHyg0RWZ59Gm/5MKqmEFnMPk9gfh1Ww4cgqnPzPsDgIjXIDe7gVhFoUvnggnugjvM+1fZXyPMkSI69SbADwFIMjwUdDDOIvCaHmqxQcIrYbjyE6BoATJgVjTZ1VrLXIX2I6TZdxe/cvj3QXwVLQLXJHsm+gHF/x7n7PPKrMc+OL4kJv48UAow+Nr</vt:lpwstr>
  </property>
  <property fmtid="{D5CDD505-2E9C-101B-9397-08002B2CF9AE}" pid="28" name="x1ye=120">
    <vt:lpwstr>kvGYhRvkcNE3RaSxzkDCWU4lGzwZiO1h8Pl9xijRAgaFwAqULe37cKoYPeMN1vu2+PQXt/9eiRRsv/w8bt70ff/lbiJ3CK4yz9/rtLmVk6lgVbWxtWOJhQkyqH+3CkPNkobYK4MzsyLhfKuMdCrNvPgCVZeV+1H6/dQk+XjxbWSa0ITQzFYdB3cN30a8oA3PKHbDNDIcL7TV72e0e6JyGVxYImff4b9XbqCOtyPtt84k/TcLcjY4hr8bFrBj7kW</vt:lpwstr>
  </property>
  <property fmtid="{D5CDD505-2E9C-101B-9397-08002B2CF9AE}" pid="29" name="x1ye=121">
    <vt:lpwstr>4CQwtTF2JYa0yir2k0LwaOnAt9xXronuoSqRAXHpx1OrmMuYb6zBnS/qtTaTI7Q5igu0gwJ8Vzb43WxxYfI1T8K/Kda189W7wlpRumHozCWf2Xo3ZenbHa15yvt69IW19qUt/wAUxSbjqi7++WI8zLH3r9lie15R+WUVC2AjfMjYmC5MX3LW5Yb55YS9utLhVKqpt8MMJio5WzvR5wN+F9MdKiHFeaqLuC7FQObDGORNH0vCHRDWLPU5BcGuzB8</vt:lpwstr>
  </property>
  <property fmtid="{D5CDD505-2E9C-101B-9397-08002B2CF9AE}" pid="30" name="x1ye=122">
    <vt:lpwstr>BWD9ObJDOeSgFdQbV1PmwaeL2AlziVNeTvO2zcIQwtu2aYw0acneVIR1+TruPTtqzPu6lk8ZLJNs31aE3157Ge3g7KAQ9CjLPxh79/fvQdrRceYIjrM0RZ1hfD9O3bC9E1JNbXXcUF6OGr+LV1kYADQLzec7Oghvi9VF0GtFLZmn2zL2WexaaCaU0VDp5ApjGvQB8+4NSNgAtjMoBLDTYVGub+eoU14Sj8DtcuI4Rp3NBUGh/egr7Fh5hRlpdTZ</vt:lpwstr>
  </property>
  <property fmtid="{D5CDD505-2E9C-101B-9397-08002B2CF9AE}" pid="31" name="x1ye=123">
    <vt:lpwstr>gsvARV+ovrmausxcq3EULJXVpiWOijIxAeusbCTZ37MopX4e7f9FCwjZb+f/g335NDTAp0E0uhoRBmY14SjtTN7lWXBHhi65sGyTxd+WsovIky2OwKIZK5ureX4XJKjce4QB0miDdSbMD9ENWkxIXTBrOyBL+y3aEFbjBOl5uQKG5KWZV/0JpIIdX36+YWDcENpUI5Wto6GWX+FPj/3xDbZeJKe4EZwxmMPRHHvc/t+Sw6MmBYwVkItuEdTqEcB</vt:lpwstr>
  </property>
  <property fmtid="{D5CDD505-2E9C-101B-9397-08002B2CF9AE}" pid="32" name="x1ye=124">
    <vt:lpwstr>JdJSZ+S2uaIi6rHAlJCr0mn83OQTAAc/g456bqxa4sIvQNYiJn+xW66YDXtIzfD+PE0W7Rb5Us/P+e32HiXKK0si+uK0/NN5UOoVAta4QvsiDKona9BsfYD56sfsD0I5zrC067XEWB1xukdIwG6W98AmhgJ4CQBEfRXQN3N1XF5PI/IH6UMNkm4TpOPzcVtAZR3Vjc4qaj5HSex4cY0Xrs4OCfIOut4eLHn7wOO9D+C2IspkeesX+Gk2M0UUxl1</vt:lpwstr>
  </property>
  <property fmtid="{D5CDD505-2E9C-101B-9397-08002B2CF9AE}" pid="33" name="x1ye=125">
    <vt:lpwstr>+ZAuwPvYDM6/H3DWnn1fBRCqXqeEewln6Cuic8DzHcVNulcyYjaT3eFcIXEb5Mb3t13Cv3Dw75acS1KeZ526VgnyjU+O/4+PlIrHE9HOcXj/at2JG+ZNWs8ZL9xUpyMcCY2pB7OKH6mofqseUot71xkNIV6lu5R7FAoEMK3JXau/BpkGiym+KZrwPRe+OyF3Hpfb5FS0h2Lx4w/ugkzFAfbqHtujZGGetccushzbENtDs+e6bEHCWwGHfq89UGp</vt:lpwstr>
  </property>
  <property fmtid="{D5CDD505-2E9C-101B-9397-08002B2CF9AE}" pid="34" name="x1ye=126">
    <vt:lpwstr>vzk4N+WC0wfA5cuYoyLQazAXH7cBUe/UpGr0C1OCQcNvKtP2W50/0C4+pCA3EduteLFOUlkmfAFFuyHutKT5/7A0X8TFl0VTQNBpKq36/Arvpc8ABbUGw9UMcXkIvZruC6FeEOQiCT7ommfPzGLIXjtBmwS1vp/Z3pcAwTnISYPtHXVyEvgxOs1s+MQriauuf2BtwPKak0HtBZCv86h1TiQF4Bn3uh/z7PatX+ZMhSvlH22WAEOozPq2Q611GP2</vt:lpwstr>
  </property>
  <property fmtid="{D5CDD505-2E9C-101B-9397-08002B2CF9AE}" pid="35" name="x1ye=127">
    <vt:lpwstr>6ia1vI9LdG5Ctw19MM9MdORnSlRNYpcxj+TSpVaWDYlAFSPdvnOMgcTP6tWc6VwyF5YPnYeDo+DwOzGIehDEFXesUuPnNTsppZrlr9mzPFlwt+xmOzvnEyYOTgxYQlzBuQM1EPuE9W/XAQ9BiTlbqzeOO8dvhQT5JPBNyqeps9xb1YoPGgOrgnRJUQ2nxlqQ0mwgwLU0EmhufhXtF+Gbi1PhjL6YOPfVAPph02CUIHxdyIDEKWal6h6bQz4l4Ts</vt:lpwstr>
  </property>
  <property fmtid="{D5CDD505-2E9C-101B-9397-08002B2CF9AE}" pid="36" name="x1ye=128">
    <vt:lpwstr>u7RoT/uKNFDyPxN04PjbuXH6Fm6POjf3JN/8sxwLGKUz9/1uvywDdBtelKT5UGDawUcY/cyLhebL+DqFhs/ZNxx+VcdVrpjZ7qSP6XSamBAgXcDYRMEkMCdCJSnzlQji+NQ27ZcH2XmOA3i3cH5TOImrH5SaoPuFvHd+K43Z5wwVUqctCsOJxqNT6Evh3VsJPOex6BtARZqVts/J0sROmVH1C1Lu3PXrnDu/JPzDJJIhJCegZuXTpC2pMSzEKHa</vt:lpwstr>
  </property>
  <property fmtid="{D5CDD505-2E9C-101B-9397-08002B2CF9AE}" pid="37" name="x1ye=129">
    <vt:lpwstr>wQwrTUwg7RzuAX2Gb+wzW1bKCiO3qIMi4YaKpFKfYDbe7uqgfwmNtUUQ3mAPi9fbJqNWkyCw1a4SJ7j0ntknVjW9nA/RwoMPkp8qV3Bu/7ube5HydQS77pQdc2LjHR7uyXmbKCVL0lIhJECaS3nR+nShHniwZ6ErRSRMOyajx228yUgAiwIbQidOZ17shkfMLMksPha1/8j3mGBDQgQgn2QMYq22yjIHW9lYAYNdaJ9kHFwvNgGt0Z+hdfN4pq6</vt:lpwstr>
  </property>
  <property fmtid="{D5CDD505-2E9C-101B-9397-08002B2CF9AE}" pid="38" name="x1ye=13">
    <vt:lpwstr>qnLFjoZWOXSNGxsesWwr97w3DhDa1M2FtOiIOEG+9dkhGe6xYxnySxiZ/P1CjH5Y9195B7z9iyAuOxiSui0Hd8dQNn7JfXj8KdcHLeBQkXBX39LfYKf1pl95B1LEzzB28KK3zMOyu1ynMW+ULbsrEr/xuV24JZOiStpQgA/vGA/W4cLgRMzSKw9wNjbgJYntx6UF12J6y0EYN5NyPYevdhePpOlFe9Gaw7e5/h/rz3DAnsTz6Y9qa/8PV7ZWetO</vt:lpwstr>
  </property>
  <property fmtid="{D5CDD505-2E9C-101B-9397-08002B2CF9AE}" pid="39" name="x1ye=130">
    <vt:lpwstr>vz6U/zcioi+cEMTdalSG6fFXo1VCtq5FIJYNpqctpZGlg1ebAY25r7ZItvJY8PTGY4N71YXzQhIH3u8/Q7VNgW7GE5+ieB7L1zOLIVkn+xJCELX/WHMCMobmPqN21Te9tgZWZOzMHau0LQ+V0X7bSYl9/CYZZBnBSlnm0q5sh6mdVFj+nYnYXlXlcKq5JofNfdziRBsUj7KC+qnAhCpyA9ChtbX7EzxRJ+A4jgw8nO8wwdInJq4SG86LtB+bPUr</vt:lpwstr>
  </property>
  <property fmtid="{D5CDD505-2E9C-101B-9397-08002B2CF9AE}" pid="40" name="x1ye=131">
    <vt:lpwstr>/iepnXD42bt0kL83TrcStWhVf2fStHzvLPIxWxGWFFA3aI6PW5aKv7/11NMx3kLhr1zMkj++2Bu+MVaPBJ8OKMj8RVVqy7kAmZhMGn6T95oVod+b5mBjnJY0m7M7oh16KTtTuLzwcfaC/3K/Yh0aL+C3ebv3tMx3b3RKfTb0UswzRYLgsK5m4JdTow3JeEfU1fsUQoR2rTwYiiZV/9OnUrlW/pEN6BV36DVHnrt5Ta/o8fq12xcuqr+BBVqbRIG</vt:lpwstr>
  </property>
  <property fmtid="{D5CDD505-2E9C-101B-9397-08002B2CF9AE}" pid="41" name="x1ye=132">
    <vt:lpwstr>EWXkrUjNT/zHMVUKKL+VcZ2//YC5eH6pT+GprETmzIHc70iRfmFQcngyK9dgMj52/Sy2judYOfMewkcAdcTf3ElFboTcyuxXhNRMeX742DfJ8u2F4wpt/R4jFGwKJB3jpo/EWM402CU1pQliTGgY+fqg/5swFrQ1UMSgu2cDRCd9WQze+svNWhIR0JwM6H3+GCY2Wd3UzHTwU0ayoFyZQU75QNSxhtyv1qjacafRu9vbf/1A29PghiHPBQv3I/0</vt:lpwstr>
  </property>
  <property fmtid="{D5CDD505-2E9C-101B-9397-08002B2CF9AE}" pid="42" name="x1ye=133">
    <vt:lpwstr>SdUbFhhZS8r4qpUtdZy/SqxBtqjNdp+EEEwVjkj7UW/e4koyhXm17OQvn6uYwmDMF7sSE5Qd6Bb17ERsV6Lg5SwGIH/0pBZ3PbE8rdYQaYdHpHbIc3jOSa1FbsHl9GNIFtG37xUDiX2VKVOihjuiPTeT1/oqli/LIPG6ujlXCajBGQOFgFYgNEW/9+Vtd3LdNRJUZIYoJHx8N5kr/VXTW2rLCYBh9IAochuIWMIO7S4e7O09/OWW6kITv33tlJX</vt:lpwstr>
  </property>
  <property fmtid="{D5CDD505-2E9C-101B-9397-08002B2CF9AE}" pid="43" name="x1ye=134">
    <vt:lpwstr>E3TgA/r+gvqlzBGIp7t6Fawk58PZRhBhcS+O1j5msi1wQ7Yx3Nh8CvhXH5bBoyfgn8R4NeQ9OhBNsxBaYJYfC0mLg//9W82dHVVHYCSZB0jrZ6JAlD5sdCl1Sw30mXlaNx/fy+caGgDWBAFvNJyYjveUi94kSbtCNKpASbGpSDlbkN6LSPV4ojyOe3vhMAW6dfV5VQ9EKCpJcOFnjjsQBs5Hq9FKMtYRT8ge3MkBXktyGXEZw2xc9xnaguyhvcG</vt:lpwstr>
  </property>
  <property fmtid="{D5CDD505-2E9C-101B-9397-08002B2CF9AE}" pid="44" name="x1ye=135">
    <vt:lpwstr>VeC2I0mZ5HVUfiKBRp12rt1Cj1nhppKd+5bijHlhN1UFFTcHQs0/bCHSjjfH8R9Px6BdQuVjkW5S3zU6T+mQC5iUzRJasFjNVHreeqyI5laV32SQa0h7okgmWUc6JFoQm8kTwD/yPwXeinaFqAgG0N2OeVb9aGnNR90VlTZZiovlQi49bOwtJMcZYV0qEKAWpB4kgUs/HHHCdToiw/rPRy93OYpaQXahad6lFh++mucJLR9QnPPw9B4eaAkxGPq</vt:lpwstr>
  </property>
  <property fmtid="{D5CDD505-2E9C-101B-9397-08002B2CF9AE}" pid="45" name="x1ye=136">
    <vt:lpwstr>+Izl8N4epfRZuu6H0Re1JHoOPlZz2kvgnvJWNTiE5ChmzKdYG3Xa7pKnlaPY7ViY6RVqoKzLpKCtqBX4mSTUD/VhakDe9DctCmXSygwsfbl5iGucOuRT4PqZO6FRTfj4yOWm48ybGEDGs7a5Td7ddrh2/3hKAHhHqsHOfn8NNkCe9ZnNdR/d2WEDAo5P7CKQ7mN9EJzyPhLKLZufcZ53WxIzhPHfxQ3g7wxcbc7PG8BF/Q2SD3YjaugcfFlF0ni</vt:lpwstr>
  </property>
  <property fmtid="{D5CDD505-2E9C-101B-9397-08002B2CF9AE}" pid="46" name="x1ye=137">
    <vt:lpwstr>HF5aiS0pLY9Nb33JPyEF7bog6H5EZaR37NjDgdzLIwvaxVDZAni4OAKEDEhLSiNM3+Fq/j6cavnZJrhsCmuuiRJU0hS119aVLP/PXEJoAyGIW2tu4VHJVwjFI+9WyQQ5oxcxu9pQswDyuekOKnMYhfPcOwfnSvh/cb0K8xe21ppypASevA2zHdoxFEkHhe5UpgC2ReDGweAubSBR3hDYv0yc+wQFmnCqDnzCH+sGOK6bcW9inUu5pcgmvVdCB85</vt:lpwstr>
  </property>
  <property fmtid="{D5CDD505-2E9C-101B-9397-08002B2CF9AE}" pid="47" name="x1ye=138">
    <vt:lpwstr>rPPp6u+2B3WzqFIShSoy4L+Q/dF7IltkEODC901gUiK9Nucv1RJcuGuy2aO9rzQVG8qQM1HNRtq0DPW7qpEvk6pbn6XoDJU52FTydoh5+Wyg6G1rjsOR7pKprhvtCcpNXdz+X6oN/yeRg06Ryl4N0OhtrFqaNyxEHqfMMl4PSIRE0EqotneYpXrIXulvGd0wBFC7kQpNEUkLVivz/UEScT4kvX9rRi9n74RNBfnwffHmkAiSIqROblE4Egg5Eu9</vt:lpwstr>
  </property>
  <property fmtid="{D5CDD505-2E9C-101B-9397-08002B2CF9AE}" pid="48" name="x1ye=139">
    <vt:lpwstr>LAtWz98UBMPzvHRIfpKUJpPV3AmDBtKYyIraa8xUARL8jTQDB0cRM5bBmspV1z2mSGFpoMfqxwZ110fsn47us0tcGD0qucnPk0YsvY3go6jgIQMAjHkVmo+uCryBNeMyUwH+PN7hCjZilu+NnzrmyUlD4qapB4KSJ/JRSaBdLMMLWgdI0M3zZdaGiG+JfcNbcFDB37Jw9WkXwVQVEzqgSbhh50crZ32rDOYcNISqt1AONGBXkyswb9zEu7+WIuM</vt:lpwstr>
  </property>
  <property fmtid="{D5CDD505-2E9C-101B-9397-08002B2CF9AE}" pid="49" name="x1ye=14">
    <vt:lpwstr>1lhznS0+MFYDQArBb6+oqjHz2YX4gLBgv/4B0L03rtAX4EBnaWmEwZZ/gWVdFXOmkbV4gW/S0ST/9a01eEqhd/LgTe5pMYf5VCIjXOUU/zLq1hATHHB7Jh3BePtbBKYNUeIwGntZy9tA9i15nbJCODpQuqo6EN+7OXZBrXn1X3Bblv1gpKWHafHAcIo4pYkD9rJb+2rEHjJKy39Y9SjP4w0R337WkD/gRv0dQUAcj4ITViY04vYH2/O+/GqqXdk</vt:lpwstr>
  </property>
  <property fmtid="{D5CDD505-2E9C-101B-9397-08002B2CF9AE}" pid="50" name="x1ye=140">
    <vt:lpwstr>VNnICBe4v2WqJjDvhPjZbiLKhUNTPbfI0NqwIVHpnR4Lxm02PGWlN2Ypu+KNh2FLZ/DIEHw+nNzIyVBvtDgIjV4rp6LYuRRfiT4vYNHVTRRTDCK1rX7La25BSjFYOxvKRE0D7YufgdcjoWYgOszz9JGEcNmMda9+WVOBed+38is0bAPhU5Y2ni6MMm5qI4t4FBfGDlyblxCk1yDKQ1bLwuthIeJHrd8OOCy8ZHFvW4Vu3yUUYXM4zzPyPKWNP3z</vt:lpwstr>
  </property>
  <property fmtid="{D5CDD505-2E9C-101B-9397-08002B2CF9AE}" pid="51" name="x1ye=141">
    <vt:lpwstr>RLc2YtedhkMGsOtzcWaN3jUeDHijjlLUX4tnesx3Cq2CfsDSKHsmPrRyJzLQfVeP2UlkOAKhaNkSix+p5ee4mjp+JjviIyGvkW9/FjSKt08rumI/u228vklwWv+YOUje57m/wZCYmd8i71LUou8J8/kD1S80OAa2vqEZhRM1dfJ8TnpM1Erc+Q2CHpYB2daq5DtH1wn17sebK3qI84gkvlpLpt3qGWtQ65Nv2vw1AAqvQYNBoR7YV5tD3zc6Rvm</vt:lpwstr>
  </property>
  <property fmtid="{D5CDD505-2E9C-101B-9397-08002B2CF9AE}" pid="52" name="x1ye=142">
    <vt:lpwstr>GpSCiRTXQXqb5ZvhhPtldokZMIaecWyQhcLa75OCVps4LcDSnQEMMgb96ztxzUmJFpj4rFDzw5R7Vdi0Hi1e6aAMgR3WdLEW0mgyLMqdbqL4XbInhv2034xd4C9Fdhut1InIKEq74JpUrjjc4X2SHRHxC+2HTNiFBbAW/pkmap8dE86QQUK6hX2yUHMlqhqsEQ4zzrh+R+xT0859rXpkXalKwh87GbZgS1l/orNqsJj6W5lapSOGLNYIgcIrFvX</vt:lpwstr>
  </property>
  <property fmtid="{D5CDD505-2E9C-101B-9397-08002B2CF9AE}" pid="53" name="x1ye=143">
    <vt:lpwstr>QluuZqtePOpa2DqdcVp6pbK7/SbHAFRgFiSgYaggSuTibHm37dHKwLVZpS2uwK0PUfAe3RnUzFyX+kxHC5QxfqnvcEnp+Uf9rNxuKtcVGL6vfAB87UhJi8Fgot2HfM+SnoEKi4b2e8hAeF1tUBX8k8JahuW1hhevhkCodJHMLjMqP1wx0dpZzh42hd3iP2iXYjrJI8Pa50hOTe6GutCfZy2j3JFVuJWEAQdM0tQ3ZZCxYgzjjPC6xkaxVC/55cB</vt:lpwstr>
  </property>
  <property fmtid="{D5CDD505-2E9C-101B-9397-08002B2CF9AE}" pid="54" name="x1ye=144">
    <vt:lpwstr>1eSIQNaNKILQZ0j1NFSXH5iARnm1/c8D/T23QkCqOwvkYviTcIXSMUtyWWoXCp3Mveo1UzA/3skrYhOj9CvWgugC8KNrOOS3XLasx44prG5HOzrMeAGq56v+OMfmuIAVAiyMxKjcxlScsfSVRKSq8EQYuI0rsMCuSgWpCVkgsygN6ZESO8vKhleSBNzVQBcE8JlmJFtyx0sQCcq5mJVMPa5t+L5ke09h923xH0P+ysDoXDJUkrSwq21QjPee3NC</vt:lpwstr>
  </property>
  <property fmtid="{D5CDD505-2E9C-101B-9397-08002B2CF9AE}" pid="55" name="x1ye=145">
    <vt:lpwstr>LyGfy3a+1pGCKmn2hXLF2LSufpj4nB/DP1gfHQIbrkgCMR5SOKM7pwMcPSLyY+6s696fQz14np83O+Gd1cocTGQTQ2k/acvl9eb9xPVprF45UScmB9mPLYzjvAqgMETv9HeGYJCiUZJuDnlYZTJu61pRmcyETGljd7Xsr9tJFkIqFwEc5K7e4uyGiZxaRuk/oVqS6RcaKAeOYQY02zvEfuMN59GaJlrDhbnt7StOEV3PRcp2FwV3SC+uhENb+Ks</vt:lpwstr>
  </property>
  <property fmtid="{D5CDD505-2E9C-101B-9397-08002B2CF9AE}" pid="56" name="x1ye=146">
    <vt:lpwstr>wZWV38sNKiTHlOkv2kbIyZz+i1f9tHBTByDkrKFZGYYuBmxy+hs251PCbzh46DL76bZ/D7ghaFjEwGq1JqgOx0tQ1MqqaXxldzG+0TVhJe5WvkRehYiPOn2hvHMpV3/CoTEC6jxtQ7wGqxRGXj/rlt3X6uFzbA2vz37z8mGXkMeJAAAA==</vt:lpwstr>
  </property>
  <property fmtid="{D5CDD505-2E9C-101B-9397-08002B2CF9AE}" pid="57" name="x1ye=15">
    <vt:lpwstr>vUNoVliBgCMVgIsJU9lgTc+bTrht12CTHByDDDyFtmHCFFRzMHCXfirqCpIV0st9wTcAIHVwON22JJVX48C5aGvrJUlHRRXLkUx1BkYjHWnu5H91z9R2Vpv0oW/bilEff1UorACf4KUNp5CtMMCqUerJdmwJSwWnAK7DIGuI1wp1TjEScyLiACZjdag9ydJYHfKthdmMzKrm+xryRYguiPG87Yh7UAbQf+7xIJxvrHdEkP+C54/PurseWYAPhnx</vt:lpwstr>
  </property>
  <property fmtid="{D5CDD505-2E9C-101B-9397-08002B2CF9AE}" pid="58" name="x1ye=16">
    <vt:lpwstr>uF5Ilyt8mzCb+fcOhH0uP8gq0jv7uX9Bgt/t9hXMW9UzfZH+W7U4qqgAbUbwDtab50ZLHHUGYxyORXZQFN0wm3wyqJITd+KqJkGr+lc8eDsDiDiFLzF1WevTljjfmOH7go+Tj9wbk0j+YID+Ybz7wNrhorSzwMPRp3p5cVh4ZZHYUfb93b9+Lw2sRbKqBftbMv6A3HsJloeSVKk11e8rs1rpdqkJQZ7mHEvLOatdjkuXHd2yklCWeTmBVX5P5cf</vt:lpwstr>
  </property>
  <property fmtid="{D5CDD505-2E9C-101B-9397-08002B2CF9AE}" pid="59" name="x1ye=17">
    <vt:lpwstr>uH1vjTNu9oChVkyS/zUZJ8p96wlMFPDVYe7B/HTpNucFT+x6OzkAf9aJHLA6tEIvaprFMBI+nF9dYv8JFYBchBg7XSioWmYNEL9ykRD9+/CZhawh05wf4KZJGoR3LiCArVc5ZB8XVBT9B+BtJEZwmtKWuBaT0fnU/WCKfv241i40RFM9Req3lz27A6DnZin1ySn9zHq9E8aIdeHGeQziuc/7ZQE7nypzjmVRd5rkhtC0dW2xgWAZqNfdSi3MztO</vt:lpwstr>
  </property>
  <property fmtid="{D5CDD505-2E9C-101B-9397-08002B2CF9AE}" pid="60" name="x1ye=18">
    <vt:lpwstr>UfLZBb0uIxoh3X9s7sPkm9cCMP57KlfGZa9vkaf3IQOcKKSJnxTKZhFDvHavdYjmgWUujPZDcxCIFhh35FzwI5Rrhrw8pt0NKlpLurVBzgIBYqEUaG/oUrCVrorsU+1NkFywRLTmzbxpMobmRIgq+btVsuCygqFaeRe2+U2LDPE2WEbxCEIm509XrRQqBFJHwY95tUjBIFLhQU3M24TzsseTF+iSqLd08z+NDzwdJY+RxnBtqtShAKErD4dEvCS</vt:lpwstr>
  </property>
  <property fmtid="{D5CDD505-2E9C-101B-9397-08002B2CF9AE}" pid="61" name="x1ye=19">
    <vt:lpwstr>CfnhU5CXYT+sJJh38GrL0BmcmfleQHMd71Lp+GaT24NTN9O0+HUS8oKzOFVhLbjHqxPz8XXS3PTajRgRVI9+lg1Jq07ZF0//wqMKSTXZ3KjTwhpttVdfHtDLcfVRY5phPaVs6JMc5d9hx6rporED6LYV4eZKIxOTbA0UXWkk/75o3C6XLk+lpRjIk1Se7oAlFlmzokWf85XvydAZz8LB9fSHc4ucc/my6asOjhURBjf8uFKRpk4Z36CXMGhOgAo</vt:lpwstr>
  </property>
  <property fmtid="{D5CDD505-2E9C-101B-9397-08002B2CF9AE}" pid="62" name="x1ye=2">
    <vt:lpwstr>9QJKdfBKaQdRCCYB6mgREjx43MVKu+e9AzeFd9wR1R9gOds1eSvCTeKoDUUzj/JEvKF0vT5QPZroEUTiAOOd3NixAkzc90sDjGoEQawq8LgJENyiIcgSe1WZ/8Pdh4NcW+Y4Ap6eKaABwgxJsLlwLX6wUzs/rFdIehTUzj01KMJR1ZHIJcm3jTDBHJ14fSJo9rTO8TscAC65svTdINwEQ9F7lnCeDgAdnWM6LR1WICORl4/d1+hRgVWvcmj2lIc</vt:lpwstr>
  </property>
  <property fmtid="{D5CDD505-2E9C-101B-9397-08002B2CF9AE}" pid="63" name="x1ye=20">
    <vt:lpwstr>M1LJIFcbWnjVKWx/zZzpG7EEgMTzbqhl0Vbdltu9j5dep9c6qayB4TKVFIKIyDCoAJic8yce7R2iTaL1WwnMmcjIdTUGMoH3xGWKfQXhTToBas7qMj/5kczhW6tsfnyF1SnnjjiQMO667ZHB1HR79W8jfjY/XggDSQ+e6yufvvos37tFZMygj1SxJoxeD0T8Gpgw2qnV0XojAx+mqFFMg5yH1AqRyRN1KlsjFptUZyYbCY5W6TZnZh1bBdCK68R</vt:lpwstr>
  </property>
  <property fmtid="{D5CDD505-2E9C-101B-9397-08002B2CF9AE}" pid="64" name="x1ye=21">
    <vt:lpwstr>bJnPzo7KLLgtBkLewSxDf1j+QrAFVubsbHaHv8TA6llCQUaovXoDE39vMrvsfff8xv4PTQzo2AewvizlQ6f132pMB7GBXp6b7WVAT0h+CGOigJU+o6fvl65zt97Y24jQaZblyV8/BIYlcoPR5kB3ilrnn2cmkP+MbklQD7eVdSJHWV98QEVGWxZP6V+qpfRn99GTd6iFO/gOIQV9UvxaZvCDXcqC/VCih1/6jr0rCy33lRt6wFi4EqU9OiJqNAU</vt:lpwstr>
  </property>
  <property fmtid="{D5CDD505-2E9C-101B-9397-08002B2CF9AE}" pid="65" name="x1ye=22">
    <vt:lpwstr>T8YbRn/oVRdfmS9b7vYmwM/RHYdh6eFti//tkOD2NzyvMZNY9RgFQ4sNqAh7rL07SiEpD2obHInBRUgQBtvO1R8O/cgx8uXKiIxX9BJRtf5YiLaZ5IYr5knpc57Lxqp00/Q0uxC3Vq4C4PdvFZaJa87+XSMlCVyKCRtAL7a3BEztIitkcCDy8X0uZcp7mEfnI0TOxQHMyEqQtFtpP1sXnap/IIT7b9YaLDtq6moNBliHFlQJDlmhGyhl6hH6+V7</vt:lpwstr>
  </property>
  <property fmtid="{D5CDD505-2E9C-101B-9397-08002B2CF9AE}" pid="66" name="x1ye=23">
    <vt:lpwstr>l+ic9OknFxErr+1PK/wdIUweotvRbaBfgBEvREUWaQi4Aad64nT+G0YwO0bTpS1K1VErnJCVnz4pKfYSE6K7ZHwclrvwU41pQUnjlQQsqiQt/A5uz6/I0RKz6+qhj2doPI5r+t4uhqNn63QI0fBf4cJOdJyFZENVvmliay3IcmOk2pa9XGk4z4mM22qz12zxZ9BJ1hnEpPGbTSZt5kY3EqHy6YfkcLXNHLqApWygfqBhFfsNUvUw1r1o2jrD6JF</vt:lpwstr>
  </property>
  <property fmtid="{D5CDD505-2E9C-101B-9397-08002B2CF9AE}" pid="67" name="x1ye=24">
    <vt:lpwstr>xEWPYdyrx6QCwYq8S4ahU/+gzT2okGdmQkn+MPvnfFBAyQu+f9wSfNoaiXTMPNFg/EkToh7se3qTY5lGfNSUtV5oAb0HphopRJW/Dr2kLkdvHI0AdM9r8dKrbK+8UuYcC4eHiOGQv4yrvr8/jiMOm4g1dSY3+Ib6s53YsPlkHoYYAPK0xZO62JrJnyLK7pqfoNygeu7ocaY/DMjWXnBS7AwDAsg3+e+aTT9eDlHoilTzNfGxmM1SaM0BJF3fYAo</vt:lpwstr>
  </property>
  <property fmtid="{D5CDD505-2E9C-101B-9397-08002B2CF9AE}" pid="68" name="x1ye=25">
    <vt:lpwstr>vxusOKVn9QdRzBsCu/fXChSSkodsCrFAgIb8BKC5Cc0W9v4O0+/nh+0wCH9HC/1p1PY+LeGQ3/HZEc3jT/YO/n0t1mbPxhCeRf+F6x+GtXGYA/bnA3NW76c1k2Afuir+lVF42E9wHlnHv+EaEa7Sosr27RklEOcDfZ+CYPb+ynfHG33qUJQWgFuViZZRRSO15cieXVMPnRjj5iSduFnYd+F0FoFV85aosETbkaEMsVi8VbbLv9AXqJP1Q+gNu3B</vt:lpwstr>
  </property>
  <property fmtid="{D5CDD505-2E9C-101B-9397-08002B2CF9AE}" pid="69" name="x1ye=26">
    <vt:lpwstr>snS2/PPaZrfue/Qj+LJ3TEv42rmyLuAXS27UREqo36aRsRIU5Gv2EUoNNwQCnrcCYrnijajDd3jqgHX7M+CZyr3jr4/BFXScfczdOw8NoIbmEZvXorh9IjFT4GBZPHH0t+1PqHROTSV1nseAHBi5DLBJIR3u3atrFTWlQPmmry1zGIwVGRWMBGSj/+InhpXqTF9k76yFff82awNOYxh8LLsDR5Mgaqkr78exAu4MzBVcecy41RkmNVmfUMe65Mw</vt:lpwstr>
  </property>
  <property fmtid="{D5CDD505-2E9C-101B-9397-08002B2CF9AE}" pid="70" name="x1ye=27">
    <vt:lpwstr>ah4trppN7MB93IkT7/Pl/faimW+mMuvVSlktdu/9zD5HPu8mcIqVMpcNQfPrilyHc/WAXqq6d/84imfrl4jJF42UTveqqfhu6I+QHaTQ5VuzWXgTt5wMrYTtZchMvipvGB40xpMK27HqP5tDjvggOoYffJJ4aiKmJjtV/F3gtOfPZjKdKq8eeopnSLoV/8FZGh0VtRZjRJBjqzMEHES+zsiZtrujlkjiQMwoavWa2p9lm11XIp6o8+gmnNffTGn</vt:lpwstr>
  </property>
  <property fmtid="{D5CDD505-2E9C-101B-9397-08002B2CF9AE}" pid="71" name="x1ye=28">
    <vt:lpwstr>GYS7Y5zr+MVABZs8fx1trVQdkeRQoknfUX4wpb90AwDyqTAhzqzS+KXBo5iDQ6UtKp7vz3WdiehT8q9Hlj1MjjfsUtyRlrb1aOksWfwdG32KVMD/z8lGTcFTZA8XwdWWJ/aTEQLa0cwf5Ge+N9tjse7Y7gLpSA41qHRoBGQTUzvjC+1auU6W0E2vyW4VxRyLi4B9Bumt2Mq6FgtLGg+DvQzgf8czU675N11RRZyudx3UBK1pJYCcLVppyZq1M+3</vt:lpwstr>
  </property>
  <property fmtid="{D5CDD505-2E9C-101B-9397-08002B2CF9AE}" pid="72" name="x1ye=29">
    <vt:lpwstr>efeZy9kcpFA7pFtvxuUnSoN7XT1PsgH35t10GCKom/Oalfr93GGL2xlXGjOqu7THtepZUtG10ggTNAqQ6rRJzAoVllmyyAl83H/w2lPyG7hTY5k7/stUmSBdXZuCd9dCcQ8pq8cjAgnRSGM1zBB8LgXkybw+H6HS/47qlEjDdegEWcu1vNtupgwZpEhXpr4BPJ3HeeugKMipV6pscgPt5goWLvM/1Eo2ob04GbWLUxpJ4DU/mSF7yWA/KzgCseb</vt:lpwstr>
  </property>
  <property fmtid="{D5CDD505-2E9C-101B-9397-08002B2CF9AE}" pid="73" name="x1ye=3">
    <vt:lpwstr>phQGBWJ7MjDNqPsR/74cIIQBc9Oc3qVNL4QvCFcnUWkH94l5usjtPb4PDbZj6rjEWcDD2vXNzQMwPASC4Xx0ORgHI/lTyrLihAZ0ym0WNF19Z8KzZDtRKaCrLBHkRFUP9lWcGfI9DUJPlFK1yawLlSANwKsidz89aCbTkko0bSgWthJYk68wWd+6WbGEiwiI/mfgsSpATnoriwEXV785vetN39bH49uLOSTM5TQ+JSSRPL5/cU8QCCe0ad8APRW</vt:lpwstr>
  </property>
  <property fmtid="{D5CDD505-2E9C-101B-9397-08002B2CF9AE}" pid="74" name="x1ye=30">
    <vt:lpwstr>YqXQC38i4GuBa/WjFgu99REODc92/FI1UXsQvGNkP6/0ZjWjUQ/nfavhjHasOa4l9NUJCyfE6uYzabBiZmDAQu1Y5G59Hydjy/uXh4M2j5J2IGcqRxRU1jg41/8XM+YfpXO+jRXX4Tj4C+l+UXyZfC51E/GZPQYSW8py7AaMts2SMPtRDQ6lpYq8TcyinFEaiV3OfKPJgO2if+SP2X/PpJpAB2W6e2C0u6nRAGewZiQUdZyb/H+DOIL6E9kogjI</vt:lpwstr>
  </property>
  <property fmtid="{D5CDD505-2E9C-101B-9397-08002B2CF9AE}" pid="75" name="x1ye=31">
    <vt:lpwstr>sxxaa4H3krWcBN+ez+2OsbLHou5/LBYl5n24vIno5vAMLqIH/59kdx6yqD6643s2ExiI2qDbLoU0pzU2ccD0uAAMDig+5On0bl9MV2SR4X71+hpom7gRBR0LMR/fOWkg8A8WgVJuq44msVecV0FAzT5J2LquosX+ey054gRe36AZk2n9NDltHDHq67f4lAYwyb2UjL5JMc+Ko1fVkChU4/lL5bV+xl4KqctTWocEutMDBSHShiXQMpFZ2YnTNti</vt:lpwstr>
  </property>
  <property fmtid="{D5CDD505-2E9C-101B-9397-08002B2CF9AE}" pid="76" name="x1ye=32">
    <vt:lpwstr>WtpsZ355KwjNswasUSuH8Bx3BmabLs+kpTcwVBCdhhiftZBUsLJAc6D0xsIwG3jWUtf8bfLja4cKUOJmDTwTti5qDZ0zptkaDJ+QmUj3Y2hk8nxsTPxPHsCrhsbdO5K37kCrFFWd1SoDnmcWn5gfkYKMdsYoMp+gOh1RMKzajffYmaOUXWSEfZaUKItb5PVD2D9/nXaskhJ09iYHPl5b7V9o0H1Yr5J8/fERJVUZ40MoFcmrkALgQ3mkbQugCKW</vt:lpwstr>
  </property>
  <property fmtid="{D5CDD505-2E9C-101B-9397-08002B2CF9AE}" pid="77" name="x1ye=33">
    <vt:lpwstr>/TMEZYfN7/LyfbUW1VlAN5bVqnyZB7lmhtXhcN8NbxEK9J4B1yAkPjwjVUPp6WAnxHRTtCxLfsjOrTYuCZ8XaB+6IzmfPCP8pM76nv1ATYX8CCZr/0zNL0/FWsMFuASzf3Znxl5atsO2sYfkunfZ1Ds3nWaUQEf3Z2a6YtaEFpa7g09Nu2jC0cdqSEOardMMWhiRp+zZZ2GcCP7cJKGx1S3wn/VRtXWlO1tksJRWWqZcjwiNGBF5EFD+V2hbZ/F</vt:lpwstr>
  </property>
  <property fmtid="{D5CDD505-2E9C-101B-9397-08002B2CF9AE}" pid="78" name="x1ye=34">
    <vt:lpwstr>jjAQ5mQwWSQWLlvIrjc4rtL3la3jqvCql8DoPhxX7N5sqIs2rM4aGmYk5Lr/Lv+RD9xHvOsD0BQEkkAntX+DLQeCL/S3QxNtVKfzZLIZJZIkPMLxma9LjXJVS8+7nRuGYIIgCSYBqqj7+gtNInI4FwH8y8zBsuzEp7bWL3jkwW8wcfrW22CYn/2SmAwQUxG597y2Da6LCEQNGzFSfPnAOUB4yxo180pPJpsX+CMjwOZc759wtVJzPX1809N4ReZ</vt:lpwstr>
  </property>
  <property fmtid="{D5CDD505-2E9C-101B-9397-08002B2CF9AE}" pid="79" name="x1ye=35">
    <vt:lpwstr>xBxMMecueD/9r94uuXUmQOt/+Lc7b2ICzXcoiK4sNc0Z1O8p2iioqrqWPxyABILKVcu8rCwWJi/QnJoV2X3DOtYbml677AmmiwZ/eV7xk4RZ204MAPAar7K+n4XrwdYEZQ8pyj7+UCmlShalDdGYJ6RpSkyu9hb0gjOFJ13dP9c4+a1sppy6sS1h+4a70Y2e/uZe7V0Ccc5PLq7svzS94Mh+zz/Dmbh1BBbD6W/SYxWyNsvTP6v6FV45G+7xr9K</vt:lpwstr>
  </property>
  <property fmtid="{D5CDD505-2E9C-101B-9397-08002B2CF9AE}" pid="80" name="x1ye=36">
    <vt:lpwstr>QIKoySrpJHIS4OZGWGaIvhWz0X7yVgbyZ6Bl2Z4KXYJixMNHMvL15gxR/1e7Z6xmk7G7yNYyJAYlOM0xc1EyhgJ/jp1eQhksiuFcbWAc7Jx6hBNpBvuxUZ0qr3FEQyg2LLQI8wOWKuXvOXz/3LRQZBaMU8uyqoVBKX8/Ltmyc69a00rBQ2ZB6GfI8XN1T68FR28AlCQ2ElygQVyjD3T/cegOWgTD8Zx9Ur9KBWq+H8Wjs9PwKSl2g7U/7ICt45f</vt:lpwstr>
  </property>
  <property fmtid="{D5CDD505-2E9C-101B-9397-08002B2CF9AE}" pid="81" name="x1ye=37">
    <vt:lpwstr>giVE4PC/UdYjbELzkI4kQM2sx8Ua5qiTCC95NinxIP6TjDJ8A4UbBO/xS5vojFcAFN1SoIL6F/NpbG2x7SN83bauN89nq8SFBi9xK5OZm0iCXtj8lFJrDmChfWY9JU7GRBG3rypoEdrZlyXQ+OE/ifb9JMHGHsQQ8rJ19l/5e1W/mLARaFeKbDPMKGVoe7BSdxgIJKxOOM0X/nQSiwiOF9QwlQn9mhrbqtBzVaeKM5OOml54i8+Qw6fj3YPLAtI</vt:lpwstr>
  </property>
  <property fmtid="{D5CDD505-2E9C-101B-9397-08002B2CF9AE}" pid="82" name="x1ye=38">
    <vt:lpwstr>58tHVshMD5+Yj2XUNwrkV/AWiLPlLZ0Lzk780xKu6wJ4PXFNj6lVcWLNm+RaBLys9z/jJ8JSEJM9mqU4H3h4MFBRYWFYDlO+9ManvN9MgivOrOsS0d+OJ9IVJ/QRA0CSL87PqjmPLb0ltE6uMvu1OSKemU4LIJLDcpvc6FSaAl7sb8PquLnZoBYBeg4seA4ggOW7frNkNQ+r0JZd5icpgCbZVnelHRxSWsQOHSXprE3UYXrdsgNDEvT6WfVHguC</vt:lpwstr>
  </property>
  <property fmtid="{D5CDD505-2E9C-101B-9397-08002B2CF9AE}" pid="83" name="x1ye=39">
    <vt:lpwstr>DnlG99nigJEKOPMDztdHjHSiq49Hekmq7bGM7mC4AdNScvrZrCGB3kFaDv08uo6jYDIH7HHMedPXerXt1QDA7i04N8Rghl0Afbq9gRP34bp07VTAihcIvVzdAgJyEeOBVhTcmKW08kvLvfXNk/l5Gn/aIR0FY6EgRupKza5o8dfybP59iqbMKVP88anOP+xNfzDknIr4ZC9yHWQ6FXpGSdOOggs0Ig4aK2AgNxlcyJckQzxf0JLo55esuhvrCF7</vt:lpwstr>
  </property>
  <property fmtid="{D5CDD505-2E9C-101B-9397-08002B2CF9AE}" pid="84" name="x1ye=4">
    <vt:lpwstr>EeUoc6P0PJplv4lDuhZf4B4t4lW74gvzUurMwu5ITYMme/0pGECWG5TeDHSdAdsMAhV2emE+l369JGeO527ZveOHz5HYoQmf0EaicBdD9rB0/Aa0L8R60o0L7/mtyX7kLdz/+niQLAYYThy3ebDnOBRuHy+OEf+hNPQSiSwhu8clTJrQJS2k4qkKd1onqwrti5Okcn8yJUyl5FeGnNzghpntJSBdEGUlc6DbOZNJNsi56zoSmuzIplxuR94U3qU</vt:lpwstr>
  </property>
  <property fmtid="{D5CDD505-2E9C-101B-9397-08002B2CF9AE}" pid="85" name="x1ye=40">
    <vt:lpwstr>hr3MqcF6izrsKQzI03Hzw4BBbQdNHm4CTdhJw6gwoL85adOP+uNE1/zZk/aouaZUI2JBEFb/hZXAWfdcAKoDjv6zS5bLS6AlrDynrZbtlpGiJPqDsIxyO0+0ic0+uDh5iHwSvHvSh9hPqHwnvyiGnH7Xce0agVWQb3R5WK4t+ovk/mX28Lx8mmD3y+XdeDtY3vzqdThYKToHnbbQ+MpsmMK02Qw9uihUWW54dgGFHD0nPb62cqdwxJXA4PxTFXL</vt:lpwstr>
  </property>
  <property fmtid="{D5CDD505-2E9C-101B-9397-08002B2CF9AE}" pid="86" name="x1ye=41">
    <vt:lpwstr>g88z85TlAlszZPHN8Zo/mtyfC0tyy88LfAeMPE+B2RA3c7pQtLQcACDsgwfzAPyFDsZwm+AMKT5zwQSshGo7JH0+ddeMRSpojL2OvqAHbMLNM308aGN+Owrv/VthS7kij/K722NcyRwMKuNvMjG/saoji0jLKOn2mDCWB5kOKeoV4BFLvSRdCrkT1ot+G4mweHRR6Pb4r8b3QCRZptOxxiQEHJErvkaihgy8N5Afp8/OauOK5zfIy61vzZ7MBMa</vt:lpwstr>
  </property>
  <property fmtid="{D5CDD505-2E9C-101B-9397-08002B2CF9AE}" pid="87" name="x1ye=42">
    <vt:lpwstr>mbakxHcdTU5ZUou+mKjBVNU1tNOXTVzUWE0QYSpTJiPrPq+5F/ijh/tOblvJqZwkOSeBkMQyQTEWf0B2f6L4iCpRVnZooT83OVZ9t92aoFYtNXzPM57oAHn4g7iD7/pm6T9Rz8KT/Bow3kBOL3BzaeJCdDaWxBjnVeC/+mh8ntt3qbtPXd3O+kbfYIuK51/Yp+UKtxsFyIoGJD+rugLjMad41Aux3wDHB9t4nq7e8vbj6Jknf5VyfF/KfbhwGnU</vt:lpwstr>
  </property>
  <property fmtid="{D5CDD505-2E9C-101B-9397-08002B2CF9AE}" pid="88" name="x1ye=43">
    <vt:lpwstr>B8BMZZvihA741WdvICaxv5IX4Q6E56ZmoUMTbpnwBhl0qtRTngx21YzmRV7O6pr05X+8HBx7sSZrzFRfk1ipl9jsHcdEQNI7RJ9e05CrBH4yWDk4Re4RlpuE3YU+GiXXL0ZX6YIulwAXkEiP9eHEYrMQn/LBK6x8gy7O7MtOx+zFOE9zaPw4Jalj5P1YKfZN5uyg6Fkw0iGjAee/HG3cRYi08eRdLYmg9/V2QxLwRxSn9MaQucLA0xRGqB1hGPU</vt:lpwstr>
  </property>
  <property fmtid="{D5CDD505-2E9C-101B-9397-08002B2CF9AE}" pid="89" name="x1ye=44">
    <vt:lpwstr>E1/2ja9O98Rs9cLRlNzV5UhXPTxTvviGz3bdvFJ9zpX03/9cf6TGwUZeUUrk55DKAilNezxSkEEpmI/yJa0eQaK0pKx2nNVHmwYLNlQwWue3IQOvtuFfczeGv3GemjJ0ZuqupVgHOknUQExbrN+fZ3nXtJvs+zM1J6wCIULJ4oVRc3PBfuOM/DQgA7xUcP3R7JsmpyzorT5n8wbWPacDyx5M3G3JbE4axFBAC8Ucfy5+XFYvCEgDHDN83Gs2kqb</vt:lpwstr>
  </property>
  <property fmtid="{D5CDD505-2E9C-101B-9397-08002B2CF9AE}" pid="90" name="x1ye=45">
    <vt:lpwstr>QXsA8dNzPeLbjaQMxiuXy5/wpXTsWInqvDfEx4m/2et10n6wwLrAIx036o10JG70B5aWwRiLl1UChFhRTQyXWsy8GbwFXvVkW3Yc/BfYEDApCzlo7/41Isnbhl5ko2HGwTpiqdhrFNLLuBEsiT8SoP1bi8HlYYT5nfvchr8JYOSQnp5Xo760YWHe7Rmsms/R65ulaUYUgwqgHgMqk6sbLr1cwOT9YiHJEemFQSHrDkGG4Yfbkv6N8/gZjMlj+GB</vt:lpwstr>
  </property>
  <property fmtid="{D5CDD505-2E9C-101B-9397-08002B2CF9AE}" pid="91" name="x1ye=46">
    <vt:lpwstr>MOPxDVnXGjkh1dvDT/Aij9k8q1ee5e4LiLE1a1RlXZi6mLCyS/V6rot89y86297f6F6vgavnUffWoYy/OllUO4IR5NJW/ONf2F0CiliT3W+Myrt0GwMbliDWbaZx9+VF9A647qvTRmfxfoyuPEEULkatkI6Z/WM3UoD9j9/w1Pe6EvEPobcWclHzqvfgomhliIaEXsMwkZxah1MHoai66206AiNnqyBspD/fpxX7vXRufLL2O6jQHMMPPfKOeaY</vt:lpwstr>
  </property>
  <property fmtid="{D5CDD505-2E9C-101B-9397-08002B2CF9AE}" pid="92" name="x1ye=47">
    <vt:lpwstr>XPhsDOZwVHmyhHV35TwVU0JD9XQX+Z9sqthgW6hPIOOwo4mYrcpDRJNs57AqC89YfBXLo1CXysIDydyAvmUE92ieUq/Uyd1BVcxxgXdAH4tANBHE6jXPosObOICdBC/tuC+VFMJ401ojFP8H+BloOBY7VIMCB15O9SstyBeEizVG+0gHD5LHF5fgp22Xf1j/eKvk+2rbAO424edbmvYEk/EJsd/SxZJftaflDDWaHzJYDbBzprFIchrTAYBUlUh</vt:lpwstr>
  </property>
  <property fmtid="{D5CDD505-2E9C-101B-9397-08002B2CF9AE}" pid="93" name="x1ye=48">
    <vt:lpwstr>B2SQbQrlUYECNzt35uLezmodqh+pcOJShqw0t0EZzQev88vcJGltF/C1OAjk0IKdDK9g5qL7A7PhHLCoZYLEoxaDwPDudlH2oUbsRWLUAtIGOW5om43VLpg24S9M+jIL81fO66U3QLpmIJdv+gfMm0WLYiQrxpQMz2XQxbf1qT4Z+Jy4YvTVdTE3eFicqJq9TauM7BFE6zpturmiSrM4SMVH2TTzzG5mBjAuLb6hDia70f5rhwgRDTh47sT8xC3</vt:lpwstr>
  </property>
  <property fmtid="{D5CDD505-2E9C-101B-9397-08002B2CF9AE}" pid="94" name="x1ye=49">
    <vt:lpwstr>dB92SzKlFksAxPKlDjPxKcZMJHQ6K68k+1X1IxBCd3y5lXQEUg4jjlYtVqgt1VVPv4u/0TvOkEcWoylXx7IXR7hamrcS8ST59VlcLOs3WxHCJznRSovlTr1H6A2R43Lt4vOFQa+0w2UWFtH3Stl8OQ+l+JXXG6ymMqy/ZCwLIIjAIKSH+TNwUbNRLhX8HCDChsm1uVwJz6Ql4DghozEiXkQ8Cl4aKnZpxT5F+KEGf9TjPGFPxH/Dsf5cGEjKeAe</vt:lpwstr>
  </property>
  <property fmtid="{D5CDD505-2E9C-101B-9397-08002B2CF9AE}" pid="95" name="x1ye=5">
    <vt:lpwstr>nnL7fjmRvotRvvg0s53jvBwCOh5g+/b32G34gu6y0qrwEC4dLGMa31YTbe4UP8/os7hi/ED19xuDFgjeVPDNuCJoStfJ3yW42Zj1XoHLQhYLLxBq4VBKRkeX4N0YJR8MbVs58qWBSwalMpPHK1J+Z8ss4b86NUkhZJxmkpDYlwi1dp+f4Ea1xlQanlJ5ZOa4NWPjwkNIvYmIcd5w5gPxSm2BpJ7CLgO7/fsmJDjxx3jAgBw4otmhrbiqXTWwAjm</vt:lpwstr>
  </property>
  <property fmtid="{D5CDD505-2E9C-101B-9397-08002B2CF9AE}" pid="96" name="x1ye=50">
    <vt:lpwstr>wYqKVwGfN9U+xSBEkhvLS7d7ud+gufpB30xTgsW0czNFcEHd1hu/7cK+9gubt7Bcxl/TOxZ13m+t9iS+2UY62LpgzDDwmcSHeG6qnv03tmT15EBOk3/vUR+9d4a0zIOXXxlmZTDJziVPi3EfpRF7rxcX0fE33KUlZwN1cbXNTHbUnLMnPT6sD2xzUHkFqXszQTV+l4fQj4gfOHnMJVT8kVXRqQqLLGZ68WPZPAwOaAaKSMl9wPlGD3O/RUv98rA</vt:lpwstr>
  </property>
  <property fmtid="{D5CDD505-2E9C-101B-9397-08002B2CF9AE}" pid="97" name="x1ye=51">
    <vt:lpwstr>SGe8DP6MTNwOMSRg2XhoE2+3MXqL4MyepOupiVAAlsQaTKcG0Qi9J7n3JtfNPm7G44JIyN6D4y+CeCs1VqDQougf8bRek4D98U4RG983dOhVzwAIWDKqH+kWyzDML2h6wjM0Dtuntv3d3LwahTYC/01ZQU/hL+ozRHeGJXVfFbI9lfCTX8JizCUVOB1ToowSZyLGYw/giZ3YAtXAl5vLJV/WK9jZrIDnhsiCtDszOgp0V2E+GzD/rG9/Uhq8uNa</vt:lpwstr>
  </property>
  <property fmtid="{D5CDD505-2E9C-101B-9397-08002B2CF9AE}" pid="98" name="x1ye=52">
    <vt:lpwstr>cWO0yCyEhmU+IuB4BW4HeIC44VAA9Ng3jdxR6193KXSASPvvossDo30JRXo5BU27o6BpCZ/3IfMXkV2Yb1G27Bu9Imt6fB3dHv5gZvBsCWkBRP/wO1t/OX4EHpGNErazuLNbgbC5QQ7IIqWpjxLpf10eZKIv5AkEg+MdFY+MesxZ7ZiNxe15hUiXpo3XaJZqPxeisQwtuX1ODvSjwk1lxq54SMZ2yeLJ0l4q5BR84U10ZvkGa2k6Dx9bxn+z9BO</vt:lpwstr>
  </property>
  <property fmtid="{D5CDD505-2E9C-101B-9397-08002B2CF9AE}" pid="99" name="x1ye=53">
    <vt:lpwstr>r3ymbd1Ah8tyvX5lvMnfwIpf/WAK+Xi8uFQg4gH0xfdVa8t9G5pL7o7MNXOra1TQw6g/1j/I44W6nSff0w5kZBgi7bHrOL8VfAcqTvxdaJuIeUHtOv6yP/gErKPcS34wlQKJTe+fI+Fx/TZBr97+4emDRmc7GNRhQqoJwEnsi9QNtxoC44UtbYJzqkAJFnaNqiE3ZtETdNm1tnPhpsDOfgOjxj1wikmvvx9Sjlf/gifdG0GJF+wfb+Yr7ZChom+</vt:lpwstr>
  </property>
  <property fmtid="{D5CDD505-2E9C-101B-9397-08002B2CF9AE}" pid="100" name="x1ye=54">
    <vt:lpwstr>oDv1jH8uHw1clQSi59TdnwcSfTwIDREtVWdq8HzgHDj1qJx8Hfn/I7HX9mYBE0AevQBndHicsutW04ovT425aZlKZlcivKD5qpiO7fqDOPGJOyKaE2ZvasDddCuVC1d+2Iji65yaniKTo64i79sV7PTWtNpX9xEG7DZfdzwgmQcHQ/do/orPu9cPtXFHRQAnxYdaowbGKJAvUgvHShrlyyqMU7sWQsEVNW9Lt4X9rO1wsUi4lBSHQ1ga3JOALXr</vt:lpwstr>
  </property>
  <property fmtid="{D5CDD505-2E9C-101B-9397-08002B2CF9AE}" pid="101" name="x1ye=55">
    <vt:lpwstr>Hp8Pmyk+ZHx/hYvhf5hHZkvMyGW56T6raBWDxnOnrpNWH+bIX93waaLYoZiY03+bB/540dNMxZvDtfMLpRSkpmbXHuR+a5vU2FBEPYT+atKuekUCeUAZm7Bty1NrpzgygPC5zXa0pgXjkK7v030c6O9i89IQFJJz9pk6d/A+2vJf6YlzIT3x6LoILuQQgDAjI5nyaeJuaUR+Rc5V+J7O8E3A2Erbq7vmk9I3AkYaGJwUl13+B8DB9iTvEEcDQbY</vt:lpwstr>
  </property>
  <property fmtid="{D5CDD505-2E9C-101B-9397-08002B2CF9AE}" pid="102" name="x1ye=56">
    <vt:lpwstr>OEJ9P4t/KF9ERrN3Ba9XRo5N2dZsHYgEKR4Q9eKEVniTkRuvb3o4wc81axEocagj0Fqq/Tm3DHgMjII9HnSqjRSXw8ZGICLd9T0Mf/O1pVhA4ksYu+WozT9/qE/1VPoTOIDM23Oq4UtPhMzYfE2593A/GSJvahJcC9dt8PnZSH1kwh22YtPZC0trOFDcLlkh22ipJwgD27aSu4h0cZYZT5K26JMPfYcyKrAtpwZ6JyH//70kAj6JBAXCBDydMEH</vt:lpwstr>
  </property>
  <property fmtid="{D5CDD505-2E9C-101B-9397-08002B2CF9AE}" pid="103" name="x1ye=57">
    <vt:lpwstr>d3a1t94uP+NUEX2uFEmnRtFCzQehCJbT5v+Sc+dUCX/O857D7s7ojgQypcZghLzaP+YTZs1xoQoMRCtH8d1wIOZU7f8LypAjkXxJd+LMQhSr35L5uVAWDFQAwGuSReZLboyCFdBaqerJMCAMbKFOcyU/m/KnmxVvS7ZJGF3So3Tp4SRmBhxVuUx6PcZx7HBhYY8fGpqEU0Mrm5hjMpEDW2ZTxW3IaiejSLFCN2X0ZP6c9Fv501zUbqIt0IhJQFU</vt:lpwstr>
  </property>
  <property fmtid="{D5CDD505-2E9C-101B-9397-08002B2CF9AE}" pid="104" name="x1ye=58">
    <vt:lpwstr>sfWBbgmn4bdykLcH9qLkz7Szcre7lSPB2q/tuhcQegp33CInldxw1+81chzwgKqSZ6SVLr/TOHULF6YUkdVYLqnGvKADv4oBdE6Fymjwo3bE1BhZ7VB7pBl5Af9wx+Hek8m6eWtRswB9YgIR/26IHMoqxRWMOwWnJtfxeQyDIisZ7liNWx9pNmcGJZ1Kk2Vlv9a6rqJY9jsnSliJdFai6F9tuFb9HJdkVshs1jg/xDA1maG6ndglcWunYrTOSdb</vt:lpwstr>
  </property>
  <property fmtid="{D5CDD505-2E9C-101B-9397-08002B2CF9AE}" pid="105" name="x1ye=59">
    <vt:lpwstr>BPHNndAn8Au4gTqCsPhUzxwR+zV2LeQcwwRK4NOUj7Gv2l+Lq32XBEpgefOdwQREOU4b8EEoyxQhorsNqGdrYW0N2xf1DOvrrVD56Ku5yHQAEG4N8dBTOrqndJRWQh0zqv907xEthRj4ZzAddUTt+lizByYop3azNhpVlGHcrh7s3J8mkvZ2oJn9SqUqn2GgwwDH+vvvTMW86Q3wAjq1BAyYmzTT2h5lG9nBRSOHpgpevnlno/GO+aQ5HiefJUS</vt:lpwstr>
  </property>
  <property fmtid="{D5CDD505-2E9C-101B-9397-08002B2CF9AE}" pid="106" name="x1ye=6">
    <vt:lpwstr>vdKUmKMZvd4EuQxYCG6RxY7+LK+NAvbTFlOee+8CyULGEY+Z5Ju2JAKsVLSCntbTuOQ/BcYMHbn2W+ZNAVt3f4N2q24DORID/43iXIToNqHKL47r5osbds3CPu03ykrdaT6eAAO6/ElMmdJ5AX8s+ua3eNSYla/AJwjPizFPWIggxRXHsQvGaUw5cXHPqtddbWR3L2TFqsZ7X8flgOdRqbrcmrs1pY22fJFBT+LtUvPp/e4/MkoSh5aBhyebZig</vt:lpwstr>
  </property>
  <property fmtid="{D5CDD505-2E9C-101B-9397-08002B2CF9AE}" pid="107" name="x1ye=60">
    <vt:lpwstr>AWyZttKhC8ixJT+Bl6Hsav2UVQonhFVOxobYC/i33iJDe3h2UOx+90xBf/APTlgVoUWXGCyZL3MGXJghI7OeBjgRdRoc8bza3I6ROri0FddxsHa/4wX17srcr14K9HH2HTk+mzI8nkjorytISMLY73I4wR0kJYij26DfrpZ1/AGCPL+XcXIwQ3CaT0HZAzW0BnRpW1Eb7aVeDcAA/IeJqUDPXRSTLZbHutocrfmBdygH7lvM+P4Cbes/EUWWmNa</vt:lpwstr>
  </property>
  <property fmtid="{D5CDD505-2E9C-101B-9397-08002B2CF9AE}" pid="108" name="x1ye=61">
    <vt:lpwstr>18C4kLmbu3aQe0wVv1nYNSw3YERe2kOcZ8/Gh1XUjV7dHJcuaFyJteiWkb/smPDw6rDVUpkwbSLyy9MioDTSvB2Ugsim6QHppzVb/jalkMcbN58MD/PkzEtMbkPxQ46oZSd4Yh8RJRTXT/jzuk8dnV+Gt5qdVHhwHCOI5aXN2onVe1MlUNsGm5cpIVuBdXpEpAOyko4Pz5SVJL17bR/+sA92/8zqaY+PAkvh7j9oApt8DkOZOunWTOAU1jtObfD</vt:lpwstr>
  </property>
  <property fmtid="{D5CDD505-2E9C-101B-9397-08002B2CF9AE}" pid="109" name="x1ye=62">
    <vt:lpwstr>H1h9dzkguWQxJqUxkHdJCTQ4W9vQ14WfsxK5Zm+Hd7shuEg4a571MuCvJ+o9+Yw+w9bo2hn81lV4Ur5F+pBWoKS0I8+2x3YZGCoI2/Hj4qBhRVn3wmXnVjTFZxhynVOfQHaqcKZX3bPBOSv7e3C/tlH/s3i156s+2rUKNK/FxnNF4dYLdq/+F7V1fJdpjQAKD1UwDviryGRoaK9ZwZIjLNWUdz/5SOcbqRvUTAxXES+zFHESH0ajqLjTYI/eSsi</vt:lpwstr>
  </property>
  <property fmtid="{D5CDD505-2E9C-101B-9397-08002B2CF9AE}" pid="110" name="x1ye=63">
    <vt:lpwstr>NZu7lp0/UJy+zc4ASpjUL0L3pzZXywQByhcSsaY1/ul/iJwn7YRF2f9kgNGj4WFEuqvAZzXFdhS1EFcdhp4IeZzIowRdVd2pdKvBMcekoIqZjpsz1+9iZjm9nq588WWN0m/05HRhPizet0Z7Y9DGyl4KPsVgL+ogkYTfSlNizUNDegPfj6biNjxBFyEjJ+wnKbo+wALDi+j6xaxkYr9Fzh9ggisa0fSXqlj1uNY9Ptt+W+NxQx2iLwjCBm9DOpv</vt:lpwstr>
  </property>
  <property fmtid="{D5CDD505-2E9C-101B-9397-08002B2CF9AE}" pid="111" name="x1ye=64">
    <vt:lpwstr>f9RmF4EY7Bug8gJK7Nja4qIrGKLHJeU5PAXZQFoyKDDp0IC2ROW/7v79UGA5x2hNwl781UnAZ0ogXqUoHzejwYWrpyhwcJ8vOZ6Yx97GbK9pbFPS4nb+tthjspnbi3URqCXOSWUWq7ueCtwsvMVvdj2SHAl9dA3LloO4BmVKlvrF3eP6TRh/l0YiZuhioo/XG+tuIpXnb7kTK08XGLw619/uELgLqHwXX531Lk+BqcikKWUH0BxpOANZ842C0B2</vt:lpwstr>
  </property>
  <property fmtid="{D5CDD505-2E9C-101B-9397-08002B2CF9AE}" pid="112" name="x1ye=65">
    <vt:lpwstr>MLUZNTJAKBjUv3jFVmZQ3ZGRpbfzKG9T5tPmj14Ul+TZ4oQQKlHCs6Kgtvb+u6XAmcN1Y0nR3ad+SumaHzjmRJuOukwUn1dN5HjRle1URRVC2sItSVrEnMLbcXYcOfrvgUF1AdbZQ0XjBeePLX7Wrl8H+eXTOf9RkNkOC33TYLU4qXDck3safHh3zkl5CIWTfjmmZAf/Cwjoj6GNumGY7c/E+WBQZ+Sf1Oy0MxdLPP+QSyefFtqYJXGwjYdn/w0</vt:lpwstr>
  </property>
  <property fmtid="{D5CDD505-2E9C-101B-9397-08002B2CF9AE}" pid="113" name="x1ye=66">
    <vt:lpwstr>yP2MUt07mqHh8UKO8n567ybyu4zk9/cxQYJ644y1SH9TNEV/raDIx7I2w+vWL7Lc7bAkIzFMwN7/IJPZ9pBpF744AQQaGVepUliefI1WPY3uiWEZ8f7naWg+y/2H6ZjNLZmt3ohuPSE/OXiiaZyalbV7SBi7d4Pfoiw+qKXUJv/OPoLJYbh4Io+kFeiGkptphxJ5YsZvj6UaYqy1QS+3Xfe45tKRjwWeHdsDDnolPSiNNqMQVkAk4PCZv2Bklqc</vt:lpwstr>
  </property>
  <property fmtid="{D5CDD505-2E9C-101B-9397-08002B2CF9AE}" pid="114" name="x1ye=67">
    <vt:lpwstr>VHfxkhg2eLsJv1f9/0UTSkCWvz6ypMX6vxgGVGQmHDQTY1/EC7kePyJf4JLhorHpsAB3eqs7Y2ZokRmh4+CB/PFPA1TANY7o1b+BfPb0Jypwej5fnkjjyzv3NX0Cjln3I9uplCFxTpt1z5LHLFQxcJdonXKmsLblpmRjiBJxre34jGHaKTzp1gTNfuxZbPR0DOXlVi5R8P8LqjkvKkqCpC/cLglSXp9/q5fxUVurHGSulMNhPRowfCrFGoUs4gL</vt:lpwstr>
  </property>
  <property fmtid="{D5CDD505-2E9C-101B-9397-08002B2CF9AE}" pid="115" name="x1ye=68">
    <vt:lpwstr>OBECf5WEV4VPkcWa7WsEMUuOP1h01QAJ4LdQ07SU642tp6TB6F9hRZEqHjwdTPibGW0jVKaFYaDRWePJhnSwsF7HElhgncUM5lRHmDCT9ul0ORc/KfACQP3Is4nvjc89b//CN/rLsyMePj5AqOAwW8lEQ9AQZdenKX1pQi5nIJjOA1NOslHq27BY3Yi832a41Qb9iwYgigrzk8Gp/jpLgRedQv02QbM+Bqjv+vPinpYHE4BnGKi9Oakjni7ipRi</vt:lpwstr>
  </property>
  <property fmtid="{D5CDD505-2E9C-101B-9397-08002B2CF9AE}" pid="116" name="x1ye=69">
    <vt:lpwstr>pMCXtV5n8fewJXBFFemdcPSNB7r/JBvTWFqn6whlM7Bp6Lbh5VzbqVUT1jrln5mhEyh2EZDBAfmOy5oJ0ZvHP/Z3N0M2L+0NsdsK2quGGjCSpYDnNKMR+Bf0tJ7e0ka+OWJ6LO9snTJCwKhFcSaSLhwNASOoPnyUnW4ffFbxEVSoKtUrEpeWuK/zIn1Y2kTPJB3uOdDGLMRWD0N3frxuUVhoWw4sGf0IBuUUFKZ2GGybCTf6PquUbVlOdHkXMlR</vt:lpwstr>
  </property>
  <property fmtid="{D5CDD505-2E9C-101B-9397-08002B2CF9AE}" pid="117" name="x1ye=7">
    <vt:lpwstr>wyd5Zn4Ko2aFq0AG8J6Q28Fm+piU7fVTL2lpH8o22D02uE+TJAZFtiLE0YK10ecQQUaAJI3cPvkV14WtgT2hZWfd30Sl3a/Gqyieh9Qmgj7zGXz/mgq80edbOsHXCfRKnypfKcysbl0axN+cVcaSkKFmy+Qy9RWMjPvSDqU0w+VeDLp+fC9F/1nIBz4ETauLjOpYkPVBHQCmTf87Yj/klqX0ZX2e1ofZDXH+brIVADtZ3+pKVZKtN15ajfC3MOY</vt:lpwstr>
  </property>
  <property fmtid="{D5CDD505-2E9C-101B-9397-08002B2CF9AE}" pid="118" name="x1ye=70">
    <vt:lpwstr>ES2qNddSRZuXTekroqkkd2/dp9k1LnLEjZcINw/nBsUUBvMJHm4j6zusR1lW9k6d3GAg4K6Sp28/Tfz/NDsSn14EdzzuBmSjSEZh9tOeXbiKW5SDy4ss0JspPWLquYkPmphNTH1sz0SS81mzYkoDx33p415bJ15z2iaZMe3TdouWu5xOZPk+Gu9jXVVfNIBLIv9tXz6keWBfIuUUZ7jR+DxsXvzVurPyuE4X1hQ0Pi8W70l1nEvvUhmsAnL32OO</vt:lpwstr>
  </property>
  <property fmtid="{D5CDD505-2E9C-101B-9397-08002B2CF9AE}" pid="119" name="x1ye=71">
    <vt:lpwstr>9P+IJ5XrGqyavMOQDAkKKdBvhLbgNzv/HcBEpSfvh7Q/bDhVGn9gm5jdGk8m5h0V5hL0pD9+VGGmitTvSSHGbiDX5FDR7UzNqb4plZHMU12OAZ3dFxedSekNZstL9ZbkQSsO73MkjwJ6ftw2rUGLcvYzlJ/rB9Ybj8wHRbTpLfet0JyURfeBESdkhe/LSKnyVN/gRk/CHZRHxJHPjJwinbOnmZY7gdoqQuTVuTf7VIWQ5XNLA1BBMRMVGX7NiLl</vt:lpwstr>
  </property>
  <property fmtid="{D5CDD505-2E9C-101B-9397-08002B2CF9AE}" pid="120" name="x1ye=72">
    <vt:lpwstr>ZRsqvqT1NA0O/4s4P9/m3mcOkTGhKIXmF1DouK8dOUngLh1ibDQGzm7uzwDVib5lWMxG6vRFv7g5ovSBcMVpJlkn0pLCIYOG3tN5jKzuUz5ki+0cS60XzLQ+2ZXPORuax4R+r6b46Hr28bLIxoIccR9YG61EgmNdcg80TLi7F7Xe8uysRscocDcDURcRck/brNIlgLXMXpcH/l2X6qqSoUkjr8JBsids5dunI7/69cVHHBBVhyTL9BqWNdmD7FX</vt:lpwstr>
  </property>
  <property fmtid="{D5CDD505-2E9C-101B-9397-08002B2CF9AE}" pid="121" name="x1ye=73">
    <vt:lpwstr>Kn699/ddXzYXsNM/qfca5c2udjxBbugtAPSjIi8hMR4odtlMcwnMVKCDDq30yHK2p6iL7cJERiw2pWSRcEWM07uDMp/nQg3zvP0TURhu5jhnRlguMrKI0u4t3JKzAgmjIIPZH5GDhMt8kcE+MpPVFECCM5ui67hs+gQhtSLwinv26H+b4xgnb3iK5pop2Xzj8elg6S6vh2VfHLb7676G1Xcpmy3YYEel5Y+CL/Ffsh6Nsy5X0bIiZgrrKg3mB8R</vt:lpwstr>
  </property>
  <property fmtid="{D5CDD505-2E9C-101B-9397-08002B2CF9AE}" pid="122" name="x1ye=74">
    <vt:lpwstr>nW6DL/3WKEzZ/KLVDMoCNlcuJH/aGREhHu6rWFbqFm6dYLfibQyH8R2VuHN2gGAfmpJm89Osf6CjAqNQSaw/NxwJ4GGTEfT2HljzFnCIpzr3Wpe81CY43VjUXcyCkP8EidMMCGi+MhT7CIHEtTQPY1AUM86N8JIeeoVqFOtpE2SLXQZQoG0T+VNMBIYl4nhfWk2mEpjYohAZvQgMWrAjYTnWLGGDsJD65TD5QfieB2Jmz27kJZNzmXSsgy9av7g</vt:lpwstr>
  </property>
  <property fmtid="{D5CDD505-2E9C-101B-9397-08002B2CF9AE}" pid="123" name="x1ye=75">
    <vt:lpwstr>IeaEQY/D9o+3t6y4FzlMyognR8p/WlutfmhHfFtdqdiEtbg5uTloj2Obipcx3PxKEcObx3Lzml5mR7c0b2oEza2gpPe2puUP8W87g4j0VxJpwxCXqUjvG3slko1VVPDbxrVxmQnZOaFkp5KdYqsz33UzdctV8bU3iXvh5O+LSrCOeGnIvZLxkAqA4UADKZ1OL/d50c9R4IAqdIsckTTX+4xYA+17B4umQgkvW828FC9JzcVRR/GIHywzUZNVz8a</vt:lpwstr>
  </property>
  <property fmtid="{D5CDD505-2E9C-101B-9397-08002B2CF9AE}" pid="124" name="x1ye=76">
    <vt:lpwstr>MzIMYnA3YJpqVXPiRb59+jGpgmMZfwBxsJJpFGFNhf1RDVz2Y0wcqwAzZqDxhWSlxNbKLH9jQmAmjkcIn4ZdCZouhs04derG0v5HAfPAyQ+5zgL+Qp1DIeRhCme5azTl0pJjKAwhzA1fmyqpvcsiaLWysHIq4uq3D4fPvkhkDIQJjUDDx4keaI1gYroUGfEm+7JezGxJf9nTctIFYDR3jvnt2o21S0JZ3+hWeWCnZO8hZIizWl/Lzub4pvIBR2x</vt:lpwstr>
  </property>
  <property fmtid="{D5CDD505-2E9C-101B-9397-08002B2CF9AE}" pid="125" name="x1ye=77">
    <vt:lpwstr>pGaeyvW2R7cph1j3bWrg5GHcnsNzppnQrHiNkH3cmwV944qTrlJpKydquD+hJiuHyMiSQlCqkrXhAWyVSoVTzOvQ68Squ6ReZxmm3xbo7ww7l203KovK+uzRmnp3FBs2PnxeZMSGbrSJ8ByaWf9nmwjQ/MQes48teBJUkmePk5n1HQsMRcaY2tqWWFixdog3KWO/CiWUMsshG0he4InfMCUTG696ATy5y6xsB+HI8pWU/RZglNGqkjy2b8yC2hr</vt:lpwstr>
  </property>
  <property fmtid="{D5CDD505-2E9C-101B-9397-08002B2CF9AE}" pid="126" name="x1ye=78">
    <vt:lpwstr>GkgWvx9k7t1HHpbaK/LdSQqNKn8CxYx2QtmbcR5H6ZOsOkUsmKlWrnGxGMc331FJbpLMzymEbzPSMvtqySDITjfJeLajEhTP4DzFhxratBPs8qN0i8MmUupS2APJes9n9XRlhhVb9l8ogeNAkVxXzg7lMujKkf+c9wGQ5Wrkv+hCbZN7igWjwNfRuQAGEicDii5nM4Fu9pg+OLidv27zKesdETCEQRcAknSzlpI+D0mNAOuMEyKNaCKPodAvs0y</vt:lpwstr>
  </property>
  <property fmtid="{D5CDD505-2E9C-101B-9397-08002B2CF9AE}" pid="127" name="x1ye=79">
    <vt:lpwstr>AYM0JeqqxRVrIIQPKSwoxpruRcFZYCEgeWACDWE2vrEvhqtgz8sFdVLSGxfNMgBeDvXLjCBZU4T/9Uj0iqDEO2UegETS3bBNekaIznwrnBLkmOvWQUqqogIC5PdT05IDruTlL+mXBROyQbrkq0tm3VUa+RJa+fgyC0cjIEzKmyt/Mr7W2O+QPWV2fLL+eSvCump7fRorJVKDMaNTIBoaOPNrsCQqJSPU/iJG/nuY49IlnruHS/3e8TJoQ3VBfAK</vt:lpwstr>
  </property>
  <property fmtid="{D5CDD505-2E9C-101B-9397-08002B2CF9AE}" pid="128" name="x1ye=8">
    <vt:lpwstr>CCSAfeTLzX4mOhdq8bqVqoTg/RcHdoHlvQXaixuNUVBIMVfrkfJ4xp7gvvRMLIQUweywfElb4GbQpNwuxSkM0viTEGuMZgvbc+eytOz3ohJpUVCUfpA42La3H+h1/CVD+lV3D+Lw8SY45Ms8P0fNBQ025sgTWOpfQyMaZo+LF6IEVdLZhCTJAEdJd5vfXzp/b+l1MU4KRznwxl+IThrscC32HCocexe1722b69FHpcGmimkacBgfKTb7yVu/iOS</vt:lpwstr>
  </property>
  <property fmtid="{D5CDD505-2E9C-101B-9397-08002B2CF9AE}" pid="129" name="x1ye=80">
    <vt:lpwstr>SFjpsC7WZwiZXxx/rA9gSkWU3beXSjKqX0Sd58DN9tfwjtSe+zUGiSi75CBJqxhp/MZGqYAuS3Nk3U0R8wb/ukxc50Fs67hIyI95PnSTF2YQCFYIsHC6Z7WlFGRT3At75MZQFjCkUOp3F/BWCN+vpOi/AAFSK0JVdBTcYlO5YIdBoVadiF8+mwDOQlhOSFkbsdO6le9dDlj5DSryn+L+/SSlwiewvVXKzkJvnVHewyk/MTH+43K7lExwkD/5x6g</vt:lpwstr>
  </property>
  <property fmtid="{D5CDD505-2E9C-101B-9397-08002B2CF9AE}" pid="130" name="x1ye=81">
    <vt:lpwstr>Kia4HKQbtU0lyYAQDhhbj87ytqBDlKHwlVFV+qJR2gpdNQgBpnxw7kbTT68+ciNWaZKu4qxBDNdpav7A6/I7QETQP1LQ6Te6YnWjKpuHwhduBDVYBb7XHXCxRe4FG9fcuKccqUS0v/TQCNkTsJNRmGP5GGn3Wn0nC38K5jfFe2yvXb5+89E2x41fo21q/wSSyCPzWvzQS0286PV8fDoNZ7UL+c4H9IQYqvme5ECKL0gahovrW9flxqAgbF356G9</vt:lpwstr>
  </property>
  <property fmtid="{D5CDD505-2E9C-101B-9397-08002B2CF9AE}" pid="131" name="x1ye=82">
    <vt:lpwstr>E+JoI8nx/6pAL+buU3/e60/TC/F2u7jbyMuR7PaP2QgPi0YE5pPSdJ2SqIrJWYJhqHIZbm4mUd+P46zq9rgXkpX+fztFipbxn9+I7O9shFh8Qc+2MFjL+5UaSqCCS3pkhzRH+nINpBMRn84cJWFElpJssOTVPJjdfMNajfGHjjuS5a/rBbH74RzfNgJzyWDFHpLyHh66J99IxCVd6icZVza0g79ASVOvlcadzxYTu0+xk7LWD4Ea/nP2kKATqv5</vt:lpwstr>
  </property>
  <property fmtid="{D5CDD505-2E9C-101B-9397-08002B2CF9AE}" pid="132" name="x1ye=83">
    <vt:lpwstr>grEp66gaB+8IViBEiP87y02XTg2cg76Ud+i1RTqx7qAemfocjFZP8EusTpd7JLyjctbp1d1GvQwTQIAXTSf/kCIQbgiEgWhSzQPqJa4tSbktU/Vmm7PqynxQuTqE8E71Apa71eO4a68pSK3koqaln8+3aS2VElC1Qfq2spRaGDy+pc3CEPBU5j5bvVqvLCBCGF6ZBcc4dRvmXLceQ6a+nlJMUryKj3o9baDOLjjKHrjinyOps6/x5eYHIhrm2iB</vt:lpwstr>
  </property>
  <property fmtid="{D5CDD505-2E9C-101B-9397-08002B2CF9AE}" pid="133" name="x1ye=84">
    <vt:lpwstr>HZLo1lbX86JChG21jJafhm9nGMZbXjyZCj83lA0wU5SDlmHKE7aXu/xvyrMW7MuRP2/jJYqJ65nHLbww4ClJTHs94pM6VABpv3/GS3mlPhpHQdcaR5wONuL0QUS9LgiYgt2oXh8pan2aFnmsB+MXUaRY+pqgUMytUH+S0PNjBMdTpYtjgucFbx6MlkwK14BTVuAQckXfHwI45zzQHcncELJmJdAM1Z78Cu4Epebw1J4ge/+Dol2Ajl/HX3JtVoS</vt:lpwstr>
  </property>
  <property fmtid="{D5CDD505-2E9C-101B-9397-08002B2CF9AE}" pid="134" name="x1ye=85">
    <vt:lpwstr>w1z7QDBtWXachl+ePu/8sdsaB+gN8XZf9KWp5+knjjHLoThOLl11CL+KpmnCeGGauFKjET8LKogKbQhQW58EzjvxbeB1nMlU949qVMsGK/QQGK+pTHjtG2UG3Hb1A+y10CBlrKXtSj1haDbclLcSETmJxNJXKmdORemVlT9+bLrf52uVF22KKW9i+C9YAOHiVaMqb3appSFUfU+tUS9lajd4KqNd+5IP2irBqn6URg0RaMinSYiFcY0qLgWMeE+</vt:lpwstr>
  </property>
  <property fmtid="{D5CDD505-2E9C-101B-9397-08002B2CF9AE}" pid="135" name="x1ye=86">
    <vt:lpwstr>k268LuUiSROgYSPgm7r2FHaXoLZfb2ni52V1abZPB+O5XP8ETihHOjV/2WHuPCVKlId/d0CWe0a/H7yKlGKu1s7uwZ3JnGZBwdplWSq5kOZs0ax+WWmtBf+tXSn998ltdX2muiGejEWsKTtKPBeevH6BQY6i9W9EFwlD02pJfYUBVuNa27Wj+QQL1KiG8FW8zNFeaHol6IX37hpJblraIzIad8frM2raHekJpZpvs5cHD7pUlXHAZtV3M7c4n1B</vt:lpwstr>
  </property>
  <property fmtid="{D5CDD505-2E9C-101B-9397-08002B2CF9AE}" pid="136" name="x1ye=87">
    <vt:lpwstr>pClmvTvmtsjNBGPXUywl/iWyAbRQK1zeZpD60bfX6nFiMV4hQ7QrjAgn6lw20KJAM+Z5GUpao/SRlq2Kj/pIf37G6sMwxSk68YpfT6kLJo7xTCgQD9nZVOUqnZH3ZtHolZxUxroYfxM6WW45eULZu79iqqUn2jDZASzVGEDz6aOFcR1B5X9NEdDmFEjXKpuPP+run1m8VsTJR9OqRD8FzHfHKR1Wb9+VoLNl3rd0QlBGpPzXzzz4c8C+4U9QJs3</vt:lpwstr>
  </property>
  <property fmtid="{D5CDD505-2E9C-101B-9397-08002B2CF9AE}" pid="137" name="x1ye=88">
    <vt:lpwstr>d7BuA0mSJhR19O5DOUjhNPJW3quhIxhjWddr2NcnxgT41/ZaHQ21ElbKpB7vOi+dxCLNtn21rJ+5aG4gVFDHlnJv0Pqqj/ssg+kGzBVu5jIArG4NzzIXJi4gMTXzq9q+KdcM0eigqM772Rac3w+mkYil+/UElFLH/0SkabheRa3Q+z3hUc7k2ep5F2vSmV8UQxuDWDY7fFl0kBlESiVjL3JGsfP2W+EI9vH8J1coU2F2uW6Z9YmLT01aZf6dsRH</vt:lpwstr>
  </property>
  <property fmtid="{D5CDD505-2E9C-101B-9397-08002B2CF9AE}" pid="138" name="x1ye=89">
    <vt:lpwstr>ZjH7ly9T+4WYGMS/IeAjiJ1HaLtgg1BS7mJnMCwlZwEvmfD+gRm5M1wZ+zcAiKScyOprt59buGfk5+99d9rrxM8hu9ajt19fXPnk35ULNQD4oEPdikb0obkEGewpsp8cvT3IaeHje0RQN3sSVc/gGxjf8JufI1OZp+K/Zs5qVgad0jLbgIMrtpHAtVPLXdkJpzklFLmoK1s3NDMJG3CzBULLBY+eZwcMvWClQZso9sUAP3HSSCy1iCYy3Ir3F3e</vt:lpwstr>
  </property>
  <property fmtid="{D5CDD505-2E9C-101B-9397-08002B2CF9AE}" pid="139" name="x1ye=9">
    <vt:lpwstr>a1OrVTTyCtUZEUj6gZxjpmDPDsnC4px/v1SaKMtB5qSx1Gk4Ky4SxUg1n/WWwyXfr17rBcUX8ba85vb9Z4wTa3utaM/Mo1rj2xkQXAeeWda+++sssA/OcShsZq923GPQoLloNKHQXNgnAvsUpGittMpsDfOhI4282Orq/qVTP4ZTboo+O1reyCM3Vr/aRVUzGBYCVmFbF0j+nMEW7Wj5C1YKvgtLiyfbzyhyYttgBoifj4zhfmI5oNUto/jm+Ib</vt:lpwstr>
  </property>
  <property fmtid="{D5CDD505-2E9C-101B-9397-08002B2CF9AE}" pid="140" name="x1ye=90">
    <vt:lpwstr>HMK0dkGaFCKS/W+WMip0IHdsnebR1bIU4dlsG4HIINmtNXS/iuZLXLly0rcalDuHAdq76r7W2isF78RoJqKmxvvSqWHw4y9nhEkfJ80AXiLdzqDaoC7P7DLvXPP2N3KbxxmMoj6qCX51MNFDss/7xiWrKdjlgfg2CIduRpFfGksRS20vvEjzwYvyU+wfB0oD24AKHX6S9aHObjZLz3RXlTy5Oli0jsvvpUBzWrBWvwooiv5sBHJLqpNrlRDhVcz</vt:lpwstr>
  </property>
  <property fmtid="{D5CDD505-2E9C-101B-9397-08002B2CF9AE}" pid="141" name="x1ye=91">
    <vt:lpwstr>I4UWmxB6CvEi3g21JclzJGfT0FpTQ/QmahrcsPfN8YDqXXAsrs9xv2E+nUYNrYZiBwzap8Ac3r4j75Gv5hrIg+4VirXRuqCpQ+Gg62FVB2p9TdCyUgS25Sohihs5LXXjruq8mcLLBfzYUiOXaI8ECpIaViGlGYfWRyHHpMfggjIGX/SWPH5APb5jTesJP7+oBDmBMDxcF9NLkSXu2qM3ikU2+C4DnYXQOxU5FYwZjzub3dCDj6ow5LrrJmYJBbG</vt:lpwstr>
  </property>
  <property fmtid="{D5CDD505-2E9C-101B-9397-08002B2CF9AE}" pid="142" name="x1ye=92">
    <vt:lpwstr>9q5jxBIWWyzcKgm6yspcKSantw18KEgjRmtHV3Q8uTq5El/zzyFQCOJC8N2FpGEy0hA1n49taN6SmNnkN6kqm/r33fwyCyjyU5CfDn0J5UaGhY4zx94H3suSdgWofedb9jcD+7Ps7YXfHT1sfdYmy3MejGx1mYuhONZe16MJw8E06wwM12lvBaWkI22B19dYSNIMy1N1f3y1aQseFsbTWNWvsjHwADRw9YemSxMIDyo/FqKOUDH1HtgM4ClMOVy</vt:lpwstr>
  </property>
  <property fmtid="{D5CDD505-2E9C-101B-9397-08002B2CF9AE}" pid="143" name="x1ye=93">
    <vt:lpwstr>FCMy0lacDvQ/HwT/iPngJr+fwoO8xxok8GcX5xGsz0EjeQVl9LaVA7+Jj3fxo2nfcoQ8PWg+8YydjAjWIcmyg6WsDsp5utBpWSxI4lz3AgaXDb+8UF0rRUAbRSg7gLRuZ0p3LVNnPyBMJM0z4/bv2k/PKWgTe/o/3EQXkW//WrvXbXOgUuVf26S8NgzEF78mvgEo4Ia5vue6if4IBCjoTI+oxVmP9z9TCdPxanqW1ZzkEtD6h5Bnjcnzij1JWDf</vt:lpwstr>
  </property>
  <property fmtid="{D5CDD505-2E9C-101B-9397-08002B2CF9AE}" pid="144" name="x1ye=94">
    <vt:lpwstr>TQpCx9q9OAFHYQ0I3dIxIOue/SwFtAcpy6PnzGC8ELsjCxWbnEVLdUmmSi1JvtooQ4UsA+OD/9NiP9/c00jPCYohopH96SWsqg5DhfKShh+W1vUheQ+6TN8wBktDWwrt2xqDBTNrgSYnPurNG4nsQ1yxr7ucqj/ZJz/3f0+wLMGez2ob2AT4WAn359dSjSQydm5JYh1WlwFPEbou7MWkhO+lgXuk93r0cQ/XqXEEz89eVIo06XZuKVlQqpgt9+/</vt:lpwstr>
  </property>
  <property fmtid="{D5CDD505-2E9C-101B-9397-08002B2CF9AE}" pid="145" name="x1ye=95">
    <vt:lpwstr>gwgkOfwqPVpG0E6zuPT7N9oBWm/8aTumlAN/OQGlaa7mj9XcSYMlcG+2zK6C4eL+E877ulhcVbzVCM/w5aEms+ollFYPG0GK5/po+nT39uyH0jRIEYvLJNbZClrROr11ndsF7N6ech4JtRfdIkuybx80JyqDeu0DitOwC+9iadQ4gvpOCqYAtLfzqezzgwjDpypx5NjwxLLw7ceYXb0trRvAKpF5ly9LD8jNgHUe1CsDHkAcs1GXjGWeswUX7WD</vt:lpwstr>
  </property>
  <property fmtid="{D5CDD505-2E9C-101B-9397-08002B2CF9AE}" pid="146" name="x1ye=96">
    <vt:lpwstr>TgL1yRn9c3HhVDtrNybCi2U9evFb69FosEfbsS4Q9rT+sZ10zZEP4kHR1+4eJHvDQAprHYlGvsiFfYp/SQkCnacRmpU3Vt3VlO/NiEqc1o32gVMLq7H1I5aiCcifmoyreGGw2g/jJYBelZKg+m2/FYK1GXk9+oHEZRStOu7uWd76dmgr8JpWLajgrpLS48V2GEHX6Wv1Wl17EKbtsk6lQ9MZRrAlytkQb95qkP4zqR2TimkMd9nW5I4d5dxM1su</vt:lpwstr>
  </property>
  <property fmtid="{D5CDD505-2E9C-101B-9397-08002B2CF9AE}" pid="147" name="x1ye=97">
    <vt:lpwstr>iAmaHBUFOSoaub9XnISDCJYBoa/uNfGnuFoNBh+dD1eQByCPmmTSv0bPrINpyV8j6g1556+tjaX0fabGCPH2adWH6iIu75AMosMfk6r2ks6J/nOnDe44VZsvdcj9yEq57TjHZmjDA+MjtSzQhkM1eenXCo+E0x6sDhBcUPDMLal2jrh4tA5xe/+vbLydNaDL3ZkXDMzIfHqvc1GYSY+hq1fGO/0SYFzsnGRGOoGSzWwBeIqMfO5Roqsvhuv0L9K</vt:lpwstr>
  </property>
  <property fmtid="{D5CDD505-2E9C-101B-9397-08002B2CF9AE}" pid="148" name="x1ye=98">
    <vt:lpwstr>V1DYQi9LIpsm8b0tHxc2zn4SnT4dlnxI1NK1NKcym2hIREScA5yDxN8GA+ECnZjnNUsKKlzEb5Pc8Nns0O5rPZFwsUjArUlCgt1Z4Adyx8nyz5a2jH+YuBIrGO2RCgEzhlDyHyQLTcoJgjIyniaM0wO+O/BWQMG5jLAnjrdJNpr4UK8SVYsqBJ7WMGu/7dWc+hEUT0iao1pKBA7+c+GXv97tpcpOiuC3R1b6lyIZo2Fg6diqQD3n1zXsjVX3NS+</vt:lpwstr>
  </property>
  <property fmtid="{D5CDD505-2E9C-101B-9397-08002B2CF9AE}" pid="149" name="x1ye=99">
    <vt:lpwstr>OpqY5mkqB267zXUEt1zG92ASrtovVIOEV8RyOo8WEFqSAPiO1Z5Gu9fF6B3pc7lvYGWyoNO6Makby0ykwuUSJ7+oNTX3lUUOcAaZMBXpXVTpAnrBsHwNIdUc/y2YzRfSH7m0m74mRVKStVsNsMw+Eed1YWAlaedrDUkmY9WmNXZqxYYzyXk0ZA5Un+XT5mCVIqTP1SNmBrEAOJwDzSUpqCvzup3miEVppDAeLSmgJhkJ0gh4vDCI0AONZZ7p1z9</vt:lpwstr>
  </property>
</Properties>
</file>