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3B84" w:rsidRPr="00931410" w:rsidRDefault="00E67659" w:rsidP="00931410">
      <w:pPr>
        <w:tabs>
          <w:tab w:val="center" w:pos="4694"/>
          <w:tab w:val="right" w:pos="9389"/>
        </w:tabs>
        <w:jc w:val="center"/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4867275</wp:posOffset>
            </wp:positionH>
            <wp:positionV relativeFrom="paragraph">
              <wp:posOffset>24765</wp:posOffset>
            </wp:positionV>
            <wp:extent cx="1247775" cy="1514475"/>
            <wp:effectExtent l="19050" t="19050" r="9525" b="9525"/>
            <wp:wrapThrough wrapText="bothSides">
              <wp:wrapPolygon edited="0">
                <wp:start x="-330" y="-272"/>
                <wp:lineTo x="-330" y="21736"/>
                <wp:lineTo x="21765" y="21736"/>
                <wp:lineTo x="21765" y="-272"/>
                <wp:lineTo x="-330" y="-272"/>
              </wp:wrapPolygon>
            </wp:wrapThrough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514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AA4" w:rsidRPr="00931410">
        <w:rPr>
          <w:b/>
          <w:sz w:val="28"/>
          <w:szCs w:val="28"/>
          <w:u w:val="single"/>
        </w:rPr>
        <w:t>RESUME</w:t>
      </w:r>
    </w:p>
    <w:p w:rsidR="00053B84" w:rsidRDefault="00574AA4" w:rsidP="00053B84">
      <w:pPr>
        <w:ind w:right="-180"/>
        <w:outlineLvl w:val="0"/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sz w:val="28"/>
          <w:szCs w:val="28"/>
        </w:rPr>
        <w:t>ATHIRA KRISHNAN</w:t>
      </w:r>
    </w:p>
    <w:p w:rsidR="00574AA4" w:rsidRDefault="00574AA4" w:rsidP="00053B84">
      <w:pPr>
        <w:ind w:right="-180"/>
        <w:outlineLvl w:val="0"/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sz w:val="28"/>
          <w:szCs w:val="28"/>
        </w:rPr>
        <w:t xml:space="preserve">Thekkedathuthazhe </w:t>
      </w:r>
    </w:p>
    <w:p w:rsidR="00574AA4" w:rsidRDefault="00574AA4" w:rsidP="00053B84">
      <w:pPr>
        <w:ind w:right="-180"/>
        <w:outlineLvl w:val="0"/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sz w:val="28"/>
          <w:szCs w:val="28"/>
        </w:rPr>
        <w:t>Kavum Bhagom P O</w:t>
      </w:r>
    </w:p>
    <w:p w:rsidR="00574AA4" w:rsidRDefault="00574AA4" w:rsidP="00053B84">
      <w:pPr>
        <w:ind w:right="-180"/>
        <w:outlineLvl w:val="0"/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sz w:val="28"/>
          <w:szCs w:val="28"/>
        </w:rPr>
        <w:t>Cheruvally Kottayam Dt.</w:t>
      </w:r>
    </w:p>
    <w:p w:rsidR="00574AA4" w:rsidRDefault="00574AA4" w:rsidP="00053B84">
      <w:pPr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 xml:space="preserve">Mob-8547229827  </w:t>
      </w:r>
    </w:p>
    <w:p w:rsidR="00574AA4" w:rsidRDefault="00574AA4" w:rsidP="00053B84">
      <w:pPr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>Email-athiramalukrishnan2011@gmail.com</w:t>
      </w:r>
    </w:p>
    <w:p w:rsidR="00053B84" w:rsidRDefault="00E67659" w:rsidP="00053B8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88900</wp:posOffset>
                </wp:positionV>
                <wp:extent cx="6715125" cy="0"/>
                <wp:effectExtent l="0" t="19050" r="28575" b="1905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A91AE" id="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5pt,7pt" to="500.25pt,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" strokeweight="1.59mm">
                <v:stroke joinstyle="miter"/>
                <o:lock v:ext="edit" shapetype="f"/>
              </v:line>
            </w:pict>
          </mc:Fallback>
        </mc:AlternateContent>
      </w:r>
      <w:r w:rsidR="00053B84">
        <w:t xml:space="preserve">                   </w:t>
      </w:r>
    </w:p>
    <w:p w:rsidR="00644EBA" w:rsidRDefault="00053B84" w:rsidP="00053B84">
      <w:pPr>
        <w:ind w:left="-360" w:right="-180"/>
        <w:rPr>
          <w:b/>
          <w:sz w:val="28"/>
          <w:u w:val="single"/>
        </w:rPr>
      </w:pPr>
      <w:r>
        <w:tab/>
      </w:r>
      <w:r w:rsidR="00574AA4" w:rsidRPr="00931410">
        <w:rPr>
          <w:b/>
          <w:sz w:val="28"/>
          <w:u w:val="single"/>
        </w:rPr>
        <w:t>OBJECTIVE</w:t>
      </w:r>
    </w:p>
    <w:p w:rsidR="00053B84" w:rsidRPr="00931410" w:rsidRDefault="00053B84" w:rsidP="00053B84">
      <w:pPr>
        <w:ind w:left="-360" w:right="-180"/>
        <w:rPr>
          <w:b/>
        </w:rPr>
      </w:pPr>
      <w:r w:rsidRPr="00931410">
        <w:rPr>
          <w:b/>
          <w:sz w:val="28"/>
        </w:rPr>
        <w:tab/>
        <w:t xml:space="preserve">                  </w:t>
      </w:r>
    </w:p>
    <w:p w:rsidR="00074340" w:rsidRPr="00931410" w:rsidRDefault="00574AA4" w:rsidP="00053B84">
      <w:pPr>
        <w:spacing w:line="312" w:lineRule="auto"/>
        <w:rPr>
          <w:sz w:val="28"/>
          <w:szCs w:val="28"/>
        </w:rPr>
      </w:pPr>
      <w:r w:rsidRPr="00931410">
        <w:rPr>
          <w:sz w:val="28"/>
          <w:szCs w:val="28"/>
        </w:rPr>
        <w:t>To pursue a carr</w:t>
      </w:r>
      <w:r w:rsidR="00887625">
        <w:rPr>
          <w:sz w:val="28"/>
          <w:szCs w:val="28"/>
        </w:rPr>
        <w:t>i</w:t>
      </w:r>
      <w:r w:rsidRPr="00931410">
        <w:rPr>
          <w:sz w:val="28"/>
          <w:szCs w:val="28"/>
        </w:rPr>
        <w:t xml:space="preserve">er  in a reputed organization which provides opportunities for proffessional  growth and where  I can utilize my full potentials, skills and qualifications  for the growth </w:t>
      </w:r>
      <w:r w:rsidR="00074340" w:rsidRPr="00931410">
        <w:rPr>
          <w:sz w:val="28"/>
          <w:szCs w:val="28"/>
        </w:rPr>
        <w:t xml:space="preserve">of mine and the organization </w:t>
      </w:r>
    </w:p>
    <w:p w:rsidR="00644EBA" w:rsidRPr="00931410" w:rsidRDefault="00074340" w:rsidP="00053B84">
      <w:pPr>
        <w:spacing w:line="312" w:lineRule="auto"/>
        <w:rPr>
          <w:b/>
          <w:sz w:val="28"/>
          <w:szCs w:val="28"/>
          <w:u w:val="single"/>
        </w:rPr>
      </w:pPr>
      <w:r w:rsidRPr="00931410">
        <w:rPr>
          <w:b/>
          <w:sz w:val="28"/>
          <w:szCs w:val="28"/>
          <w:u w:val="single"/>
        </w:rPr>
        <w:t xml:space="preserve">PROFFESSSIONAL EXPERIENCE </w:t>
      </w:r>
    </w:p>
    <w:p w:rsidR="00074340" w:rsidRDefault="00074340" w:rsidP="00ED2980">
      <w:pPr>
        <w:pStyle w:val="ListParagraph"/>
        <w:numPr>
          <w:ilvl w:val="0"/>
          <w:numId w:val="7"/>
        </w:numPr>
        <w:spacing w:line="312" w:lineRule="auto"/>
        <w:rPr>
          <w:sz w:val="28"/>
          <w:szCs w:val="28"/>
        </w:rPr>
      </w:pPr>
      <w:r w:rsidRPr="00ED2980">
        <w:rPr>
          <w:sz w:val="28"/>
          <w:szCs w:val="28"/>
        </w:rPr>
        <w:t>One year</w:t>
      </w:r>
      <w:r w:rsidR="00887625" w:rsidRPr="00ED2980">
        <w:rPr>
          <w:sz w:val="28"/>
          <w:szCs w:val="28"/>
        </w:rPr>
        <w:t xml:space="preserve"> and eight</w:t>
      </w:r>
      <w:r w:rsidR="007E78AE" w:rsidRPr="00ED2980">
        <w:rPr>
          <w:sz w:val="28"/>
          <w:szCs w:val="28"/>
        </w:rPr>
        <w:t xml:space="preserve"> mo</w:t>
      </w:r>
      <w:r w:rsidR="00644EBA" w:rsidRPr="00ED2980">
        <w:rPr>
          <w:sz w:val="28"/>
          <w:szCs w:val="28"/>
        </w:rPr>
        <w:t>nt</w:t>
      </w:r>
      <w:r w:rsidR="007E78AE" w:rsidRPr="00ED2980">
        <w:rPr>
          <w:sz w:val="28"/>
          <w:szCs w:val="28"/>
        </w:rPr>
        <w:t>h</w:t>
      </w:r>
      <w:r w:rsidRPr="00ED2980">
        <w:rPr>
          <w:sz w:val="28"/>
          <w:szCs w:val="28"/>
        </w:rPr>
        <w:t xml:space="preserve"> experienced as </w:t>
      </w:r>
      <w:r w:rsidR="000B5E8C" w:rsidRPr="00ED2980">
        <w:rPr>
          <w:sz w:val="28"/>
          <w:szCs w:val="28"/>
        </w:rPr>
        <w:t>F</w:t>
      </w:r>
      <w:r w:rsidRPr="00ED2980">
        <w:rPr>
          <w:sz w:val="28"/>
          <w:szCs w:val="28"/>
        </w:rPr>
        <w:t xml:space="preserve">ront </w:t>
      </w:r>
      <w:r w:rsidR="000B5E8C" w:rsidRPr="00ED2980">
        <w:rPr>
          <w:sz w:val="28"/>
          <w:szCs w:val="28"/>
        </w:rPr>
        <w:t>O</w:t>
      </w:r>
      <w:r w:rsidRPr="00ED2980">
        <w:rPr>
          <w:sz w:val="28"/>
          <w:szCs w:val="28"/>
        </w:rPr>
        <w:t xml:space="preserve">ffice </w:t>
      </w:r>
      <w:r w:rsidR="000B5E8C" w:rsidRPr="00ED2980">
        <w:rPr>
          <w:sz w:val="28"/>
          <w:szCs w:val="28"/>
        </w:rPr>
        <w:t>E</w:t>
      </w:r>
      <w:r w:rsidRPr="00ED2980">
        <w:rPr>
          <w:sz w:val="28"/>
          <w:szCs w:val="28"/>
        </w:rPr>
        <w:t>xecutive</w:t>
      </w:r>
      <w:r w:rsidR="00644EBA" w:rsidRPr="00ED2980">
        <w:rPr>
          <w:sz w:val="28"/>
          <w:szCs w:val="28"/>
        </w:rPr>
        <w:t xml:space="preserve"> cum </w:t>
      </w:r>
      <w:r w:rsidR="000B5E8C" w:rsidRPr="00ED2980">
        <w:rPr>
          <w:sz w:val="28"/>
          <w:szCs w:val="28"/>
        </w:rPr>
        <w:t>A</w:t>
      </w:r>
      <w:r w:rsidR="00644EBA" w:rsidRPr="00ED2980">
        <w:rPr>
          <w:sz w:val="28"/>
          <w:szCs w:val="28"/>
        </w:rPr>
        <w:t>ccountant</w:t>
      </w:r>
      <w:r w:rsidRPr="00ED2980">
        <w:rPr>
          <w:sz w:val="28"/>
          <w:szCs w:val="28"/>
        </w:rPr>
        <w:t xml:space="preserve">  in </w:t>
      </w:r>
      <w:r w:rsidR="00644EBA" w:rsidRPr="00ED2980">
        <w:rPr>
          <w:sz w:val="28"/>
          <w:szCs w:val="28"/>
        </w:rPr>
        <w:t>J&amp;A Group Of  Compani</w:t>
      </w:r>
      <w:r w:rsidR="00887625" w:rsidRPr="00ED2980">
        <w:rPr>
          <w:sz w:val="28"/>
          <w:szCs w:val="28"/>
        </w:rPr>
        <w:t>e</w:t>
      </w:r>
      <w:r w:rsidR="00644EBA" w:rsidRPr="00ED2980">
        <w:rPr>
          <w:sz w:val="28"/>
          <w:szCs w:val="28"/>
        </w:rPr>
        <w:t>s</w:t>
      </w:r>
      <w:r w:rsidR="0024420E" w:rsidRPr="00ED2980">
        <w:rPr>
          <w:sz w:val="28"/>
          <w:szCs w:val="28"/>
        </w:rPr>
        <w:t>,</w:t>
      </w:r>
      <w:r w:rsidR="00644EBA" w:rsidRPr="00ED2980">
        <w:rPr>
          <w:sz w:val="28"/>
          <w:szCs w:val="28"/>
        </w:rPr>
        <w:t xml:space="preserve"> </w:t>
      </w:r>
      <w:proofErr w:type="spellStart"/>
      <w:r w:rsidR="00C972DE" w:rsidRPr="00ED2980">
        <w:rPr>
          <w:sz w:val="28"/>
          <w:szCs w:val="28"/>
        </w:rPr>
        <w:t>U</w:t>
      </w:r>
      <w:r w:rsidR="00644EBA" w:rsidRPr="00ED2980">
        <w:rPr>
          <w:sz w:val="28"/>
          <w:szCs w:val="28"/>
        </w:rPr>
        <w:t>lloor</w:t>
      </w:r>
      <w:proofErr w:type="spellEnd"/>
      <w:r w:rsidR="00644EBA" w:rsidRPr="00ED2980">
        <w:rPr>
          <w:sz w:val="28"/>
          <w:szCs w:val="28"/>
        </w:rPr>
        <w:t>.</w:t>
      </w:r>
    </w:p>
    <w:p w:rsidR="00ED2980" w:rsidRPr="00ED2980" w:rsidRDefault="00317A35" w:rsidP="00ED2980">
      <w:pPr>
        <w:pStyle w:val="ListParagraph"/>
        <w:numPr>
          <w:ilvl w:val="0"/>
          <w:numId w:val="7"/>
        </w:num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2017 Aug Onwards working as Front Office </w:t>
      </w:r>
      <w:r w:rsidR="00541FCE">
        <w:rPr>
          <w:sz w:val="28"/>
          <w:szCs w:val="28"/>
        </w:rPr>
        <w:t xml:space="preserve">Executive in </w:t>
      </w:r>
      <w:r w:rsidR="003657CA">
        <w:rPr>
          <w:sz w:val="28"/>
          <w:szCs w:val="28"/>
        </w:rPr>
        <w:t xml:space="preserve">Doctors Diagnostics Research </w:t>
      </w:r>
      <w:r w:rsidR="00541FCE">
        <w:rPr>
          <w:sz w:val="28"/>
          <w:szCs w:val="28"/>
        </w:rPr>
        <w:t xml:space="preserve">Centre in </w:t>
      </w:r>
      <w:proofErr w:type="spellStart"/>
      <w:r w:rsidR="00493886">
        <w:rPr>
          <w:sz w:val="28"/>
          <w:szCs w:val="28"/>
        </w:rPr>
        <w:t>Sasthamangalam</w:t>
      </w:r>
      <w:proofErr w:type="spellEnd"/>
      <w:r w:rsidR="00493886">
        <w:rPr>
          <w:sz w:val="28"/>
          <w:szCs w:val="28"/>
        </w:rPr>
        <w:t xml:space="preserve"> </w:t>
      </w:r>
      <w:r w:rsidR="00392A73">
        <w:rPr>
          <w:sz w:val="28"/>
          <w:szCs w:val="28"/>
        </w:rPr>
        <w:t xml:space="preserve"> </w:t>
      </w:r>
      <w:proofErr w:type="spellStart"/>
      <w:r w:rsidR="00392A73">
        <w:rPr>
          <w:sz w:val="28"/>
          <w:szCs w:val="28"/>
        </w:rPr>
        <w:t>Tvm</w:t>
      </w:r>
      <w:proofErr w:type="spellEnd"/>
      <w:r w:rsidR="00392A73">
        <w:rPr>
          <w:sz w:val="28"/>
          <w:szCs w:val="28"/>
        </w:rPr>
        <w:t>.</w:t>
      </w:r>
    </w:p>
    <w:p w:rsidR="00ED2980" w:rsidRDefault="00ED2980" w:rsidP="00C132B1">
      <w:pPr>
        <w:spacing w:line="312" w:lineRule="auto"/>
        <w:rPr>
          <w:sz w:val="28"/>
          <w:szCs w:val="28"/>
        </w:rPr>
      </w:pPr>
    </w:p>
    <w:p w:rsidR="00053B84" w:rsidRDefault="00074340" w:rsidP="00053B84">
      <w:pPr>
        <w:pBdr>
          <w:top w:val="single" w:sz="4" w:space="1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C0C0C0"/>
        <w:tabs>
          <w:tab w:val="left" w:pos="5895"/>
        </w:tabs>
        <w:outlineLvl w:val="0"/>
        <w:rPr>
          <w:b/>
        </w:rPr>
      </w:pPr>
      <w:r>
        <w:rPr>
          <w:b/>
        </w:rPr>
        <w:t>ACADEMIC QUALIFICATION</w:t>
      </w:r>
      <w:r w:rsidR="00053B84">
        <w:rPr>
          <w:b/>
        </w:rPr>
        <w:t>:</w:t>
      </w:r>
    </w:p>
    <w:p w:rsidR="00053B84" w:rsidRDefault="00053B84" w:rsidP="00053B84">
      <w:pPr>
        <w:rPr>
          <w:sz w:val="20"/>
        </w:rPr>
      </w:pPr>
    </w:p>
    <w:tbl>
      <w:tblPr>
        <w:tblW w:w="947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94"/>
        <w:gridCol w:w="2137"/>
        <w:gridCol w:w="1237"/>
        <w:gridCol w:w="2185"/>
        <w:gridCol w:w="1800"/>
        <w:gridCol w:w="1620"/>
      </w:tblGrid>
      <w:tr w:rsidR="00074340" w:rsidTr="00BE7E75">
        <w:trPr>
          <w:trHeight w:val="1108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340" w:rsidRDefault="00074340" w:rsidP="00BE7E75">
            <w:pPr>
              <w:snapToGrid w:val="0"/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SlNo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340" w:rsidRDefault="00074340" w:rsidP="00BE7E75">
            <w:pPr>
              <w:snapToGrid w:val="0"/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QUALIFICATION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340" w:rsidRDefault="00074340" w:rsidP="00BE7E75">
            <w:pPr>
              <w:snapToGrid w:val="0"/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MARKS</w:t>
            </w:r>
            <w:r w:rsidR="003C3D8B">
              <w:rPr>
                <w:rFonts w:ascii="Tahoma" w:hAnsi="Tahoma"/>
                <w:b/>
                <w:bCs/>
                <w:sz w:val="20"/>
              </w:rPr>
              <w:t>/CLASS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7E75" w:rsidRDefault="00BE7E75" w:rsidP="00BE7E75">
            <w:pPr>
              <w:pStyle w:val="Heading2"/>
              <w:snapToGrid w:val="0"/>
              <w:jc w:val="center"/>
            </w:pPr>
            <w:r>
              <w:t>YEAR OF</w:t>
            </w:r>
          </w:p>
          <w:p w:rsidR="00074340" w:rsidRDefault="00074340" w:rsidP="00BE7E75">
            <w:pPr>
              <w:pStyle w:val="Heading2"/>
              <w:snapToGrid w:val="0"/>
              <w:jc w:val="center"/>
            </w:pPr>
            <w:r>
              <w:t>COMPLETION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074340" w:rsidRDefault="00074340" w:rsidP="00BE7E75">
            <w:pPr>
              <w:pStyle w:val="Heading2"/>
              <w:numPr>
                <w:ilvl w:val="0"/>
                <w:numId w:val="0"/>
              </w:numPr>
              <w:snapToGrid w:val="0"/>
              <w:jc w:val="center"/>
            </w:pPr>
            <w:r>
              <w:t>INSTITUTION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4340" w:rsidRDefault="00074340" w:rsidP="00BE7E75">
            <w:pPr>
              <w:pStyle w:val="Heading2"/>
              <w:numPr>
                <w:ilvl w:val="0"/>
                <w:numId w:val="0"/>
              </w:numPr>
              <w:snapToGrid w:val="0"/>
              <w:jc w:val="center"/>
            </w:pPr>
            <w:r>
              <w:t>UNIVERSITY</w:t>
            </w:r>
          </w:p>
        </w:tc>
      </w:tr>
      <w:tr w:rsidR="00074340" w:rsidTr="00BE7E75">
        <w:trPr>
          <w:trHeight w:val="1063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340" w:rsidRDefault="00074340" w:rsidP="00BE7E75">
            <w:pPr>
              <w:snapToGrid w:val="0"/>
              <w:jc w:val="center"/>
              <w:rPr>
                <w:rFonts w:ascii="Verdana" w:hAnsi="Verdana"/>
                <w:sz w:val="20"/>
              </w:rPr>
            </w:pPr>
          </w:p>
          <w:p w:rsidR="00074340" w:rsidRDefault="00074340" w:rsidP="00BE7E7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340" w:rsidRDefault="00074340" w:rsidP="00BE7E75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BBA In Airline And Airport Management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340" w:rsidRDefault="00392A73" w:rsidP="00BE7E75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58</w:t>
            </w:r>
            <w:r w:rsidR="003C3D8B">
              <w:rPr>
                <w:rFonts w:ascii="Sylfaen" w:hAnsi="Sylfaen"/>
              </w:rPr>
              <w:t>%</w:t>
            </w:r>
          </w:p>
          <w:p w:rsidR="003C3D8B" w:rsidRDefault="003C3D8B" w:rsidP="00BE7E75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Second Class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4340" w:rsidRPr="00BF25B5" w:rsidRDefault="003C3D8B" w:rsidP="00BE7E75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2015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074340" w:rsidRPr="00BF25B5" w:rsidRDefault="003C3D8B" w:rsidP="00BE7E75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Aimfill Inter national, Cohin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4340" w:rsidRPr="00BF25B5" w:rsidRDefault="003C3D8B" w:rsidP="00BE7E75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Bharathiar University</w:t>
            </w:r>
          </w:p>
        </w:tc>
      </w:tr>
      <w:tr w:rsidR="00074340" w:rsidTr="00BE7E75">
        <w:trPr>
          <w:trHeight w:val="239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340" w:rsidRDefault="003C3D8B" w:rsidP="00BE7E75">
            <w:pPr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340" w:rsidRDefault="003C3D8B" w:rsidP="00BE7E75">
            <w:pPr>
              <w:snapToGrid w:val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Diploma In AirlineAnd Airport Management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340" w:rsidRDefault="00392A73" w:rsidP="00BE7E75">
            <w:pPr>
              <w:snapToGrid w:val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9</w:t>
            </w:r>
            <w:r w:rsidR="003C3D8B">
              <w:rPr>
                <w:rFonts w:ascii="Sylfaen" w:hAnsi="Sylfaen"/>
              </w:rPr>
              <w:t>0%</w:t>
            </w:r>
          </w:p>
          <w:p w:rsidR="003C3D8B" w:rsidRDefault="003C3D8B" w:rsidP="00BE7E75">
            <w:pPr>
              <w:snapToGrid w:val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First Class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4340" w:rsidRDefault="003C3D8B" w:rsidP="00BE7E75">
            <w:pPr>
              <w:snapToGrid w:val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2012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074340" w:rsidRDefault="00932AC8" w:rsidP="00BE7E75">
            <w:pPr>
              <w:snapToGrid w:val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Aimfill International,</w:t>
            </w:r>
            <w:r w:rsidR="002C680F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</w:rPr>
              <w:t>Cochin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4340" w:rsidRDefault="00932AC8" w:rsidP="00BE7E75">
            <w:pPr>
              <w:snapToGrid w:val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DGITO Technical SERVICE  Pvt Ltd</w:t>
            </w:r>
          </w:p>
        </w:tc>
      </w:tr>
      <w:tr w:rsidR="003C3D8B" w:rsidTr="00BE7E75">
        <w:trPr>
          <w:trHeight w:val="239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3D8B" w:rsidRDefault="00932AC8" w:rsidP="00BE7E75">
            <w:pPr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3D8B" w:rsidRDefault="00932AC8" w:rsidP="00BE7E75">
            <w:pPr>
              <w:snapToGrid w:val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Plus Two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3D8B" w:rsidRDefault="00C90BCB" w:rsidP="00BE7E75">
            <w:pPr>
              <w:snapToGrid w:val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67</w:t>
            </w:r>
            <w:r w:rsidR="00932AC8">
              <w:rPr>
                <w:rFonts w:ascii="Sylfaen" w:hAnsi="Sylfaen"/>
              </w:rPr>
              <w:t>%</w:t>
            </w:r>
          </w:p>
          <w:p w:rsidR="00932AC8" w:rsidRDefault="00932AC8" w:rsidP="00BE7E75">
            <w:pPr>
              <w:snapToGrid w:val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First Class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C3D8B" w:rsidRDefault="00932AC8" w:rsidP="00BE7E75">
            <w:pPr>
              <w:snapToGrid w:val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2011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3C3D8B" w:rsidRDefault="00C90BCB" w:rsidP="00BE7E75">
            <w:pPr>
              <w:snapToGrid w:val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Govt.VHSS Ponkunnam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C3D8B" w:rsidRDefault="00C90BCB" w:rsidP="00BE7E75">
            <w:pPr>
              <w:snapToGrid w:val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HSE</w:t>
            </w:r>
          </w:p>
        </w:tc>
      </w:tr>
      <w:tr w:rsidR="003C3D8B" w:rsidTr="00BE7E75">
        <w:trPr>
          <w:trHeight w:val="239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3D8B" w:rsidRDefault="00C90BCB" w:rsidP="00BE7E75">
            <w:pPr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3D8B" w:rsidRDefault="00C90BCB" w:rsidP="00BE7E75">
            <w:pPr>
              <w:snapToGrid w:val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SSLC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3D8B" w:rsidRDefault="005B09BD" w:rsidP="00BE7E75">
            <w:pPr>
              <w:snapToGrid w:val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80</w:t>
            </w:r>
            <w:r w:rsidR="00C90BCB">
              <w:rPr>
                <w:rFonts w:ascii="Sylfaen" w:hAnsi="Sylfaen"/>
              </w:rPr>
              <w:t>%</w:t>
            </w:r>
          </w:p>
          <w:p w:rsidR="00C90BCB" w:rsidRDefault="00C90BCB" w:rsidP="00BE7E75">
            <w:pPr>
              <w:snapToGrid w:val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First Class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C3D8B" w:rsidRDefault="00C90BCB" w:rsidP="00BE7E75">
            <w:pPr>
              <w:snapToGrid w:val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2009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3C3D8B" w:rsidRDefault="00C90BCB" w:rsidP="00BE7E75">
            <w:pPr>
              <w:snapToGrid w:val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St.Ephrem’s HS Chirakkadavu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C3D8B" w:rsidRDefault="00C90BCB" w:rsidP="00BE7E75">
            <w:pPr>
              <w:snapToGrid w:val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Kerala State Board</w:t>
            </w:r>
          </w:p>
        </w:tc>
      </w:tr>
    </w:tbl>
    <w:p w:rsidR="001000AD" w:rsidRDefault="001000AD" w:rsidP="00392A73">
      <w:pPr>
        <w:outlineLvl w:val="0"/>
        <w:rPr>
          <w:rFonts w:ascii="Sylfaen" w:hAnsi="Sylfaen"/>
          <w:b/>
        </w:rPr>
      </w:pPr>
    </w:p>
    <w:p w:rsidR="00750341" w:rsidRPr="00392A73" w:rsidRDefault="00750341" w:rsidP="00392A73">
      <w:pPr>
        <w:outlineLvl w:val="0"/>
        <w:rPr>
          <w:rFonts w:ascii="Sylfaen" w:hAnsi="Sylfaen"/>
          <w:b/>
        </w:rPr>
      </w:pPr>
    </w:p>
    <w:p w:rsidR="00C87676" w:rsidRPr="0095095B" w:rsidRDefault="00C90BCB" w:rsidP="00C876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tabs>
          <w:tab w:val="left" w:pos="5895"/>
        </w:tabs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SOFTWARES KNOWN</w:t>
      </w:r>
    </w:p>
    <w:p w:rsidR="00053B84" w:rsidRDefault="00053B84" w:rsidP="00053B84">
      <w:pPr>
        <w:outlineLvl w:val="0"/>
        <w:rPr>
          <w:rFonts w:ascii="Sylfaen" w:hAnsi="Sylfaen"/>
          <w:b/>
        </w:rPr>
      </w:pPr>
    </w:p>
    <w:p w:rsidR="00053B84" w:rsidRDefault="00931410" w:rsidP="00053B84">
      <w:pPr>
        <w:numPr>
          <w:ilvl w:val="0"/>
          <w:numId w:val="3"/>
        </w:numPr>
        <w:tabs>
          <w:tab w:val="clear" w:pos="738"/>
          <w:tab w:val="num" w:pos="1008"/>
        </w:tabs>
        <w:ind w:left="1080"/>
        <w:jc w:val="both"/>
        <w:rPr>
          <w:rFonts w:ascii="Sylfaen" w:hAnsi="Sylfaen"/>
        </w:rPr>
      </w:pPr>
      <w:r>
        <w:rPr>
          <w:rFonts w:ascii="Sylfaen" w:hAnsi="Sylfaen"/>
        </w:rPr>
        <w:t>Bas</w:t>
      </w:r>
      <w:r w:rsidR="00C90BCB">
        <w:rPr>
          <w:rFonts w:ascii="Sylfaen" w:hAnsi="Sylfaen"/>
        </w:rPr>
        <w:t>ic</w:t>
      </w:r>
    </w:p>
    <w:p w:rsidR="00C90BCB" w:rsidRDefault="00C90BCB" w:rsidP="00053B84">
      <w:pPr>
        <w:numPr>
          <w:ilvl w:val="0"/>
          <w:numId w:val="3"/>
        </w:numPr>
        <w:tabs>
          <w:tab w:val="clear" w:pos="738"/>
          <w:tab w:val="num" w:pos="1008"/>
        </w:tabs>
        <w:ind w:left="1080"/>
        <w:jc w:val="both"/>
        <w:rPr>
          <w:rFonts w:ascii="Sylfaen" w:hAnsi="Sylfaen"/>
        </w:rPr>
      </w:pPr>
      <w:r>
        <w:rPr>
          <w:rFonts w:ascii="Sylfaen" w:hAnsi="Sylfaen"/>
        </w:rPr>
        <w:t>Windows,Internet</w:t>
      </w:r>
    </w:p>
    <w:p w:rsidR="0095095B" w:rsidRDefault="00C90BCB" w:rsidP="0095095B">
      <w:pPr>
        <w:numPr>
          <w:ilvl w:val="0"/>
          <w:numId w:val="3"/>
        </w:numPr>
        <w:tabs>
          <w:tab w:val="clear" w:pos="738"/>
          <w:tab w:val="num" w:pos="1008"/>
        </w:tabs>
        <w:ind w:left="1080"/>
        <w:jc w:val="both"/>
        <w:rPr>
          <w:rFonts w:ascii="Sylfaen" w:hAnsi="Sylfaen"/>
        </w:rPr>
      </w:pPr>
      <w:r>
        <w:rPr>
          <w:rFonts w:ascii="Sylfaen" w:hAnsi="Sylfaen"/>
        </w:rPr>
        <w:t>MS Office</w:t>
      </w:r>
      <w:r w:rsidR="00C132B1">
        <w:rPr>
          <w:rFonts w:ascii="Sylfaen" w:hAnsi="Sylfaen"/>
        </w:rPr>
        <w:t xml:space="preserve"> ,DTP(Malayalam</w:t>
      </w:r>
      <w:r w:rsidR="001000AD">
        <w:rPr>
          <w:rFonts w:ascii="Sylfaen" w:hAnsi="Sylfaen"/>
        </w:rPr>
        <w:t xml:space="preserve"> -English</w:t>
      </w:r>
      <w:r w:rsidR="00C132B1">
        <w:rPr>
          <w:rFonts w:ascii="Sylfaen" w:hAnsi="Sylfaen"/>
        </w:rPr>
        <w:t>)</w:t>
      </w:r>
    </w:p>
    <w:p w:rsidR="00644EBA" w:rsidRPr="00C90BCB" w:rsidRDefault="000665F2" w:rsidP="0095095B">
      <w:pPr>
        <w:numPr>
          <w:ilvl w:val="0"/>
          <w:numId w:val="3"/>
        </w:numPr>
        <w:tabs>
          <w:tab w:val="clear" w:pos="738"/>
          <w:tab w:val="num" w:pos="1008"/>
        </w:tabs>
        <w:ind w:left="1080"/>
        <w:jc w:val="both"/>
        <w:rPr>
          <w:rFonts w:ascii="Sylfaen" w:hAnsi="Sylfaen"/>
        </w:rPr>
      </w:pPr>
      <w:r>
        <w:rPr>
          <w:rFonts w:ascii="Sylfaen" w:hAnsi="Sylfaen"/>
        </w:rPr>
        <w:t>Tally ERP</w:t>
      </w:r>
      <w:r w:rsidR="00644EBA">
        <w:rPr>
          <w:rFonts w:ascii="Sylfaen" w:hAnsi="Sylfaen"/>
        </w:rPr>
        <w:t>- 9</w:t>
      </w:r>
    </w:p>
    <w:p w:rsidR="003A6E49" w:rsidRDefault="00C90BCB" w:rsidP="00053B8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</w:p>
    <w:p w:rsidR="00053B84" w:rsidRPr="0095095B" w:rsidRDefault="00053B84" w:rsidP="00053B84">
      <w:pPr>
        <w:rPr>
          <w:rFonts w:ascii="Sylfaen" w:hAnsi="Sylfaen" w:cs="Arial"/>
          <w:bCs/>
          <w:sz w:val="28"/>
          <w:szCs w:val="28"/>
        </w:rPr>
      </w:pPr>
    </w:p>
    <w:p w:rsidR="00C90BCB" w:rsidRPr="00C90BCB" w:rsidRDefault="00053B84" w:rsidP="00C90B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tabs>
          <w:tab w:val="left" w:pos="5895"/>
        </w:tabs>
        <w:outlineLvl w:val="0"/>
        <w:rPr>
          <w:b/>
          <w:sz w:val="28"/>
          <w:szCs w:val="28"/>
        </w:rPr>
      </w:pPr>
      <w:r w:rsidRPr="0095095B">
        <w:rPr>
          <w:b/>
          <w:sz w:val="28"/>
          <w:szCs w:val="28"/>
        </w:rPr>
        <w:t>PERSONAL PROFILE</w:t>
      </w:r>
    </w:p>
    <w:p w:rsidR="00931410" w:rsidRDefault="00931410" w:rsidP="00053B84">
      <w:pPr>
        <w:ind w:left="360" w:firstLine="360"/>
        <w:jc w:val="both"/>
      </w:pPr>
    </w:p>
    <w:p w:rsidR="00053B84" w:rsidRDefault="00C90BCB" w:rsidP="00931410">
      <w:pPr>
        <w:spacing w:line="360" w:lineRule="auto"/>
        <w:ind w:left="360" w:firstLine="360"/>
        <w:jc w:val="both"/>
      </w:pPr>
      <w:r>
        <w:t xml:space="preserve">Date Of Birth    </w:t>
      </w:r>
      <w:r>
        <w:tab/>
        <w:t>:</w:t>
      </w:r>
      <w:r>
        <w:tab/>
      </w:r>
      <w:r>
        <w:tab/>
      </w:r>
      <w:r w:rsidR="00AC2F85">
        <w:t>19.07.1994</w:t>
      </w:r>
    </w:p>
    <w:p w:rsidR="00053B84" w:rsidRDefault="00181D01" w:rsidP="00931410">
      <w:pPr>
        <w:spacing w:line="360" w:lineRule="auto"/>
        <w:ind w:left="360" w:firstLine="360"/>
        <w:jc w:val="both"/>
      </w:pPr>
      <w:r>
        <w:t xml:space="preserve">Gender             </w:t>
      </w:r>
      <w:r w:rsidR="00053B84">
        <w:tab/>
        <w:t>:</w:t>
      </w:r>
      <w:r w:rsidR="00053B84">
        <w:tab/>
      </w:r>
      <w:r w:rsidR="00053B84">
        <w:tab/>
      </w:r>
      <w:r>
        <w:t>Female</w:t>
      </w:r>
    </w:p>
    <w:p w:rsidR="00181D01" w:rsidRDefault="00181D01" w:rsidP="00931410">
      <w:pPr>
        <w:spacing w:line="360" w:lineRule="auto"/>
        <w:ind w:left="360" w:firstLine="360"/>
        <w:jc w:val="both"/>
      </w:pPr>
      <w:r>
        <w:t xml:space="preserve">Nationality       </w:t>
      </w:r>
      <w:r>
        <w:tab/>
        <w:t>:</w:t>
      </w:r>
      <w:r>
        <w:tab/>
      </w:r>
      <w:r>
        <w:tab/>
        <w:t>Indian</w:t>
      </w:r>
    </w:p>
    <w:p w:rsidR="00750341" w:rsidRDefault="00181D01" w:rsidP="00931410">
      <w:pPr>
        <w:spacing w:line="360" w:lineRule="auto"/>
        <w:ind w:left="360" w:firstLine="360"/>
        <w:jc w:val="both"/>
      </w:pPr>
      <w:r>
        <w:t xml:space="preserve">Marital status    </w:t>
      </w:r>
      <w:r w:rsidR="00053B84">
        <w:tab/>
        <w:t xml:space="preserve">: </w:t>
      </w:r>
      <w:r w:rsidR="00053B84">
        <w:tab/>
      </w:r>
      <w:r>
        <w:t xml:space="preserve">          </w:t>
      </w:r>
      <w:r w:rsidR="00887625">
        <w:t xml:space="preserve"> </w:t>
      </w:r>
      <w:r>
        <w:t xml:space="preserve"> Single</w:t>
      </w:r>
    </w:p>
    <w:p w:rsidR="00053B84" w:rsidRDefault="00181D01" w:rsidP="00931410">
      <w:pPr>
        <w:spacing w:line="360" w:lineRule="auto"/>
        <w:ind w:left="360" w:firstLine="360"/>
        <w:jc w:val="both"/>
      </w:pPr>
      <w:proofErr w:type="spellStart"/>
      <w:r>
        <w:t>Religion&amp;Caste</w:t>
      </w:r>
      <w:proofErr w:type="spellEnd"/>
      <w:r>
        <w:t xml:space="preserve">        :</w:t>
      </w:r>
      <w:r w:rsidR="00053B84">
        <w:tab/>
      </w:r>
      <w:r>
        <w:tab/>
      </w:r>
      <w:r w:rsidR="00AC2F85">
        <w:t xml:space="preserve">             </w:t>
      </w:r>
      <w:r>
        <w:t>Hindu , Nair</w:t>
      </w:r>
    </w:p>
    <w:p w:rsidR="00181D01" w:rsidRDefault="00181D01" w:rsidP="00931410">
      <w:pPr>
        <w:spacing w:line="360" w:lineRule="auto"/>
        <w:ind w:left="360" w:firstLine="360"/>
        <w:jc w:val="both"/>
      </w:pPr>
      <w:r>
        <w:t xml:space="preserve">Father’s Name  </w:t>
      </w:r>
      <w:r w:rsidR="00053B84">
        <w:tab/>
        <w:t>:</w:t>
      </w:r>
      <w:r w:rsidR="00053B84">
        <w:tab/>
      </w:r>
      <w:r w:rsidR="00053B84">
        <w:tab/>
      </w:r>
      <w:r>
        <w:t>Unnikrishnan nair</w:t>
      </w:r>
    </w:p>
    <w:p w:rsidR="00053B84" w:rsidRDefault="00181D01" w:rsidP="00931410">
      <w:pPr>
        <w:spacing w:line="360" w:lineRule="auto"/>
        <w:ind w:left="360" w:firstLine="360"/>
        <w:jc w:val="both"/>
      </w:pPr>
      <w:r>
        <w:t>Languages Known   :</w:t>
      </w:r>
      <w:r w:rsidR="00053B84">
        <w:tab/>
      </w:r>
      <w:r w:rsidR="00053B84">
        <w:tab/>
      </w:r>
      <w:r w:rsidR="00AC2F85">
        <w:t xml:space="preserve">            </w:t>
      </w:r>
      <w:bookmarkStart w:id="0" w:name="_GoBack"/>
      <w:bookmarkEnd w:id="0"/>
      <w:r>
        <w:t>Malayalam, English &amp; Hindi</w:t>
      </w:r>
    </w:p>
    <w:p w:rsidR="00181D01" w:rsidRDefault="00181D01" w:rsidP="00931410">
      <w:pPr>
        <w:spacing w:line="360" w:lineRule="auto"/>
        <w:ind w:left="360" w:firstLine="360"/>
        <w:jc w:val="both"/>
      </w:pPr>
      <w:r>
        <w:tab/>
      </w:r>
      <w:r>
        <w:tab/>
      </w:r>
      <w:r>
        <w:tab/>
      </w:r>
      <w:r>
        <w:tab/>
      </w:r>
      <w:r>
        <w:tab/>
        <w:t>(Speak, Read, Write)</w:t>
      </w:r>
    </w:p>
    <w:p w:rsidR="00181D01" w:rsidRDefault="00181D01" w:rsidP="00931410">
      <w:pPr>
        <w:spacing w:line="360" w:lineRule="auto"/>
        <w:ind w:left="360" w:firstLine="360"/>
        <w:jc w:val="both"/>
      </w:pPr>
      <w:r>
        <w:t>Passport No.</w:t>
      </w:r>
      <w:r>
        <w:tab/>
      </w:r>
      <w:r>
        <w:tab/>
        <w:t>:</w:t>
      </w:r>
      <w:r>
        <w:tab/>
      </w:r>
      <w:r>
        <w:tab/>
        <w:t>K2273551</w:t>
      </w:r>
    </w:p>
    <w:p w:rsidR="00181D01" w:rsidRDefault="00181D01" w:rsidP="00931410">
      <w:pPr>
        <w:spacing w:line="360" w:lineRule="auto"/>
        <w:ind w:left="360" w:firstLine="360"/>
        <w:jc w:val="both"/>
      </w:pPr>
      <w:r>
        <w:t>Date of Issue</w:t>
      </w:r>
      <w:r>
        <w:tab/>
      </w:r>
      <w:r>
        <w:tab/>
        <w:t>:</w:t>
      </w:r>
      <w:r>
        <w:tab/>
      </w:r>
      <w:r>
        <w:tab/>
        <w:t>25/07/2012</w:t>
      </w:r>
    </w:p>
    <w:p w:rsidR="00181D01" w:rsidRDefault="00181D01" w:rsidP="00931410">
      <w:pPr>
        <w:spacing w:line="360" w:lineRule="auto"/>
        <w:ind w:left="360" w:firstLine="360"/>
        <w:jc w:val="both"/>
      </w:pPr>
      <w:r>
        <w:t>Height</w:t>
      </w:r>
      <w:r>
        <w:tab/>
      </w:r>
      <w:r>
        <w:tab/>
      </w:r>
      <w:r>
        <w:tab/>
        <w:t>:</w:t>
      </w:r>
      <w:r>
        <w:tab/>
      </w:r>
      <w:r>
        <w:tab/>
        <w:t>150cm</w:t>
      </w:r>
    </w:p>
    <w:p w:rsidR="00181D01" w:rsidRDefault="00181D01" w:rsidP="00931410">
      <w:pPr>
        <w:spacing w:line="360" w:lineRule="auto"/>
        <w:ind w:left="360" w:firstLine="360"/>
        <w:jc w:val="both"/>
      </w:pPr>
      <w:r>
        <w:t>Weight</w:t>
      </w:r>
      <w:r>
        <w:tab/>
      </w:r>
      <w:r w:rsidR="00F05C81">
        <w:t xml:space="preserve">           </w:t>
      </w:r>
      <w:r>
        <w:t>:</w:t>
      </w:r>
      <w:r>
        <w:tab/>
      </w:r>
      <w:r>
        <w:tab/>
        <w:t>40Kg</w:t>
      </w:r>
    </w:p>
    <w:p w:rsidR="00181D01" w:rsidRDefault="00181D01" w:rsidP="00931410">
      <w:pPr>
        <w:spacing w:line="360" w:lineRule="auto"/>
        <w:ind w:left="360" w:firstLine="360"/>
        <w:jc w:val="both"/>
      </w:pPr>
      <w:r>
        <w:t>Eye sight</w:t>
      </w:r>
      <w:r>
        <w:tab/>
      </w:r>
      <w:r>
        <w:tab/>
        <w:t>:</w:t>
      </w:r>
      <w:r>
        <w:tab/>
      </w:r>
      <w:r>
        <w:tab/>
        <w:t>Normal</w:t>
      </w:r>
    </w:p>
    <w:p w:rsidR="00181D01" w:rsidRDefault="00181D01" w:rsidP="00931410">
      <w:pPr>
        <w:spacing w:line="360" w:lineRule="auto"/>
        <w:ind w:left="360" w:firstLine="360"/>
        <w:jc w:val="both"/>
      </w:pPr>
      <w:r>
        <w:t>Interest</w:t>
      </w:r>
      <w:r>
        <w:tab/>
      </w:r>
      <w:r>
        <w:tab/>
        <w:t>:</w:t>
      </w:r>
      <w:r>
        <w:tab/>
      </w:r>
      <w:r>
        <w:tab/>
        <w:t>Listening Music, travelling</w:t>
      </w:r>
    </w:p>
    <w:p w:rsidR="00181D01" w:rsidRDefault="00181D01" w:rsidP="00931410">
      <w:pPr>
        <w:spacing w:line="360" w:lineRule="auto"/>
        <w:ind w:left="360" w:firstLine="360"/>
        <w:jc w:val="both"/>
      </w:pPr>
      <w:r>
        <w:t>Professional Strength:</w:t>
      </w:r>
      <w:r>
        <w:tab/>
      </w:r>
      <w:r>
        <w:tab/>
        <w:t xml:space="preserve">Optimistic, Punctual and sincere </w:t>
      </w:r>
    </w:p>
    <w:p w:rsidR="00053B84" w:rsidRDefault="00053B84" w:rsidP="00053B84">
      <w:pPr>
        <w:jc w:val="both"/>
      </w:pPr>
      <w:r>
        <w:rPr>
          <w:rFonts w:ascii="Verdana" w:hAnsi="Verdana"/>
          <w:b/>
          <w:sz w:val="20"/>
        </w:rPr>
        <w:t xml:space="preserve">          </w:t>
      </w:r>
      <w:r>
        <w:rPr>
          <w:rFonts w:ascii="Verdana" w:hAnsi="Verdana"/>
          <w:b/>
          <w:sz w:val="20"/>
        </w:rPr>
        <w:tab/>
      </w:r>
      <w:r>
        <w:t xml:space="preserve">  </w:t>
      </w:r>
    </w:p>
    <w:p w:rsidR="00053B84" w:rsidRDefault="00053B84" w:rsidP="00931410">
      <w:pPr>
        <w:jc w:val="both"/>
        <w:outlineLvl w:val="0"/>
        <w:rPr>
          <w:rFonts w:ascii="Verdana" w:hAnsi="Verdana"/>
          <w:sz w:val="22"/>
          <w:szCs w:val="22"/>
        </w:rPr>
      </w:pPr>
      <w:r>
        <w:t xml:space="preserve">     </w:t>
      </w:r>
      <w:r>
        <w:tab/>
      </w:r>
    </w:p>
    <w:p w:rsidR="00053B84" w:rsidRPr="008A4D58" w:rsidRDefault="00053B84" w:rsidP="00053B84">
      <w:pPr>
        <w:jc w:val="both"/>
      </w:pPr>
      <w:r>
        <w:rPr>
          <w:rFonts w:ascii="Verdana" w:hAnsi="Verdana"/>
          <w:sz w:val="22"/>
          <w:szCs w:val="22"/>
        </w:rPr>
        <w:t xml:space="preserve"> </w:t>
      </w:r>
    </w:p>
    <w:p w:rsidR="00053B84" w:rsidRDefault="00053B84" w:rsidP="00053B84">
      <w:pPr>
        <w:pStyle w:val="BodyTextInden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tabs>
          <w:tab w:val="left" w:pos="2592"/>
          <w:tab w:val="left" w:pos="3024"/>
        </w:tabs>
        <w:ind w:left="245"/>
        <w:outlineLvl w:val="0"/>
        <w:rPr>
          <w:b/>
          <w:bCs/>
        </w:rPr>
      </w:pPr>
      <w:r>
        <w:rPr>
          <w:b/>
          <w:bCs/>
        </w:rPr>
        <w:t>DECLARATION:</w:t>
      </w:r>
    </w:p>
    <w:p w:rsidR="00053B84" w:rsidRDefault="00053B84" w:rsidP="00053B84">
      <w:pPr>
        <w:pStyle w:val="BodyTextIndent"/>
        <w:tabs>
          <w:tab w:val="left" w:pos="2592"/>
          <w:tab w:val="left" w:pos="3024"/>
        </w:tabs>
        <w:ind w:left="245"/>
        <w:rPr>
          <w:b/>
          <w:bCs/>
          <w:sz w:val="22"/>
          <w:szCs w:val="22"/>
          <w:u w:val="single"/>
        </w:rPr>
      </w:pPr>
    </w:p>
    <w:p w:rsidR="00053B84" w:rsidRDefault="00053B84" w:rsidP="00931410">
      <w:pPr>
        <w:spacing w:line="360" w:lineRule="auto"/>
        <w:ind w:left="360"/>
        <w:jc w:val="both"/>
      </w:pPr>
      <w:r>
        <w:rPr>
          <w:rFonts w:ascii="Verdana" w:hAnsi="Verdana"/>
          <w:sz w:val="22"/>
          <w:szCs w:val="22"/>
        </w:rPr>
        <w:t xml:space="preserve">               </w:t>
      </w:r>
      <w:r>
        <w:t xml:space="preserve">I hereby declare that </w:t>
      </w:r>
      <w:r w:rsidR="00931410">
        <w:t>all the information provided by me in this application is factual and correct to the best of my</w:t>
      </w:r>
      <w:r>
        <w:t xml:space="preserve"> knowledge and belief.</w:t>
      </w:r>
    </w:p>
    <w:p w:rsidR="00053B84" w:rsidRDefault="00053B84" w:rsidP="00931410">
      <w:pPr>
        <w:pStyle w:val="BodyTextIndent"/>
        <w:tabs>
          <w:tab w:val="left" w:pos="2592"/>
          <w:tab w:val="left" w:pos="3024"/>
        </w:tabs>
        <w:spacing w:line="360" w:lineRule="auto"/>
        <w:ind w:left="245"/>
        <w:rPr>
          <w:b/>
          <w:color w:val="auto"/>
          <w:szCs w:val="24"/>
        </w:rPr>
      </w:pPr>
    </w:p>
    <w:p w:rsidR="00931410" w:rsidRDefault="00053B84" w:rsidP="00931410">
      <w:pPr>
        <w:ind w:right="-180"/>
        <w:outlineLvl w:val="0"/>
        <w:rPr>
          <w:rFonts w:ascii="Sylfaen" w:hAnsi="Sylfaen"/>
          <w:b/>
          <w:sz w:val="28"/>
          <w:szCs w:val="28"/>
        </w:rPr>
      </w:pPr>
      <w:r>
        <w:rPr>
          <w:b/>
        </w:rPr>
        <w:tab/>
      </w:r>
      <w:r w:rsidR="00931410">
        <w:rPr>
          <w:b/>
        </w:rPr>
        <w:tab/>
      </w:r>
      <w:r w:rsidR="00931410">
        <w:rPr>
          <w:b/>
        </w:rPr>
        <w:tab/>
      </w:r>
      <w:r w:rsidR="00931410">
        <w:rPr>
          <w:b/>
        </w:rPr>
        <w:tab/>
      </w:r>
      <w:r w:rsidR="00931410">
        <w:rPr>
          <w:b/>
        </w:rPr>
        <w:tab/>
      </w:r>
      <w:r w:rsidR="00931410">
        <w:rPr>
          <w:b/>
        </w:rPr>
        <w:tab/>
      </w:r>
      <w:r w:rsidR="00931410">
        <w:rPr>
          <w:b/>
        </w:rPr>
        <w:tab/>
      </w:r>
      <w:r w:rsidR="00931410">
        <w:rPr>
          <w:b/>
        </w:rPr>
        <w:tab/>
      </w:r>
      <w:r w:rsidR="00931410">
        <w:rPr>
          <w:b/>
        </w:rPr>
        <w:tab/>
      </w:r>
      <w:r w:rsidR="00931410">
        <w:rPr>
          <w:rFonts w:ascii="Sylfaen" w:hAnsi="Sylfaen"/>
          <w:b/>
          <w:sz w:val="28"/>
          <w:szCs w:val="28"/>
        </w:rPr>
        <w:t>ATHIRA KRISHNAN</w:t>
      </w:r>
    </w:p>
    <w:p w:rsidR="00AB2FCD" w:rsidRDefault="00AB2FCD" w:rsidP="00931410">
      <w:pPr>
        <w:pStyle w:val="BodyTextIndent"/>
        <w:tabs>
          <w:tab w:val="left" w:pos="6945"/>
        </w:tabs>
        <w:ind w:left="245"/>
        <w:outlineLvl w:val="0"/>
      </w:pPr>
    </w:p>
    <w:p w:rsidR="00931410" w:rsidRDefault="00931410" w:rsidP="00931410">
      <w:pPr>
        <w:pStyle w:val="BodyTextIndent"/>
        <w:tabs>
          <w:tab w:val="left" w:pos="6945"/>
        </w:tabs>
        <w:ind w:left="245"/>
        <w:outlineLvl w:val="0"/>
      </w:pPr>
      <w:r>
        <w:t>Place: Kottayam</w:t>
      </w:r>
    </w:p>
    <w:p w:rsidR="00931410" w:rsidRDefault="00931410" w:rsidP="00931410">
      <w:pPr>
        <w:pStyle w:val="BodyTextIndent"/>
        <w:tabs>
          <w:tab w:val="left" w:pos="6945"/>
        </w:tabs>
        <w:ind w:left="245"/>
        <w:outlineLvl w:val="0"/>
      </w:pPr>
      <w:r>
        <w:t xml:space="preserve">Date: </w:t>
      </w:r>
    </w:p>
    <w:sectPr w:rsidR="00931410" w:rsidSect="00931410">
      <w:pgSz w:w="11906" w:h="16838"/>
      <w:pgMar w:top="907" w:right="1080" w:bottom="720" w:left="1440" w:header="720" w:footer="720" w:gutter="0"/>
      <w:pgBorders>
        <w:top w:val="single" w:sz="4" w:space="21" w:color="000000"/>
        <w:left w:val="single" w:sz="4" w:space="30" w:color="000000"/>
        <w:bottom w:val="single" w:sz="4" w:space="31" w:color="000000"/>
        <w:right w:val="single" w:sz="4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4A52" w:rsidRDefault="00864A52" w:rsidP="00C90BCB">
      <w:r>
        <w:separator/>
      </w:r>
    </w:p>
  </w:endnote>
  <w:endnote w:type="continuationSeparator" w:id="0">
    <w:p w:rsidR="00864A52" w:rsidRDefault="00864A52" w:rsidP="00C90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notTrueType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4A52" w:rsidRDefault="00864A52" w:rsidP="00C90BCB">
      <w:r>
        <w:separator/>
      </w:r>
    </w:p>
  </w:footnote>
  <w:footnote w:type="continuationSeparator" w:id="0">
    <w:p w:rsidR="00864A52" w:rsidRDefault="00864A52" w:rsidP="00C90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lvl w:ilvl="0">
      <w:numFmt w:val="bullet"/>
      <w:lvlText w:val=""/>
      <w:lvlJc w:val="left"/>
      <w:pPr>
        <w:tabs>
          <w:tab w:val="num" w:pos="648"/>
        </w:tabs>
        <w:ind w:left="720" w:hanging="360"/>
      </w:pPr>
      <w:rPr>
        <w:rFonts w:ascii="Wingdings" w:hAnsi="Wingdings"/>
        <w:sz w:val="20"/>
        <w:szCs w:val="20"/>
      </w:rPr>
    </w:lvl>
  </w:abstractNum>
  <w:abstractNum w:abstractNumId="2" w15:restartNumberingAfterBreak="0">
    <w:nsid w:val="00000004"/>
    <w:multiLevelType w:val="singleLevel"/>
    <w:tmpl w:val="00000004"/>
    <w:lvl w:ilvl="0">
      <w:numFmt w:val="bullet"/>
      <w:lvlText w:val=""/>
      <w:lvlJc w:val="left"/>
      <w:pPr>
        <w:tabs>
          <w:tab w:val="num" w:pos="738"/>
        </w:tabs>
        <w:ind w:left="810" w:hanging="360"/>
      </w:pPr>
      <w:rPr>
        <w:rFonts w:ascii="Wingdings" w:hAnsi="Wingdings"/>
        <w:sz w:val="20"/>
        <w:szCs w:val="20"/>
      </w:rPr>
    </w:lvl>
  </w:abstractNum>
  <w:abstractNum w:abstractNumId="3" w15:restartNumberingAfterBreak="0">
    <w:nsid w:val="0EEA49AD"/>
    <w:multiLevelType w:val="hybridMultilevel"/>
    <w:tmpl w:val="740C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F002F"/>
    <w:multiLevelType w:val="hybridMultilevel"/>
    <w:tmpl w:val="70887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C73D8"/>
    <w:multiLevelType w:val="hybridMultilevel"/>
    <w:tmpl w:val="D9C4C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F5816"/>
    <w:multiLevelType w:val="hybridMultilevel"/>
    <w:tmpl w:val="F6805804"/>
    <w:lvl w:ilvl="0" w:tplc="1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84"/>
    <w:rsid w:val="00053B84"/>
    <w:rsid w:val="000665F2"/>
    <w:rsid w:val="00074340"/>
    <w:rsid w:val="000B5E8C"/>
    <w:rsid w:val="000E72B3"/>
    <w:rsid w:val="001000AD"/>
    <w:rsid w:val="00181D01"/>
    <w:rsid w:val="001B7620"/>
    <w:rsid w:val="0024420E"/>
    <w:rsid w:val="002C680F"/>
    <w:rsid w:val="00317A35"/>
    <w:rsid w:val="003657CA"/>
    <w:rsid w:val="00392A73"/>
    <w:rsid w:val="003A6E49"/>
    <w:rsid w:val="003C3D8B"/>
    <w:rsid w:val="00493886"/>
    <w:rsid w:val="00495C82"/>
    <w:rsid w:val="00496253"/>
    <w:rsid w:val="00541FCE"/>
    <w:rsid w:val="00574AA4"/>
    <w:rsid w:val="005B09BD"/>
    <w:rsid w:val="005C60FA"/>
    <w:rsid w:val="00644EBA"/>
    <w:rsid w:val="0069472C"/>
    <w:rsid w:val="006965A3"/>
    <w:rsid w:val="006B5EC9"/>
    <w:rsid w:val="006C40FB"/>
    <w:rsid w:val="00750341"/>
    <w:rsid w:val="00796A84"/>
    <w:rsid w:val="007E78AE"/>
    <w:rsid w:val="0080129D"/>
    <w:rsid w:val="00844357"/>
    <w:rsid w:val="008641BB"/>
    <w:rsid w:val="00864A52"/>
    <w:rsid w:val="00874A85"/>
    <w:rsid w:val="00887625"/>
    <w:rsid w:val="00931410"/>
    <w:rsid w:val="00932AC8"/>
    <w:rsid w:val="0095095B"/>
    <w:rsid w:val="00974C4A"/>
    <w:rsid w:val="009E1C56"/>
    <w:rsid w:val="009E5196"/>
    <w:rsid w:val="00A7546A"/>
    <w:rsid w:val="00A97C69"/>
    <w:rsid w:val="00AA7B9B"/>
    <w:rsid w:val="00AB2FCD"/>
    <w:rsid w:val="00AC2F85"/>
    <w:rsid w:val="00BD4F26"/>
    <w:rsid w:val="00BE7E75"/>
    <w:rsid w:val="00C056D8"/>
    <w:rsid w:val="00C132B1"/>
    <w:rsid w:val="00C3426A"/>
    <w:rsid w:val="00C87676"/>
    <w:rsid w:val="00C90BCB"/>
    <w:rsid w:val="00C972DE"/>
    <w:rsid w:val="00D06829"/>
    <w:rsid w:val="00D20184"/>
    <w:rsid w:val="00E67659"/>
    <w:rsid w:val="00ED1B67"/>
    <w:rsid w:val="00ED2980"/>
    <w:rsid w:val="00F05C81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98A9D"/>
  <w15:chartTrackingRefBased/>
  <w15:docId w15:val="{B036359C-54BF-6A4A-8B96-7A104377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3B84"/>
    <w:pPr>
      <w:suppressAutoHyphens/>
    </w:pPr>
    <w:rPr>
      <w:sz w:val="24"/>
      <w:szCs w:val="24"/>
      <w:lang w:val="en-US" w:eastAsia="ar-SA" w:bidi="ar-SA"/>
    </w:rPr>
  </w:style>
  <w:style w:type="paragraph" w:styleId="Heading2">
    <w:name w:val="heading 2"/>
    <w:basedOn w:val="Normal"/>
    <w:next w:val="Normal"/>
    <w:qFormat/>
    <w:rsid w:val="00053B84"/>
    <w:pPr>
      <w:keepNext/>
      <w:numPr>
        <w:ilvl w:val="1"/>
        <w:numId w:val="1"/>
      </w:numPr>
      <w:outlineLvl w:val="1"/>
    </w:pPr>
    <w:rPr>
      <w:rFonts w:ascii="Tahoma" w:hAnsi="Tahom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53B84"/>
    <w:pPr>
      <w:ind w:left="1440"/>
    </w:pPr>
    <w:rPr>
      <w:color w:val="000000"/>
      <w:szCs w:val="20"/>
    </w:rPr>
  </w:style>
  <w:style w:type="paragraph" w:customStyle="1" w:styleId="Standard">
    <w:name w:val="Standard"/>
    <w:rsid w:val="00053B84"/>
    <w:pPr>
      <w:widowControl w:val="0"/>
      <w:suppressAutoHyphens/>
      <w:textAlignment w:val="baseline"/>
    </w:pPr>
    <w:rPr>
      <w:rFonts w:eastAsia="Lucida Sans Unicode" w:cs="Tahoma"/>
      <w:kern w:val="1"/>
      <w:sz w:val="24"/>
      <w:szCs w:val="24"/>
      <w:lang w:val="en-US" w:eastAsia="ar-SA" w:bidi="ar-SA"/>
    </w:rPr>
  </w:style>
  <w:style w:type="paragraph" w:styleId="DocumentMap">
    <w:name w:val="Document Map"/>
    <w:basedOn w:val="Normal"/>
    <w:semiHidden/>
    <w:rsid w:val="00053B84"/>
    <w:pPr>
      <w:shd w:val="clear" w:color="auto" w:fill="000080"/>
    </w:pPr>
    <w:rPr>
      <w:rFonts w:ascii="Tahoma" w:hAnsi="Tahoma"/>
      <w:sz w:val="20"/>
      <w:szCs w:val="20"/>
    </w:rPr>
  </w:style>
  <w:style w:type="paragraph" w:styleId="Header">
    <w:name w:val="header"/>
    <w:basedOn w:val="Normal"/>
    <w:link w:val="HeaderChar"/>
    <w:rsid w:val="00C90BCB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C90BCB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C90BCB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rsid w:val="00C90BCB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ED2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jvj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Lab_2</dc:creator>
  <cp:keywords/>
  <cp:lastModifiedBy>918547229827</cp:lastModifiedBy>
  <cp:revision>6</cp:revision>
  <cp:lastPrinted>2016-10-02T16:27:00Z</cp:lastPrinted>
  <dcterms:created xsi:type="dcterms:W3CDTF">2020-05-06T08:01:00Z</dcterms:created>
  <dcterms:modified xsi:type="dcterms:W3CDTF">2020-06-13T10:52:00Z</dcterms:modified>
</cp:coreProperties>
</file>